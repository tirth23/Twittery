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9AC64" w14:textId="77777777" w:rsidR="005A6AEF" w:rsidRPr="005A7FDB" w:rsidRDefault="005A6AEF">
      <w:pPr>
        <w:pStyle w:val="Title"/>
        <w:jc w:val="both"/>
        <w:rPr>
          <w:lang w:val="en-IN"/>
        </w:rPr>
      </w:pPr>
    </w:p>
    <w:p w14:paraId="54E76A38" w14:textId="77777777" w:rsidR="005A6AEF" w:rsidRDefault="005A6AEF">
      <w:pPr>
        <w:pStyle w:val="Title"/>
        <w:jc w:val="both"/>
      </w:pPr>
    </w:p>
    <w:p w14:paraId="4CE2C3C7" w14:textId="27AAED24" w:rsidR="005A6AEF" w:rsidRDefault="00796E23" w:rsidP="007F79AF">
      <w:pPr>
        <w:pStyle w:val="Title"/>
      </w:pPr>
      <w:r>
        <w:rPr>
          <w:noProof/>
        </w:rPr>
        <w:drawing>
          <wp:inline distT="0" distB="0" distL="0" distR="0" wp14:anchorId="17338913" wp14:editId="042F5A61">
            <wp:extent cx="3517900" cy="2627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900" cy="2627630"/>
                    </a:xfrm>
                    <a:prstGeom prst="rect">
                      <a:avLst/>
                    </a:prstGeom>
                    <a:noFill/>
                  </pic:spPr>
                </pic:pic>
              </a:graphicData>
            </a:graphic>
          </wp:inline>
        </w:drawing>
      </w:r>
    </w:p>
    <w:p w14:paraId="327D968A" w14:textId="77777777" w:rsidR="005A6AEF" w:rsidRDefault="005A6AEF">
      <w:pPr>
        <w:pStyle w:val="Title"/>
        <w:jc w:val="both"/>
      </w:pPr>
    </w:p>
    <w:p w14:paraId="1704FF88" w14:textId="77777777" w:rsidR="005A6AEF" w:rsidRDefault="005A6AEF">
      <w:pPr>
        <w:pStyle w:val="Title"/>
        <w:jc w:val="both"/>
      </w:pPr>
    </w:p>
    <w:p w14:paraId="7B4033F1" w14:textId="750DB45C" w:rsidR="005A6AEF" w:rsidRDefault="00D75CD6" w:rsidP="007F79AF">
      <w:pPr>
        <w:pStyle w:val="Title"/>
      </w:pPr>
      <w:r>
        <w:fldChar w:fldCharType="begin"/>
      </w:r>
      <w:r>
        <w:instrText xml:space="preserve"> TITLE </w:instrText>
      </w:r>
      <w:r>
        <w:fldChar w:fldCharType="separate"/>
      </w:r>
      <w:r>
        <w:t>Software Requirements Specification</w:t>
      </w:r>
      <w:r>
        <w:fldChar w:fldCharType="end"/>
      </w:r>
    </w:p>
    <w:p w14:paraId="29CD2828" w14:textId="6446268E" w:rsidR="007F79AF" w:rsidRDefault="007F79AF" w:rsidP="007F79AF">
      <w:pPr>
        <w:jc w:val="center"/>
        <w:rPr>
          <w:sz w:val="36"/>
          <w:szCs w:val="36"/>
        </w:rPr>
      </w:pPr>
      <w:r>
        <w:rPr>
          <w:sz w:val="36"/>
          <w:szCs w:val="36"/>
        </w:rPr>
        <w:t>O</w:t>
      </w:r>
      <w:r w:rsidR="00370CDF">
        <w:rPr>
          <w:sz w:val="36"/>
          <w:szCs w:val="36"/>
        </w:rPr>
        <w:t>f</w:t>
      </w:r>
    </w:p>
    <w:p w14:paraId="7326B27B" w14:textId="248F105E" w:rsidR="007F79AF" w:rsidRDefault="007F79AF" w:rsidP="007F79AF">
      <w:pPr>
        <w:jc w:val="center"/>
        <w:rPr>
          <w:sz w:val="36"/>
          <w:szCs w:val="36"/>
        </w:rPr>
      </w:pPr>
      <w:r>
        <w:rPr>
          <w:sz w:val="36"/>
          <w:szCs w:val="36"/>
        </w:rPr>
        <w:t>Sentiment Analysis</w:t>
      </w:r>
    </w:p>
    <w:p w14:paraId="1F739FFF" w14:textId="31CDB5CE" w:rsidR="007F79AF" w:rsidRDefault="007F79AF" w:rsidP="007F79AF">
      <w:pPr>
        <w:jc w:val="center"/>
        <w:rPr>
          <w:sz w:val="36"/>
          <w:szCs w:val="36"/>
        </w:rPr>
      </w:pPr>
    </w:p>
    <w:p w14:paraId="3BC47435" w14:textId="7AAADCF5" w:rsidR="007F79AF" w:rsidRDefault="007F79AF" w:rsidP="007F79AF">
      <w:pPr>
        <w:jc w:val="center"/>
        <w:rPr>
          <w:sz w:val="36"/>
          <w:szCs w:val="36"/>
        </w:rPr>
      </w:pPr>
    </w:p>
    <w:p w14:paraId="5B1BF6B5" w14:textId="77777777" w:rsidR="007F79AF" w:rsidRDefault="007F79AF" w:rsidP="007F79AF">
      <w:pPr>
        <w:rPr>
          <w:sz w:val="36"/>
          <w:szCs w:val="36"/>
        </w:rPr>
      </w:pPr>
    </w:p>
    <w:p w14:paraId="224A9033" w14:textId="77777777" w:rsidR="007F79AF" w:rsidRDefault="007F79AF" w:rsidP="007F79AF">
      <w:pPr>
        <w:rPr>
          <w:sz w:val="36"/>
          <w:szCs w:val="36"/>
        </w:rPr>
      </w:pPr>
    </w:p>
    <w:p w14:paraId="61502988" w14:textId="77777777" w:rsidR="007F79AF" w:rsidRDefault="007F79AF" w:rsidP="007F79AF">
      <w:pPr>
        <w:rPr>
          <w:sz w:val="36"/>
          <w:szCs w:val="36"/>
        </w:rPr>
      </w:pPr>
    </w:p>
    <w:p w14:paraId="13D4CEE7" w14:textId="77777777" w:rsidR="007F79AF" w:rsidRDefault="007F79AF" w:rsidP="007F79AF">
      <w:pPr>
        <w:rPr>
          <w:sz w:val="36"/>
          <w:szCs w:val="36"/>
        </w:rPr>
      </w:pPr>
    </w:p>
    <w:p w14:paraId="07EB9CB1" w14:textId="7A9026CB" w:rsidR="007F79AF" w:rsidRPr="00B92FA2" w:rsidRDefault="007F79AF" w:rsidP="007F79AF">
      <w:pPr>
        <w:rPr>
          <w:sz w:val="32"/>
          <w:szCs w:val="32"/>
        </w:rPr>
      </w:pPr>
      <w:r w:rsidRPr="00B92FA2">
        <w:rPr>
          <w:sz w:val="32"/>
          <w:szCs w:val="32"/>
        </w:rPr>
        <w:t xml:space="preserve">Team Members:                                         </w:t>
      </w:r>
      <w:r w:rsidR="00BE14E7">
        <w:rPr>
          <w:sz w:val="32"/>
          <w:szCs w:val="32"/>
        </w:rPr>
        <w:t xml:space="preserve"> </w:t>
      </w:r>
      <w:r w:rsidR="00227EEA">
        <w:rPr>
          <w:sz w:val="32"/>
          <w:szCs w:val="32"/>
        </w:rPr>
        <w:t xml:space="preserve">            </w:t>
      </w:r>
      <w:r w:rsidRPr="00B92FA2">
        <w:rPr>
          <w:sz w:val="32"/>
          <w:szCs w:val="32"/>
        </w:rPr>
        <w:t>Internal Guide:</w:t>
      </w:r>
    </w:p>
    <w:p w14:paraId="6549B3A6" w14:textId="577DDB38" w:rsidR="007F79AF" w:rsidRPr="00B92FA2" w:rsidRDefault="007F79AF" w:rsidP="007F79AF">
      <w:pPr>
        <w:rPr>
          <w:sz w:val="32"/>
          <w:szCs w:val="32"/>
        </w:rPr>
      </w:pPr>
    </w:p>
    <w:p w14:paraId="124FCD1C" w14:textId="540106F2" w:rsidR="007F79AF" w:rsidRPr="00B92FA2" w:rsidRDefault="007F79AF" w:rsidP="007F79AF">
      <w:pPr>
        <w:rPr>
          <w:sz w:val="32"/>
          <w:szCs w:val="32"/>
        </w:rPr>
      </w:pPr>
      <w:r w:rsidRPr="00B92FA2">
        <w:rPr>
          <w:sz w:val="32"/>
          <w:szCs w:val="32"/>
        </w:rPr>
        <w:t xml:space="preserve">Tirth Patel (170020107041)                      </w:t>
      </w:r>
      <w:r w:rsidR="00370CDF" w:rsidRPr="00B92FA2">
        <w:rPr>
          <w:sz w:val="32"/>
          <w:szCs w:val="32"/>
        </w:rPr>
        <w:t xml:space="preserve"> </w:t>
      </w:r>
      <w:r w:rsidR="00BE14E7">
        <w:rPr>
          <w:sz w:val="32"/>
          <w:szCs w:val="32"/>
        </w:rPr>
        <w:t xml:space="preserve">             </w:t>
      </w:r>
      <w:r w:rsidRPr="00B92FA2">
        <w:rPr>
          <w:sz w:val="32"/>
          <w:szCs w:val="32"/>
        </w:rPr>
        <w:t xml:space="preserve">Prof. </w:t>
      </w:r>
      <w:proofErr w:type="spellStart"/>
      <w:r w:rsidRPr="00B92FA2">
        <w:rPr>
          <w:sz w:val="32"/>
          <w:szCs w:val="32"/>
        </w:rPr>
        <w:t>Bansari</w:t>
      </w:r>
      <w:proofErr w:type="spellEnd"/>
      <w:r w:rsidRPr="00B92FA2">
        <w:rPr>
          <w:sz w:val="32"/>
          <w:szCs w:val="32"/>
        </w:rPr>
        <w:t xml:space="preserve"> Thakkar</w:t>
      </w:r>
    </w:p>
    <w:p w14:paraId="0FA11F6C" w14:textId="60FC2476" w:rsidR="007F79AF" w:rsidRPr="00B92FA2" w:rsidRDefault="007F79AF" w:rsidP="007F79AF">
      <w:pPr>
        <w:rPr>
          <w:sz w:val="32"/>
          <w:szCs w:val="32"/>
        </w:rPr>
      </w:pPr>
      <w:r w:rsidRPr="00B92FA2">
        <w:rPr>
          <w:sz w:val="32"/>
          <w:szCs w:val="32"/>
        </w:rPr>
        <w:t xml:space="preserve">Ravi </w:t>
      </w:r>
      <w:proofErr w:type="spellStart"/>
      <w:r w:rsidRPr="00B92FA2">
        <w:rPr>
          <w:sz w:val="32"/>
          <w:szCs w:val="32"/>
        </w:rPr>
        <w:t>Sahani</w:t>
      </w:r>
      <w:proofErr w:type="spellEnd"/>
      <w:r w:rsidRPr="00B92FA2">
        <w:rPr>
          <w:sz w:val="32"/>
          <w:szCs w:val="32"/>
        </w:rPr>
        <w:t xml:space="preserve"> (170020107049)</w:t>
      </w:r>
    </w:p>
    <w:p w14:paraId="3B95BC22" w14:textId="77777777" w:rsidR="007F79AF" w:rsidRPr="007F79AF" w:rsidRDefault="007F79AF" w:rsidP="007F79AF"/>
    <w:p w14:paraId="4ACAE31E" w14:textId="654C3171" w:rsidR="007F79AF" w:rsidRPr="007F79AF" w:rsidRDefault="007F79AF" w:rsidP="007F79AF"/>
    <w:p w14:paraId="69159D42" w14:textId="77777777" w:rsidR="005A6AEF" w:rsidRDefault="005A6AEF">
      <w:pPr>
        <w:pStyle w:val="Title"/>
        <w:jc w:val="both"/>
      </w:pPr>
    </w:p>
    <w:p w14:paraId="7D3EDECA" w14:textId="77777777" w:rsidR="005A6AEF" w:rsidRDefault="005A6AEF">
      <w:pPr>
        <w:pStyle w:val="Title"/>
        <w:jc w:val="both"/>
      </w:pPr>
    </w:p>
    <w:p w14:paraId="6FF5E836" w14:textId="77777777" w:rsidR="005A6AEF" w:rsidRDefault="005A6AEF">
      <w:pPr>
        <w:pStyle w:val="Title"/>
        <w:jc w:val="both"/>
      </w:pPr>
    </w:p>
    <w:p w14:paraId="4ABE3986" w14:textId="42A7E8A4" w:rsidR="005A6AEF" w:rsidRDefault="00D75CD6">
      <w:pPr>
        <w:pStyle w:val="Title"/>
        <w:jc w:val="both"/>
        <w:sectPr w:rsidR="005A6A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lastRenderedPageBreak/>
        <w:t>Table of Contents</w:t>
      </w:r>
    </w:p>
    <w:p w14:paraId="7EB1A6E3" w14:textId="77777777" w:rsidR="005A6AEF" w:rsidRPr="005A7FDB" w:rsidRDefault="00D75CD6">
      <w:pPr>
        <w:pStyle w:val="TOC1"/>
        <w:jc w:val="both"/>
        <w:rPr>
          <w:sz w:val="24"/>
          <w:szCs w:val="24"/>
        </w:rPr>
      </w:pPr>
      <w:r w:rsidRPr="005A7FDB">
        <w:rPr>
          <w:sz w:val="24"/>
          <w:szCs w:val="24"/>
        </w:rPr>
        <w:fldChar w:fldCharType="begin"/>
      </w:r>
      <w:r w:rsidRPr="005A7FDB">
        <w:rPr>
          <w:sz w:val="24"/>
          <w:szCs w:val="24"/>
        </w:rPr>
        <w:instrText xml:space="preserve"> TOC </w:instrText>
      </w:r>
      <w:r w:rsidRPr="005A7FDB">
        <w:rPr>
          <w:sz w:val="24"/>
          <w:szCs w:val="24"/>
        </w:rPr>
        <w:fldChar w:fldCharType="separate"/>
      </w:r>
      <w:r w:rsidRPr="005A7FDB">
        <w:rPr>
          <w:sz w:val="24"/>
          <w:szCs w:val="24"/>
        </w:rPr>
        <w:t>1. Introduction</w:t>
      </w:r>
      <w:r w:rsidRPr="005A7FDB">
        <w:rPr>
          <w:sz w:val="24"/>
          <w:szCs w:val="24"/>
        </w:rPr>
        <w:tab/>
        <w:t>3</w:t>
      </w:r>
    </w:p>
    <w:p w14:paraId="005C512C" w14:textId="1B7F183B" w:rsidR="005A6AEF" w:rsidRPr="005A7FDB" w:rsidRDefault="005A7FDB" w:rsidP="005A7FDB">
      <w:pPr>
        <w:pStyle w:val="TOC2"/>
        <w:ind w:left="792"/>
        <w:jc w:val="both"/>
        <w:rPr>
          <w:sz w:val="24"/>
          <w:szCs w:val="24"/>
        </w:rPr>
      </w:pPr>
      <w:proofErr w:type="gramStart"/>
      <w:r w:rsidRPr="005A7FDB">
        <w:rPr>
          <w:sz w:val="24"/>
          <w:szCs w:val="24"/>
        </w:rPr>
        <w:t xml:space="preserve">1.1  </w:t>
      </w:r>
      <w:r w:rsidR="00D75CD6" w:rsidRPr="005A7FDB">
        <w:rPr>
          <w:sz w:val="24"/>
          <w:szCs w:val="24"/>
        </w:rPr>
        <w:t>Purpos</w:t>
      </w:r>
      <w:r>
        <w:rPr>
          <w:sz w:val="24"/>
          <w:szCs w:val="24"/>
        </w:rPr>
        <w:t>e</w:t>
      </w:r>
      <w:proofErr w:type="gramEnd"/>
      <w:r w:rsidR="00D75CD6" w:rsidRPr="005A7FDB">
        <w:rPr>
          <w:sz w:val="24"/>
          <w:szCs w:val="24"/>
        </w:rPr>
        <w:tab/>
        <w:t>3</w:t>
      </w:r>
    </w:p>
    <w:p w14:paraId="7209B308" w14:textId="3184479F" w:rsidR="005A7FDB" w:rsidRPr="005A7FDB" w:rsidRDefault="005A7FDB" w:rsidP="005A7FDB">
      <w:pPr>
        <w:pStyle w:val="TOC2"/>
        <w:ind w:left="792"/>
        <w:jc w:val="both"/>
        <w:rPr>
          <w:sz w:val="24"/>
          <w:szCs w:val="24"/>
        </w:rPr>
      </w:pPr>
      <w:proofErr w:type="gramStart"/>
      <w:r w:rsidRPr="005A7FDB">
        <w:rPr>
          <w:sz w:val="24"/>
          <w:szCs w:val="24"/>
        </w:rPr>
        <w:t xml:space="preserve">1.2  </w:t>
      </w:r>
      <w:r w:rsidR="00D75CD6" w:rsidRPr="005A7FDB">
        <w:rPr>
          <w:sz w:val="24"/>
          <w:szCs w:val="24"/>
        </w:rPr>
        <w:t>Scope</w:t>
      </w:r>
      <w:proofErr w:type="gramEnd"/>
      <w:r w:rsidR="00D75CD6" w:rsidRPr="005A7FDB">
        <w:rPr>
          <w:sz w:val="24"/>
          <w:szCs w:val="24"/>
        </w:rPr>
        <w:tab/>
        <w:t>3</w:t>
      </w:r>
    </w:p>
    <w:p w14:paraId="2E714E32" w14:textId="1FEF11A2" w:rsidR="005A6AEF" w:rsidRPr="005A7FDB" w:rsidRDefault="005A7FDB" w:rsidP="005A7FDB">
      <w:pPr>
        <w:pStyle w:val="TOC2"/>
        <w:ind w:left="792"/>
        <w:jc w:val="both"/>
        <w:rPr>
          <w:sz w:val="24"/>
          <w:szCs w:val="24"/>
        </w:rPr>
      </w:pPr>
      <w:proofErr w:type="gramStart"/>
      <w:r w:rsidRPr="005A7FDB">
        <w:rPr>
          <w:sz w:val="24"/>
          <w:szCs w:val="24"/>
        </w:rPr>
        <w:t xml:space="preserve">1.3  </w:t>
      </w:r>
      <w:r w:rsidR="00D75CD6" w:rsidRPr="005A7FDB">
        <w:rPr>
          <w:sz w:val="24"/>
          <w:szCs w:val="24"/>
        </w:rPr>
        <w:t>Definitions</w:t>
      </w:r>
      <w:proofErr w:type="gramEnd"/>
      <w:r w:rsidR="00D75CD6" w:rsidRPr="005A7FDB">
        <w:rPr>
          <w:sz w:val="24"/>
          <w:szCs w:val="24"/>
        </w:rPr>
        <w:t>, Acronyms and Abbreviations</w:t>
      </w:r>
      <w:r w:rsidR="00D75CD6" w:rsidRPr="005A7FDB">
        <w:rPr>
          <w:sz w:val="24"/>
          <w:szCs w:val="24"/>
        </w:rPr>
        <w:tab/>
        <w:t>3</w:t>
      </w:r>
    </w:p>
    <w:p w14:paraId="4BD1A529" w14:textId="29AAFE6B" w:rsidR="005A6AEF" w:rsidRPr="005A7FDB" w:rsidRDefault="005A7FDB" w:rsidP="005A7FDB">
      <w:pPr>
        <w:pStyle w:val="TOC2"/>
        <w:ind w:left="792"/>
        <w:jc w:val="both"/>
        <w:rPr>
          <w:sz w:val="24"/>
          <w:szCs w:val="24"/>
        </w:rPr>
      </w:pPr>
      <w:proofErr w:type="gramStart"/>
      <w:r w:rsidRPr="005A7FDB">
        <w:rPr>
          <w:sz w:val="24"/>
          <w:szCs w:val="24"/>
        </w:rPr>
        <w:t xml:space="preserve">1.4  </w:t>
      </w:r>
      <w:r w:rsidR="00D75CD6" w:rsidRPr="005A7FDB">
        <w:rPr>
          <w:sz w:val="24"/>
          <w:szCs w:val="24"/>
        </w:rPr>
        <w:t>References</w:t>
      </w:r>
      <w:proofErr w:type="gramEnd"/>
      <w:r w:rsidR="00D75CD6" w:rsidRPr="005A7FDB">
        <w:rPr>
          <w:sz w:val="24"/>
          <w:szCs w:val="24"/>
        </w:rPr>
        <w:tab/>
        <w:t>3</w:t>
      </w:r>
    </w:p>
    <w:p w14:paraId="44B9FD4C" w14:textId="4F667BDF" w:rsidR="005A6AEF" w:rsidRPr="005A7FDB" w:rsidRDefault="005A7FDB" w:rsidP="005A7FDB">
      <w:pPr>
        <w:pStyle w:val="TOC2"/>
        <w:ind w:left="792"/>
        <w:jc w:val="both"/>
        <w:rPr>
          <w:sz w:val="24"/>
          <w:szCs w:val="24"/>
        </w:rPr>
      </w:pPr>
      <w:proofErr w:type="gramStart"/>
      <w:r w:rsidRPr="005A7FDB">
        <w:rPr>
          <w:sz w:val="24"/>
          <w:szCs w:val="24"/>
        </w:rPr>
        <w:t xml:space="preserve">1.5  </w:t>
      </w:r>
      <w:r w:rsidR="00D75CD6" w:rsidRPr="005A7FDB">
        <w:rPr>
          <w:sz w:val="24"/>
          <w:szCs w:val="24"/>
        </w:rPr>
        <w:t>Overview</w:t>
      </w:r>
      <w:proofErr w:type="gramEnd"/>
      <w:r w:rsidR="00D75CD6" w:rsidRPr="005A7FDB">
        <w:rPr>
          <w:sz w:val="24"/>
          <w:szCs w:val="24"/>
        </w:rPr>
        <w:tab/>
      </w:r>
      <w:r w:rsidR="00F617E2" w:rsidRPr="005A7FDB">
        <w:rPr>
          <w:sz w:val="24"/>
          <w:szCs w:val="24"/>
        </w:rPr>
        <w:t>4</w:t>
      </w:r>
    </w:p>
    <w:p w14:paraId="2E371990" w14:textId="370AF9E3" w:rsidR="005A6AEF" w:rsidRPr="005A7FDB" w:rsidRDefault="00D75CD6">
      <w:pPr>
        <w:pStyle w:val="TOC1"/>
        <w:jc w:val="both"/>
        <w:rPr>
          <w:sz w:val="24"/>
          <w:szCs w:val="24"/>
        </w:rPr>
      </w:pPr>
      <w:r w:rsidRPr="005A7FDB">
        <w:rPr>
          <w:sz w:val="24"/>
          <w:szCs w:val="24"/>
        </w:rPr>
        <w:t>2. Overall Description</w:t>
      </w:r>
      <w:r w:rsidRPr="005A7FDB">
        <w:rPr>
          <w:sz w:val="24"/>
          <w:szCs w:val="24"/>
        </w:rPr>
        <w:tab/>
      </w:r>
      <w:r w:rsidR="00F617E2" w:rsidRPr="005A7FDB">
        <w:rPr>
          <w:sz w:val="24"/>
          <w:szCs w:val="24"/>
        </w:rPr>
        <w:t>5</w:t>
      </w:r>
    </w:p>
    <w:p w14:paraId="3B214AD6" w14:textId="42786AE6" w:rsidR="00F617E2" w:rsidRPr="005A7FDB" w:rsidRDefault="005A7FDB" w:rsidP="005A7FDB">
      <w:pPr>
        <w:pStyle w:val="ListParagraph"/>
        <w:rPr>
          <w:sz w:val="24"/>
          <w:szCs w:val="24"/>
        </w:rPr>
      </w:pPr>
      <w:proofErr w:type="gramStart"/>
      <w:r w:rsidRPr="005A7FDB">
        <w:rPr>
          <w:sz w:val="24"/>
          <w:szCs w:val="24"/>
        </w:rPr>
        <w:t xml:space="preserve">2.1  </w:t>
      </w:r>
      <w:r w:rsidR="00F617E2" w:rsidRPr="005A7FDB">
        <w:rPr>
          <w:sz w:val="24"/>
          <w:szCs w:val="24"/>
        </w:rPr>
        <w:t>Product</w:t>
      </w:r>
      <w:proofErr w:type="gramEnd"/>
      <w:r w:rsidR="00F617E2" w:rsidRPr="005A7FDB">
        <w:rPr>
          <w:sz w:val="24"/>
          <w:szCs w:val="24"/>
        </w:rPr>
        <w:t xml:space="preserve"> Perspective                                                                                                       5</w:t>
      </w:r>
    </w:p>
    <w:p w14:paraId="5C362953" w14:textId="78134657" w:rsidR="00F617E2" w:rsidRPr="005A7FDB" w:rsidRDefault="005A7FDB" w:rsidP="005A7FDB">
      <w:pPr>
        <w:pStyle w:val="ListParagraph"/>
        <w:rPr>
          <w:sz w:val="24"/>
          <w:szCs w:val="24"/>
        </w:rPr>
      </w:pPr>
      <w:proofErr w:type="gramStart"/>
      <w:r w:rsidRPr="005A7FDB">
        <w:rPr>
          <w:sz w:val="24"/>
          <w:szCs w:val="24"/>
        </w:rPr>
        <w:t xml:space="preserve">2.2  </w:t>
      </w:r>
      <w:r w:rsidR="00F617E2" w:rsidRPr="005A7FDB">
        <w:rPr>
          <w:sz w:val="24"/>
          <w:szCs w:val="24"/>
        </w:rPr>
        <w:t>Product</w:t>
      </w:r>
      <w:proofErr w:type="gramEnd"/>
      <w:r w:rsidR="00F617E2" w:rsidRPr="005A7FDB">
        <w:rPr>
          <w:sz w:val="24"/>
          <w:szCs w:val="24"/>
        </w:rPr>
        <w:t xml:space="preserve"> Functions                                                                                                         5</w:t>
      </w:r>
    </w:p>
    <w:p w14:paraId="12DD7157" w14:textId="55211983" w:rsidR="00F617E2" w:rsidRPr="005A7FDB" w:rsidRDefault="005A7FDB" w:rsidP="005A7FDB">
      <w:pPr>
        <w:pStyle w:val="ListParagraph"/>
        <w:rPr>
          <w:sz w:val="24"/>
          <w:szCs w:val="24"/>
        </w:rPr>
      </w:pPr>
      <w:proofErr w:type="gramStart"/>
      <w:r w:rsidRPr="005A7FDB">
        <w:rPr>
          <w:sz w:val="24"/>
          <w:szCs w:val="24"/>
        </w:rPr>
        <w:t xml:space="preserve">2.3  </w:t>
      </w:r>
      <w:r w:rsidR="00F617E2" w:rsidRPr="005A7FDB">
        <w:rPr>
          <w:sz w:val="24"/>
          <w:szCs w:val="24"/>
        </w:rPr>
        <w:t>User</w:t>
      </w:r>
      <w:proofErr w:type="gramEnd"/>
      <w:r w:rsidR="00F617E2" w:rsidRPr="005A7FDB">
        <w:rPr>
          <w:sz w:val="24"/>
          <w:szCs w:val="24"/>
        </w:rPr>
        <w:t xml:space="preserve"> Classes and Characteristics                                                                                  6</w:t>
      </w:r>
    </w:p>
    <w:p w14:paraId="61FE2405" w14:textId="082709F1" w:rsidR="00F617E2" w:rsidRPr="005A7FDB" w:rsidRDefault="005A7FDB" w:rsidP="005A7FDB">
      <w:pPr>
        <w:pStyle w:val="ListParagraph"/>
        <w:rPr>
          <w:sz w:val="24"/>
          <w:szCs w:val="24"/>
        </w:rPr>
      </w:pPr>
      <w:proofErr w:type="gramStart"/>
      <w:r w:rsidRPr="005A7FDB">
        <w:rPr>
          <w:sz w:val="24"/>
          <w:szCs w:val="24"/>
        </w:rPr>
        <w:t xml:space="preserve">2.4  </w:t>
      </w:r>
      <w:r w:rsidR="00F617E2" w:rsidRPr="005A7FDB">
        <w:rPr>
          <w:sz w:val="24"/>
          <w:szCs w:val="24"/>
        </w:rPr>
        <w:t>Product</w:t>
      </w:r>
      <w:proofErr w:type="gramEnd"/>
      <w:r w:rsidR="00F617E2" w:rsidRPr="005A7FDB">
        <w:rPr>
          <w:sz w:val="24"/>
          <w:szCs w:val="24"/>
        </w:rPr>
        <w:t xml:space="preserve"> Documentation                                                                                                7</w:t>
      </w:r>
    </w:p>
    <w:p w14:paraId="747634CE" w14:textId="79A65260" w:rsidR="00F617E2" w:rsidRPr="005A7FDB" w:rsidRDefault="005A7FDB" w:rsidP="005A7FDB">
      <w:pPr>
        <w:pStyle w:val="ListParagraph"/>
        <w:rPr>
          <w:sz w:val="24"/>
          <w:szCs w:val="24"/>
        </w:rPr>
      </w:pPr>
      <w:proofErr w:type="gramStart"/>
      <w:r w:rsidRPr="005A7FDB">
        <w:rPr>
          <w:sz w:val="24"/>
          <w:szCs w:val="24"/>
        </w:rPr>
        <w:t xml:space="preserve">2.5  </w:t>
      </w:r>
      <w:r w:rsidR="00F617E2" w:rsidRPr="005A7FDB">
        <w:rPr>
          <w:sz w:val="24"/>
          <w:szCs w:val="24"/>
        </w:rPr>
        <w:t>Product</w:t>
      </w:r>
      <w:proofErr w:type="gramEnd"/>
      <w:r w:rsidR="00F617E2" w:rsidRPr="005A7FDB">
        <w:rPr>
          <w:sz w:val="24"/>
          <w:szCs w:val="24"/>
        </w:rPr>
        <w:t xml:space="preserve"> Constraints                                                                                                       8 </w:t>
      </w:r>
    </w:p>
    <w:p w14:paraId="52F28662" w14:textId="141E51EF" w:rsidR="00A4322C" w:rsidRPr="005A7FDB" w:rsidRDefault="00D75CD6" w:rsidP="00A4322C">
      <w:pPr>
        <w:pStyle w:val="TOC1"/>
        <w:jc w:val="both"/>
        <w:rPr>
          <w:sz w:val="24"/>
          <w:szCs w:val="24"/>
        </w:rPr>
      </w:pPr>
      <w:r w:rsidRPr="005A7FDB">
        <w:rPr>
          <w:sz w:val="24"/>
          <w:szCs w:val="24"/>
        </w:rPr>
        <w:t xml:space="preserve">3. Specific Requirements </w:t>
      </w:r>
      <w:r w:rsidRPr="005A7FDB">
        <w:rPr>
          <w:sz w:val="24"/>
          <w:szCs w:val="24"/>
        </w:rPr>
        <w:tab/>
      </w:r>
      <w:r w:rsidR="00F617E2" w:rsidRPr="005A7FDB">
        <w:rPr>
          <w:sz w:val="24"/>
          <w:szCs w:val="24"/>
        </w:rPr>
        <w:t>9</w:t>
      </w:r>
    </w:p>
    <w:p w14:paraId="6A39F9B1" w14:textId="16DF0F93" w:rsidR="00A4322C" w:rsidRPr="005A7FDB" w:rsidRDefault="005A7FDB" w:rsidP="005A7FDB">
      <w:pPr>
        <w:pStyle w:val="ListParagraph"/>
        <w:rPr>
          <w:sz w:val="24"/>
          <w:szCs w:val="24"/>
        </w:rPr>
      </w:pPr>
      <w:proofErr w:type="gramStart"/>
      <w:r w:rsidRPr="005A7FDB">
        <w:rPr>
          <w:sz w:val="24"/>
          <w:szCs w:val="24"/>
        </w:rPr>
        <w:t xml:space="preserve">3.1  </w:t>
      </w:r>
      <w:r w:rsidR="00A4322C" w:rsidRPr="005A7FDB">
        <w:rPr>
          <w:sz w:val="24"/>
          <w:szCs w:val="24"/>
        </w:rPr>
        <w:t>Functional</w:t>
      </w:r>
      <w:proofErr w:type="gramEnd"/>
      <w:r w:rsidR="00A4322C" w:rsidRPr="005A7FDB">
        <w:rPr>
          <w:sz w:val="24"/>
          <w:szCs w:val="24"/>
        </w:rPr>
        <w:t xml:space="preserve"> Requirements                                                                                              9</w:t>
      </w:r>
    </w:p>
    <w:p w14:paraId="08F09DDC" w14:textId="5B3D0975" w:rsidR="00A4322C" w:rsidRPr="005A7FDB" w:rsidRDefault="005A7FDB" w:rsidP="005A7FDB">
      <w:pPr>
        <w:pStyle w:val="ListParagraph"/>
        <w:rPr>
          <w:sz w:val="24"/>
          <w:szCs w:val="24"/>
        </w:rPr>
      </w:pPr>
      <w:proofErr w:type="gramStart"/>
      <w:r w:rsidRPr="005A7FDB">
        <w:rPr>
          <w:sz w:val="24"/>
          <w:szCs w:val="24"/>
        </w:rPr>
        <w:t xml:space="preserve">3.2  </w:t>
      </w:r>
      <w:r w:rsidR="00A4322C" w:rsidRPr="005A7FDB">
        <w:rPr>
          <w:sz w:val="24"/>
          <w:szCs w:val="24"/>
        </w:rPr>
        <w:t>Nonfunctional</w:t>
      </w:r>
      <w:proofErr w:type="gramEnd"/>
      <w:r w:rsidR="00A4322C" w:rsidRPr="005A7FDB">
        <w:rPr>
          <w:sz w:val="24"/>
          <w:szCs w:val="24"/>
        </w:rPr>
        <w:t xml:space="preserve"> Requirements                                                                                      12</w:t>
      </w:r>
    </w:p>
    <w:p w14:paraId="3D7F7AB2" w14:textId="4C77C1FC" w:rsidR="00A4322C" w:rsidRPr="005A7FDB" w:rsidRDefault="005A7FDB" w:rsidP="005A7FDB">
      <w:pPr>
        <w:pStyle w:val="ListParagraph"/>
        <w:rPr>
          <w:sz w:val="24"/>
          <w:szCs w:val="24"/>
        </w:rPr>
      </w:pPr>
      <w:proofErr w:type="gramStart"/>
      <w:r w:rsidRPr="005A7FDB">
        <w:rPr>
          <w:sz w:val="24"/>
          <w:szCs w:val="24"/>
        </w:rPr>
        <w:t xml:space="preserve">3.3  </w:t>
      </w:r>
      <w:r w:rsidR="00A4322C" w:rsidRPr="005A7FDB">
        <w:rPr>
          <w:sz w:val="24"/>
          <w:szCs w:val="24"/>
        </w:rPr>
        <w:t>Research</w:t>
      </w:r>
      <w:proofErr w:type="gramEnd"/>
      <w:r w:rsidR="00A4322C" w:rsidRPr="005A7FDB">
        <w:rPr>
          <w:sz w:val="24"/>
          <w:szCs w:val="24"/>
        </w:rPr>
        <w:t xml:space="preserve"> Requirements                                                                                               13</w:t>
      </w:r>
    </w:p>
    <w:p w14:paraId="3AD61836" w14:textId="6790D6C1" w:rsidR="00A4322C" w:rsidRPr="005A7FDB" w:rsidRDefault="005A7FDB" w:rsidP="005A7FDB">
      <w:pPr>
        <w:pStyle w:val="ListParagraph"/>
        <w:rPr>
          <w:sz w:val="24"/>
          <w:szCs w:val="24"/>
        </w:rPr>
      </w:pPr>
      <w:proofErr w:type="gramStart"/>
      <w:r w:rsidRPr="005A7FDB">
        <w:rPr>
          <w:sz w:val="24"/>
          <w:szCs w:val="24"/>
        </w:rPr>
        <w:t xml:space="preserve">3.4  </w:t>
      </w:r>
      <w:r w:rsidR="00A4322C" w:rsidRPr="005A7FDB">
        <w:rPr>
          <w:sz w:val="24"/>
          <w:szCs w:val="24"/>
        </w:rPr>
        <w:t>Interfaces</w:t>
      </w:r>
      <w:proofErr w:type="gramEnd"/>
      <w:r w:rsidR="00A4322C" w:rsidRPr="005A7FDB">
        <w:rPr>
          <w:sz w:val="24"/>
          <w:szCs w:val="24"/>
        </w:rPr>
        <w:t xml:space="preserve">                                                                                                                     16 </w:t>
      </w:r>
    </w:p>
    <w:p w14:paraId="3DF0EAAD" w14:textId="28286FD6" w:rsidR="005A6AEF" w:rsidRPr="005A7FDB" w:rsidRDefault="00D75CD6">
      <w:pPr>
        <w:pStyle w:val="TOC3"/>
        <w:jc w:val="both"/>
        <w:rPr>
          <w:sz w:val="24"/>
          <w:szCs w:val="24"/>
        </w:rPr>
        <w:sectPr w:rsidR="005A6AEF" w:rsidRPr="005A7FDB">
          <w:type w:val="continuous"/>
          <w:pgSz w:w="12240" w:h="15840"/>
          <w:pgMar w:top="1440" w:right="1440" w:bottom="1440" w:left="1440" w:header="720" w:footer="720" w:gutter="0"/>
          <w:cols w:space="720"/>
          <w:docGrid w:linePitch="360"/>
        </w:sectPr>
      </w:pPr>
      <w:r w:rsidRPr="005A7FDB">
        <w:rPr>
          <w:sz w:val="24"/>
          <w:szCs w:val="24"/>
        </w:rPr>
        <w:fldChar w:fldCharType="end"/>
      </w:r>
    </w:p>
    <w:p w14:paraId="5E67BB7F" w14:textId="0DA18F6A" w:rsidR="005A6AEF" w:rsidRDefault="00B92FA2">
      <w:pPr>
        <w:pStyle w:val="Title"/>
        <w:pageBreakBefore/>
        <w:tabs>
          <w:tab w:val="left" w:pos="432"/>
          <w:tab w:val="right" w:pos="9360"/>
        </w:tabs>
        <w:jc w:val="both"/>
      </w:pPr>
      <w:r>
        <w:lastRenderedPageBreak/>
        <w:t>Software Requirement Specification</w:t>
      </w:r>
    </w:p>
    <w:p w14:paraId="0A079247" w14:textId="77777777" w:rsidR="005F03F3" w:rsidRPr="005F03F3" w:rsidRDefault="005F03F3" w:rsidP="005F03F3"/>
    <w:p w14:paraId="684E16C5" w14:textId="77777777" w:rsidR="00D80652" w:rsidRPr="00D80652" w:rsidRDefault="00D80652" w:rsidP="00D80652"/>
    <w:p w14:paraId="4C90F05F" w14:textId="79F3DF4B" w:rsidR="005A6AEF" w:rsidRPr="005425B8" w:rsidRDefault="00D75CD6" w:rsidP="00D80652">
      <w:pPr>
        <w:pStyle w:val="Heading1"/>
        <w:jc w:val="both"/>
        <w:rPr>
          <w:sz w:val="28"/>
          <w:szCs w:val="28"/>
        </w:rPr>
      </w:pPr>
      <w:r w:rsidRPr="005425B8">
        <w:rPr>
          <w:sz w:val="28"/>
          <w:szCs w:val="28"/>
        </w:rPr>
        <w:t>Introduction</w:t>
      </w:r>
    </w:p>
    <w:p w14:paraId="498E9CB4" w14:textId="77777777" w:rsidR="00B92FA2" w:rsidRDefault="00B92FA2" w:rsidP="00B92FA2">
      <w:pPr>
        <w:ind w:left="720"/>
        <w:rPr>
          <w:sz w:val="28"/>
          <w:szCs w:val="28"/>
        </w:rPr>
      </w:pPr>
    </w:p>
    <w:p w14:paraId="60402963" w14:textId="0E6E62C5" w:rsidR="00B92FA2" w:rsidRPr="00D80652" w:rsidRDefault="00B92FA2" w:rsidP="00B92FA2">
      <w:pPr>
        <w:ind w:left="720"/>
        <w:rPr>
          <w:sz w:val="24"/>
          <w:szCs w:val="24"/>
        </w:rPr>
      </w:pPr>
      <w:r w:rsidRPr="00D80652">
        <w:rPr>
          <w:sz w:val="24"/>
          <w:szCs w:val="24"/>
        </w:rPr>
        <w:t>Sentiment Analysis is contextual mining of text which identifies and extracts subjective information in     source material, and helping a business to understand the social sentiment of their brand, product or service while monitoring online conversations.</w:t>
      </w:r>
    </w:p>
    <w:p w14:paraId="7A5A9F06" w14:textId="77777777" w:rsidR="00106E86" w:rsidRDefault="00106E86" w:rsidP="00106E86">
      <w:pPr>
        <w:pStyle w:val="Heading2"/>
        <w:numPr>
          <w:ilvl w:val="0"/>
          <w:numId w:val="0"/>
        </w:numPr>
        <w:jc w:val="both"/>
        <w:rPr>
          <w:sz w:val="24"/>
          <w:szCs w:val="24"/>
        </w:rPr>
      </w:pPr>
    </w:p>
    <w:p w14:paraId="4C240068" w14:textId="0EB11A4C" w:rsidR="005A6AEF" w:rsidRPr="005A7FDB" w:rsidRDefault="00D75CD6" w:rsidP="005A7FDB">
      <w:pPr>
        <w:pStyle w:val="Heading2"/>
        <w:rPr>
          <w:sz w:val="24"/>
          <w:szCs w:val="24"/>
        </w:rPr>
      </w:pPr>
      <w:proofErr w:type="gramStart"/>
      <w:r w:rsidRPr="005A7FDB">
        <w:rPr>
          <w:sz w:val="24"/>
          <w:szCs w:val="24"/>
        </w:rPr>
        <w:t>Purpose</w:t>
      </w:r>
      <w:r w:rsidR="00F617E2" w:rsidRPr="005A7FDB">
        <w:rPr>
          <w:sz w:val="24"/>
          <w:szCs w:val="24"/>
        </w:rPr>
        <w:t>:-</w:t>
      </w:r>
      <w:proofErr w:type="gramEnd"/>
    </w:p>
    <w:p w14:paraId="0E1FC092" w14:textId="732B60DF" w:rsidR="00D80652" w:rsidRDefault="00D80652" w:rsidP="00D80652"/>
    <w:p w14:paraId="74BD2D29" w14:textId="6A67DE8E" w:rsidR="00D80652" w:rsidRPr="00D80652" w:rsidRDefault="00D80652" w:rsidP="00D80652">
      <w:pPr>
        <w:ind w:left="720"/>
        <w:rPr>
          <w:sz w:val="24"/>
          <w:szCs w:val="24"/>
        </w:rPr>
      </w:pPr>
      <w:r w:rsidRPr="00D80652">
        <w:rPr>
          <w:sz w:val="24"/>
          <w:szCs w:val="24"/>
        </w:rPr>
        <w:t xml:space="preserve">This Software Requirements Specification (SRS) documents key specifications, describes a prototype in terms of functional and nonfunctional requirements for Sentiment Analysis Tool for Arabic (SATA). The information documented, helps the intended audience to design and develop the product. There will be a need for future updates of this document as we are planning to launch a prototype version for testing then start officially the beta version then the final version. </w:t>
      </w:r>
    </w:p>
    <w:p w14:paraId="4D603C3C" w14:textId="7FF3A7E7" w:rsidR="00B92FA2" w:rsidRPr="00D80652" w:rsidRDefault="00B92FA2" w:rsidP="00D80652">
      <w:pPr>
        <w:ind w:left="350"/>
        <w:rPr>
          <w:sz w:val="24"/>
          <w:szCs w:val="24"/>
        </w:rPr>
      </w:pPr>
    </w:p>
    <w:p w14:paraId="0C9B1161" w14:textId="04D57E97" w:rsidR="005A6AEF" w:rsidRPr="005A7FDB" w:rsidRDefault="00D75CD6" w:rsidP="005A7FDB">
      <w:pPr>
        <w:pStyle w:val="Heading2"/>
        <w:rPr>
          <w:sz w:val="24"/>
          <w:szCs w:val="24"/>
        </w:rPr>
      </w:pPr>
      <w:proofErr w:type="gramStart"/>
      <w:r w:rsidRPr="005A7FDB">
        <w:rPr>
          <w:sz w:val="24"/>
          <w:szCs w:val="24"/>
        </w:rPr>
        <w:t>Scope</w:t>
      </w:r>
      <w:r w:rsidR="00F617E2" w:rsidRPr="005A7FDB">
        <w:rPr>
          <w:sz w:val="24"/>
          <w:szCs w:val="24"/>
        </w:rPr>
        <w:t>:-</w:t>
      </w:r>
      <w:proofErr w:type="gramEnd"/>
    </w:p>
    <w:p w14:paraId="033AC9AB" w14:textId="77777777" w:rsidR="00D80652" w:rsidRDefault="00D80652" w:rsidP="00D80652">
      <w:pPr>
        <w:ind w:left="720"/>
        <w:rPr>
          <w:sz w:val="24"/>
          <w:szCs w:val="24"/>
        </w:rPr>
      </w:pPr>
    </w:p>
    <w:p w14:paraId="5140D96F" w14:textId="0A8C6172" w:rsidR="00D80652" w:rsidRDefault="00D80652" w:rsidP="00D80652">
      <w:pPr>
        <w:ind w:left="720"/>
        <w:rPr>
          <w:sz w:val="24"/>
          <w:szCs w:val="24"/>
        </w:rPr>
      </w:pPr>
      <w:r w:rsidRPr="00D80652">
        <w:rPr>
          <w:sz w:val="24"/>
          <w:szCs w:val="24"/>
        </w:rPr>
        <w:t xml:space="preserve">The scope of the project is to provide a </w:t>
      </w:r>
      <w:proofErr w:type="gramStart"/>
      <w:r w:rsidRPr="00D80652">
        <w:rPr>
          <w:sz w:val="24"/>
          <w:szCs w:val="24"/>
        </w:rPr>
        <w:t>user friendly</w:t>
      </w:r>
      <w:proofErr w:type="gramEnd"/>
      <w:r w:rsidRPr="00D80652">
        <w:rPr>
          <w:sz w:val="24"/>
          <w:szCs w:val="24"/>
        </w:rPr>
        <w:t xml:space="preserve"> web based product that extracts people’s sentiment feelings toward certain services, products, organizations, political or nonpolitical topics and any influential people on social media. In this project phase which aims at developing a filed prototype, emphasis will be put on Arabic tweets from Twitter in the political domain. </w:t>
      </w:r>
    </w:p>
    <w:p w14:paraId="468304C4" w14:textId="03F5ED7D" w:rsidR="00BE14E7" w:rsidRDefault="00BE14E7" w:rsidP="00D80652">
      <w:pPr>
        <w:ind w:left="720"/>
        <w:rPr>
          <w:sz w:val="24"/>
          <w:szCs w:val="24"/>
        </w:rPr>
      </w:pPr>
    </w:p>
    <w:p w14:paraId="0C38D070" w14:textId="58D446C4" w:rsidR="00BE14E7" w:rsidRPr="00BE14E7" w:rsidRDefault="00BE14E7" w:rsidP="00BE14E7">
      <w:pPr>
        <w:ind w:left="720"/>
        <w:rPr>
          <w:bCs/>
          <w:i/>
          <w:iCs/>
          <w:sz w:val="24"/>
          <w:szCs w:val="24"/>
          <w:u w:val="single"/>
        </w:rPr>
      </w:pPr>
      <w:r w:rsidRPr="00BE14E7">
        <w:rPr>
          <w:bCs/>
          <w:i/>
          <w:iCs/>
          <w:sz w:val="24"/>
          <w:szCs w:val="24"/>
          <w:u w:val="single"/>
        </w:rPr>
        <w:t xml:space="preserve">The project aims to: </w:t>
      </w:r>
    </w:p>
    <w:p w14:paraId="62ABA5D7" w14:textId="77777777" w:rsidR="00BE14E7" w:rsidRPr="00BE14E7" w:rsidRDefault="00BE14E7" w:rsidP="00BE14E7">
      <w:pPr>
        <w:ind w:left="720"/>
        <w:rPr>
          <w:sz w:val="24"/>
          <w:szCs w:val="24"/>
        </w:rPr>
      </w:pPr>
    </w:p>
    <w:p w14:paraId="7AA12051" w14:textId="77777777" w:rsidR="00BE14E7" w:rsidRPr="00BE14E7" w:rsidRDefault="00BE14E7" w:rsidP="00BE14E7">
      <w:pPr>
        <w:numPr>
          <w:ilvl w:val="0"/>
          <w:numId w:val="16"/>
        </w:numPr>
        <w:rPr>
          <w:sz w:val="24"/>
          <w:szCs w:val="24"/>
        </w:rPr>
      </w:pPr>
      <w:r w:rsidRPr="00BE14E7">
        <w:rPr>
          <w:sz w:val="24"/>
          <w:szCs w:val="24"/>
        </w:rPr>
        <w:t xml:space="preserve">Provide an accurate sentiment analysis </w:t>
      </w:r>
      <w:proofErr w:type="gramStart"/>
      <w:r w:rsidRPr="00BE14E7">
        <w:rPr>
          <w:sz w:val="24"/>
          <w:szCs w:val="24"/>
        </w:rPr>
        <w:t>results</w:t>
      </w:r>
      <w:proofErr w:type="gramEnd"/>
      <w:r w:rsidRPr="00BE14E7">
        <w:rPr>
          <w:sz w:val="24"/>
          <w:szCs w:val="24"/>
        </w:rPr>
        <w:t xml:space="preserve">. </w:t>
      </w:r>
    </w:p>
    <w:p w14:paraId="1261B625" w14:textId="77777777" w:rsidR="00BE14E7" w:rsidRPr="00BE14E7" w:rsidRDefault="00BE14E7" w:rsidP="00BE14E7">
      <w:pPr>
        <w:numPr>
          <w:ilvl w:val="0"/>
          <w:numId w:val="16"/>
        </w:numPr>
        <w:rPr>
          <w:sz w:val="24"/>
          <w:szCs w:val="24"/>
        </w:rPr>
      </w:pPr>
      <w:r w:rsidRPr="00BE14E7">
        <w:rPr>
          <w:sz w:val="24"/>
          <w:szCs w:val="24"/>
        </w:rPr>
        <w:t>Achieve a wide range of users in Egypt and the MENA region.</w:t>
      </w:r>
      <w:r w:rsidRPr="00BE14E7">
        <w:rPr>
          <w:b/>
          <w:sz w:val="24"/>
          <w:szCs w:val="24"/>
        </w:rPr>
        <w:t xml:space="preserve"> </w:t>
      </w:r>
    </w:p>
    <w:p w14:paraId="49956083" w14:textId="5582DCF6" w:rsidR="00BE14E7" w:rsidRPr="00BE14E7" w:rsidRDefault="00BE14E7" w:rsidP="00BE14E7">
      <w:pPr>
        <w:numPr>
          <w:ilvl w:val="0"/>
          <w:numId w:val="16"/>
        </w:numPr>
        <w:rPr>
          <w:sz w:val="24"/>
          <w:szCs w:val="24"/>
        </w:rPr>
      </w:pPr>
      <w:r w:rsidRPr="00BE14E7">
        <w:rPr>
          <w:sz w:val="24"/>
          <w:szCs w:val="24"/>
        </w:rPr>
        <w:t xml:space="preserve">Support Arabic Egyptian dialect in the first run and English will be </w:t>
      </w:r>
      <w:proofErr w:type="gramStart"/>
      <w:r w:rsidRPr="00BE14E7">
        <w:rPr>
          <w:sz w:val="24"/>
          <w:szCs w:val="24"/>
        </w:rPr>
        <w:t xml:space="preserve">considered </w:t>
      </w:r>
      <w:r>
        <w:rPr>
          <w:sz w:val="24"/>
          <w:szCs w:val="24"/>
        </w:rPr>
        <w:t xml:space="preserve"> </w:t>
      </w:r>
      <w:r w:rsidRPr="00BE14E7">
        <w:rPr>
          <w:sz w:val="24"/>
          <w:szCs w:val="24"/>
        </w:rPr>
        <w:t>later</w:t>
      </w:r>
      <w:proofErr w:type="gramEnd"/>
      <w:r w:rsidRPr="00BE14E7">
        <w:rPr>
          <w:sz w:val="24"/>
          <w:szCs w:val="24"/>
        </w:rPr>
        <w:t>.</w:t>
      </w:r>
      <w:r w:rsidRPr="00BE14E7">
        <w:rPr>
          <w:b/>
          <w:sz w:val="24"/>
          <w:szCs w:val="24"/>
        </w:rPr>
        <w:t xml:space="preserve"> </w:t>
      </w:r>
    </w:p>
    <w:p w14:paraId="02A46ED7" w14:textId="77777777" w:rsidR="00BE14E7" w:rsidRPr="00BE14E7" w:rsidRDefault="00BE14E7" w:rsidP="00BE14E7">
      <w:pPr>
        <w:numPr>
          <w:ilvl w:val="0"/>
          <w:numId w:val="16"/>
        </w:numPr>
        <w:rPr>
          <w:sz w:val="24"/>
          <w:szCs w:val="24"/>
        </w:rPr>
      </w:pPr>
      <w:r w:rsidRPr="00BE14E7">
        <w:rPr>
          <w:sz w:val="24"/>
          <w:szCs w:val="24"/>
        </w:rPr>
        <w:t xml:space="preserve">Smooth, fast, efficient, reliable and easy to use web-based tool. </w:t>
      </w:r>
    </w:p>
    <w:p w14:paraId="793CDB22" w14:textId="77777777" w:rsidR="00BE14E7" w:rsidRPr="00BE14E7" w:rsidRDefault="00BE14E7" w:rsidP="00BE14E7">
      <w:pPr>
        <w:numPr>
          <w:ilvl w:val="0"/>
          <w:numId w:val="16"/>
        </w:numPr>
        <w:rPr>
          <w:sz w:val="24"/>
          <w:szCs w:val="24"/>
        </w:rPr>
      </w:pPr>
      <w:r w:rsidRPr="00BE14E7">
        <w:rPr>
          <w:sz w:val="24"/>
          <w:szCs w:val="24"/>
        </w:rPr>
        <w:t xml:space="preserve">Providing a </w:t>
      </w:r>
      <w:proofErr w:type="gramStart"/>
      <w:r w:rsidRPr="00BE14E7">
        <w:rPr>
          <w:sz w:val="24"/>
          <w:szCs w:val="24"/>
        </w:rPr>
        <w:t>user friendly</w:t>
      </w:r>
      <w:proofErr w:type="gramEnd"/>
      <w:r w:rsidRPr="00BE14E7">
        <w:rPr>
          <w:sz w:val="24"/>
          <w:szCs w:val="24"/>
        </w:rPr>
        <w:t xml:space="preserve"> menu and good entertainment visualization capabilities. </w:t>
      </w:r>
    </w:p>
    <w:p w14:paraId="2EAFADED" w14:textId="77777777" w:rsidR="00BE14E7" w:rsidRPr="00BE14E7" w:rsidRDefault="00BE14E7" w:rsidP="00BE14E7">
      <w:pPr>
        <w:numPr>
          <w:ilvl w:val="0"/>
          <w:numId w:val="16"/>
        </w:numPr>
        <w:rPr>
          <w:sz w:val="24"/>
          <w:szCs w:val="24"/>
        </w:rPr>
      </w:pPr>
      <w:r w:rsidRPr="00BE14E7">
        <w:rPr>
          <w:sz w:val="24"/>
          <w:szCs w:val="24"/>
        </w:rPr>
        <w:t xml:space="preserve">Having a plenty of options in term of filtering and viewing information according to user’s needs.  </w:t>
      </w:r>
    </w:p>
    <w:p w14:paraId="0CA49933" w14:textId="77777777" w:rsidR="00BE14E7" w:rsidRPr="00D80652" w:rsidRDefault="00BE14E7" w:rsidP="00D80652">
      <w:pPr>
        <w:ind w:left="720"/>
        <w:rPr>
          <w:sz w:val="24"/>
          <w:szCs w:val="24"/>
        </w:rPr>
      </w:pPr>
    </w:p>
    <w:p w14:paraId="7170617B" w14:textId="77777777" w:rsidR="00D80652" w:rsidRPr="00D80652" w:rsidRDefault="00D80652" w:rsidP="00D80652"/>
    <w:p w14:paraId="060F8D15" w14:textId="7028696B" w:rsidR="00BE14E7" w:rsidRDefault="00BE14E7" w:rsidP="00BE14E7">
      <w:pPr>
        <w:pStyle w:val="Heading2"/>
        <w:numPr>
          <w:ilvl w:val="0"/>
          <w:numId w:val="0"/>
        </w:numPr>
        <w:rPr>
          <w:sz w:val="24"/>
          <w:szCs w:val="24"/>
        </w:rPr>
      </w:pPr>
    </w:p>
    <w:p w14:paraId="5961277A" w14:textId="7F346C07" w:rsidR="00BE14E7" w:rsidRDefault="00BE14E7" w:rsidP="00BE14E7"/>
    <w:p w14:paraId="19213A49" w14:textId="2AC5D22C" w:rsidR="00BE14E7" w:rsidRDefault="00BE14E7" w:rsidP="00BE14E7"/>
    <w:p w14:paraId="021C98B0" w14:textId="1E1A3BFB" w:rsidR="00BE14E7" w:rsidRDefault="00BE14E7" w:rsidP="00BE14E7"/>
    <w:p w14:paraId="79677960" w14:textId="11A85ED3" w:rsidR="00BE14E7" w:rsidRDefault="00BE14E7" w:rsidP="00BE14E7"/>
    <w:p w14:paraId="52DD3022" w14:textId="77777777" w:rsidR="00BE14E7" w:rsidRPr="00BE14E7" w:rsidRDefault="00BE14E7" w:rsidP="00BE14E7"/>
    <w:p w14:paraId="12673EF2" w14:textId="0A9C8266" w:rsidR="005A6AEF" w:rsidRPr="00BE14E7" w:rsidRDefault="00D75CD6" w:rsidP="00BE14E7">
      <w:pPr>
        <w:pStyle w:val="Heading2"/>
        <w:numPr>
          <w:ilvl w:val="1"/>
          <w:numId w:val="15"/>
        </w:numPr>
        <w:rPr>
          <w:sz w:val="24"/>
          <w:szCs w:val="24"/>
        </w:rPr>
      </w:pPr>
      <w:r w:rsidRPr="00BE14E7">
        <w:rPr>
          <w:sz w:val="24"/>
          <w:szCs w:val="24"/>
        </w:rPr>
        <w:t xml:space="preserve">Definitions, Acronyms and </w:t>
      </w:r>
      <w:proofErr w:type="gramStart"/>
      <w:r w:rsidRPr="00BE14E7">
        <w:rPr>
          <w:sz w:val="24"/>
          <w:szCs w:val="24"/>
        </w:rPr>
        <w:t>Abbreviations</w:t>
      </w:r>
      <w:r w:rsidR="00F617E2" w:rsidRPr="00BE14E7">
        <w:rPr>
          <w:sz w:val="24"/>
          <w:szCs w:val="24"/>
        </w:rPr>
        <w:t>:-</w:t>
      </w:r>
      <w:proofErr w:type="gramEnd"/>
    </w:p>
    <w:p w14:paraId="13A10901" w14:textId="23E3152D" w:rsidR="00D80652" w:rsidRDefault="00D80652" w:rsidP="00D80652"/>
    <w:p w14:paraId="671715DB" w14:textId="726F5A1C" w:rsidR="00BE14E7" w:rsidRDefault="00D80652" w:rsidP="00BE14E7">
      <w:pPr>
        <w:ind w:left="720"/>
        <w:rPr>
          <w:sz w:val="24"/>
          <w:szCs w:val="24"/>
        </w:rPr>
      </w:pPr>
      <w:r w:rsidRPr="00D80652">
        <w:rPr>
          <w:sz w:val="24"/>
          <w:szCs w:val="24"/>
        </w:rPr>
        <w:t xml:space="preserve">The algorithm proposed works on Twitter Data, primarily it collects the tweets and then study it with the help of different statistical computing procedures. In the age of artificial intelligence and machine learning, competition is between best and best. So </w:t>
      </w:r>
      <w:proofErr w:type="spellStart"/>
      <w:r w:rsidRPr="00D80652">
        <w:rPr>
          <w:sz w:val="24"/>
          <w:szCs w:val="24"/>
        </w:rPr>
        <w:t>inorder</w:t>
      </w:r>
      <w:proofErr w:type="spellEnd"/>
      <w:r w:rsidRPr="00D80652">
        <w:rPr>
          <w:sz w:val="24"/>
          <w:szCs w:val="24"/>
        </w:rPr>
        <w:t xml:space="preserve"> to gain control over market, it is essential to understand market condition especially during covid-19 situation. For that sentiment of market is very important and sentiment of market is what consumer think of certain product.</w:t>
      </w:r>
    </w:p>
    <w:p w14:paraId="3BAE67F5" w14:textId="77777777" w:rsidR="00BE14E7" w:rsidRPr="00BE14E7" w:rsidRDefault="00BE14E7" w:rsidP="00BE14E7"/>
    <w:p w14:paraId="2DE0FCF3" w14:textId="0299A4CD" w:rsidR="005A6AEF" w:rsidRPr="00BE14E7" w:rsidRDefault="00D75CD6" w:rsidP="00BE14E7">
      <w:pPr>
        <w:pStyle w:val="Heading2"/>
        <w:numPr>
          <w:ilvl w:val="1"/>
          <w:numId w:val="14"/>
        </w:numPr>
        <w:rPr>
          <w:sz w:val="24"/>
          <w:szCs w:val="24"/>
        </w:rPr>
      </w:pPr>
      <w:proofErr w:type="gramStart"/>
      <w:r w:rsidRPr="00BE14E7">
        <w:rPr>
          <w:sz w:val="24"/>
          <w:szCs w:val="24"/>
        </w:rPr>
        <w:t>References</w:t>
      </w:r>
      <w:r w:rsidR="00F617E2" w:rsidRPr="00BE14E7">
        <w:rPr>
          <w:sz w:val="24"/>
          <w:szCs w:val="24"/>
        </w:rPr>
        <w:t>:-</w:t>
      </w:r>
      <w:proofErr w:type="gramEnd"/>
    </w:p>
    <w:p w14:paraId="460B547A" w14:textId="3BB49A06" w:rsidR="00D80652" w:rsidRDefault="00D80652" w:rsidP="00D80652"/>
    <w:p w14:paraId="1A859985" w14:textId="089DDCFB" w:rsidR="00D80652" w:rsidRDefault="00D80652" w:rsidP="00D80652">
      <w:pPr>
        <w:rPr>
          <w:sz w:val="24"/>
          <w:szCs w:val="24"/>
        </w:rPr>
      </w:pPr>
      <w:r>
        <w:tab/>
      </w:r>
      <w:r>
        <w:rPr>
          <w:sz w:val="24"/>
          <w:szCs w:val="24"/>
        </w:rPr>
        <w:t>Kaggle.com</w:t>
      </w:r>
    </w:p>
    <w:p w14:paraId="2B33444E" w14:textId="48416275" w:rsidR="00D80652" w:rsidRDefault="00D80652" w:rsidP="00D80652">
      <w:pPr>
        <w:rPr>
          <w:sz w:val="24"/>
          <w:szCs w:val="24"/>
        </w:rPr>
      </w:pPr>
      <w:r>
        <w:rPr>
          <w:sz w:val="24"/>
          <w:szCs w:val="24"/>
        </w:rPr>
        <w:tab/>
        <w:t>SRS from various universities</w:t>
      </w:r>
    </w:p>
    <w:p w14:paraId="0F6B0BC8" w14:textId="369CC08D" w:rsidR="00D80652" w:rsidRDefault="00D80652" w:rsidP="00D80652">
      <w:pPr>
        <w:rPr>
          <w:sz w:val="24"/>
          <w:szCs w:val="24"/>
        </w:rPr>
      </w:pPr>
      <w:r>
        <w:rPr>
          <w:sz w:val="24"/>
          <w:szCs w:val="24"/>
        </w:rPr>
        <w:tab/>
        <w:t>Coursera.org</w:t>
      </w:r>
    </w:p>
    <w:p w14:paraId="690CED87" w14:textId="3693C075" w:rsidR="00D80652" w:rsidRDefault="00D80652" w:rsidP="00D80652">
      <w:pPr>
        <w:rPr>
          <w:sz w:val="24"/>
          <w:szCs w:val="24"/>
        </w:rPr>
      </w:pPr>
      <w:r>
        <w:rPr>
          <w:sz w:val="24"/>
          <w:szCs w:val="24"/>
        </w:rPr>
        <w:tab/>
        <w:t>Udemy.com</w:t>
      </w:r>
    </w:p>
    <w:p w14:paraId="50544A73" w14:textId="46AB3767" w:rsidR="00BE14E7" w:rsidRDefault="00D80652" w:rsidP="00BE14E7">
      <w:pPr>
        <w:rPr>
          <w:sz w:val="24"/>
          <w:szCs w:val="24"/>
        </w:rPr>
      </w:pPr>
      <w:r>
        <w:rPr>
          <w:sz w:val="24"/>
          <w:szCs w:val="24"/>
        </w:rPr>
        <w:tab/>
        <w:t>Github.com</w:t>
      </w:r>
    </w:p>
    <w:p w14:paraId="31793EB7" w14:textId="77777777" w:rsidR="00BE14E7" w:rsidRPr="00BE14E7" w:rsidRDefault="00BE14E7" w:rsidP="00BE14E7">
      <w:pPr>
        <w:rPr>
          <w:sz w:val="24"/>
          <w:szCs w:val="24"/>
        </w:rPr>
      </w:pPr>
    </w:p>
    <w:p w14:paraId="3DA31CDA" w14:textId="5E7CD51B" w:rsidR="00D80652" w:rsidRPr="00BE14E7" w:rsidRDefault="00D75CD6" w:rsidP="00BE14E7">
      <w:pPr>
        <w:pStyle w:val="Heading2"/>
        <w:numPr>
          <w:ilvl w:val="1"/>
          <w:numId w:val="13"/>
        </w:numPr>
        <w:rPr>
          <w:sz w:val="24"/>
          <w:szCs w:val="24"/>
        </w:rPr>
      </w:pPr>
      <w:proofErr w:type="gramStart"/>
      <w:r w:rsidRPr="00BE14E7">
        <w:rPr>
          <w:sz w:val="24"/>
          <w:szCs w:val="24"/>
        </w:rPr>
        <w:t>Overview</w:t>
      </w:r>
      <w:r w:rsidR="00F617E2" w:rsidRPr="00BE14E7">
        <w:rPr>
          <w:sz w:val="24"/>
          <w:szCs w:val="24"/>
        </w:rPr>
        <w:t>:-</w:t>
      </w:r>
      <w:proofErr w:type="gramEnd"/>
    </w:p>
    <w:p w14:paraId="5C084824" w14:textId="44C4833D" w:rsidR="00D80652" w:rsidRDefault="00D80652" w:rsidP="00D80652"/>
    <w:p w14:paraId="41EBA628" w14:textId="459C9227" w:rsidR="00D80652" w:rsidRDefault="001262E5" w:rsidP="001262E5">
      <w:pPr>
        <w:ind w:left="720"/>
        <w:rPr>
          <w:sz w:val="24"/>
          <w:szCs w:val="24"/>
        </w:rPr>
      </w:pPr>
      <w:r w:rsidRPr="001262E5">
        <w:rPr>
          <w:sz w:val="24"/>
          <w:szCs w:val="24"/>
        </w:rPr>
        <w:t>Due to the world’s massive growth of social networks and the rapid flow of news over the internet; Link Development and AUC came up with the sentiment analysis tool for Arabic (SATA) research project.</w:t>
      </w:r>
      <w:r w:rsidR="005F03F3">
        <w:rPr>
          <w:sz w:val="24"/>
          <w:szCs w:val="24"/>
        </w:rPr>
        <w:t xml:space="preserve"> The SRS contains product perspective, functional and non-functional requirements, product documentation, product constraint, interface requirement, user classes and characteristics, research requirements.</w:t>
      </w:r>
    </w:p>
    <w:p w14:paraId="60F63C53" w14:textId="617523ED" w:rsidR="005F03F3" w:rsidRDefault="005F03F3" w:rsidP="001262E5">
      <w:pPr>
        <w:ind w:left="720"/>
        <w:rPr>
          <w:sz w:val="24"/>
          <w:szCs w:val="24"/>
        </w:rPr>
      </w:pPr>
    </w:p>
    <w:p w14:paraId="65F02AE4" w14:textId="49AA46F7" w:rsidR="005F03F3" w:rsidRDefault="005F03F3" w:rsidP="001262E5">
      <w:pPr>
        <w:ind w:left="720"/>
        <w:rPr>
          <w:sz w:val="24"/>
          <w:szCs w:val="24"/>
        </w:rPr>
      </w:pPr>
    </w:p>
    <w:p w14:paraId="24715F47" w14:textId="2C60EFB3" w:rsidR="005F03F3" w:rsidRDefault="005F03F3" w:rsidP="001262E5">
      <w:pPr>
        <w:ind w:left="720"/>
        <w:rPr>
          <w:sz w:val="24"/>
          <w:szCs w:val="24"/>
        </w:rPr>
      </w:pPr>
    </w:p>
    <w:p w14:paraId="1DD875C1" w14:textId="142A2AC8" w:rsidR="005F03F3" w:rsidRDefault="005F03F3" w:rsidP="001262E5">
      <w:pPr>
        <w:ind w:left="720"/>
        <w:rPr>
          <w:sz w:val="24"/>
          <w:szCs w:val="24"/>
        </w:rPr>
      </w:pPr>
    </w:p>
    <w:p w14:paraId="30B800F1" w14:textId="1E08DF91" w:rsidR="005F03F3" w:rsidRDefault="005F03F3" w:rsidP="001262E5">
      <w:pPr>
        <w:ind w:left="720"/>
        <w:rPr>
          <w:sz w:val="24"/>
          <w:szCs w:val="24"/>
        </w:rPr>
      </w:pPr>
    </w:p>
    <w:p w14:paraId="55757220" w14:textId="15A81529" w:rsidR="005F03F3" w:rsidRDefault="005F03F3" w:rsidP="001262E5">
      <w:pPr>
        <w:ind w:left="720"/>
        <w:rPr>
          <w:sz w:val="24"/>
          <w:szCs w:val="24"/>
        </w:rPr>
      </w:pPr>
    </w:p>
    <w:p w14:paraId="6C409012" w14:textId="03E3FC00" w:rsidR="005F03F3" w:rsidRDefault="005F03F3" w:rsidP="001262E5">
      <w:pPr>
        <w:ind w:left="720"/>
        <w:rPr>
          <w:sz w:val="24"/>
          <w:szCs w:val="24"/>
        </w:rPr>
      </w:pPr>
    </w:p>
    <w:p w14:paraId="3792BD1A" w14:textId="136D703B" w:rsidR="005F03F3" w:rsidRDefault="005F03F3" w:rsidP="001262E5">
      <w:pPr>
        <w:ind w:left="720"/>
        <w:rPr>
          <w:sz w:val="24"/>
          <w:szCs w:val="24"/>
        </w:rPr>
      </w:pPr>
    </w:p>
    <w:p w14:paraId="1E18ACB0" w14:textId="4CB8EFF9" w:rsidR="005F03F3" w:rsidRDefault="005F03F3" w:rsidP="001262E5">
      <w:pPr>
        <w:ind w:left="720"/>
        <w:rPr>
          <w:sz w:val="24"/>
          <w:szCs w:val="24"/>
        </w:rPr>
      </w:pPr>
    </w:p>
    <w:p w14:paraId="6DDB0742" w14:textId="1367B339" w:rsidR="00BE14E7" w:rsidRDefault="00BE14E7" w:rsidP="001262E5">
      <w:pPr>
        <w:ind w:left="720"/>
        <w:rPr>
          <w:sz w:val="24"/>
          <w:szCs w:val="24"/>
        </w:rPr>
      </w:pPr>
    </w:p>
    <w:p w14:paraId="0C5342CA" w14:textId="7135F1E2" w:rsidR="00BE14E7" w:rsidRDefault="00BE14E7" w:rsidP="001262E5">
      <w:pPr>
        <w:ind w:left="720"/>
        <w:rPr>
          <w:sz w:val="24"/>
          <w:szCs w:val="24"/>
        </w:rPr>
      </w:pPr>
    </w:p>
    <w:p w14:paraId="3D8D5547" w14:textId="720D471A" w:rsidR="00BE14E7" w:rsidRDefault="00BE14E7" w:rsidP="001262E5">
      <w:pPr>
        <w:ind w:left="720"/>
        <w:rPr>
          <w:sz w:val="24"/>
          <w:szCs w:val="24"/>
        </w:rPr>
      </w:pPr>
    </w:p>
    <w:p w14:paraId="026DA723" w14:textId="43B19267" w:rsidR="00BE14E7" w:rsidRDefault="00BE14E7" w:rsidP="001262E5">
      <w:pPr>
        <w:ind w:left="720"/>
        <w:rPr>
          <w:sz w:val="24"/>
          <w:szCs w:val="24"/>
        </w:rPr>
      </w:pPr>
    </w:p>
    <w:p w14:paraId="0E4A451A" w14:textId="5249AC18" w:rsidR="00BE14E7" w:rsidRDefault="00BE14E7" w:rsidP="001262E5">
      <w:pPr>
        <w:ind w:left="720"/>
        <w:rPr>
          <w:sz w:val="24"/>
          <w:szCs w:val="24"/>
        </w:rPr>
      </w:pPr>
    </w:p>
    <w:p w14:paraId="6F5BF0A7" w14:textId="352C3200" w:rsidR="00BE14E7" w:rsidRDefault="00BE14E7" w:rsidP="001262E5">
      <w:pPr>
        <w:ind w:left="720"/>
        <w:rPr>
          <w:sz w:val="24"/>
          <w:szCs w:val="24"/>
        </w:rPr>
      </w:pPr>
    </w:p>
    <w:p w14:paraId="7B87033C" w14:textId="059421D1" w:rsidR="00BE14E7" w:rsidRDefault="00BE14E7" w:rsidP="001262E5">
      <w:pPr>
        <w:ind w:left="720"/>
        <w:rPr>
          <w:sz w:val="24"/>
          <w:szCs w:val="24"/>
        </w:rPr>
      </w:pPr>
    </w:p>
    <w:p w14:paraId="1EE1FCB6" w14:textId="5EA884EB" w:rsidR="00BE14E7" w:rsidRDefault="00BE14E7" w:rsidP="001262E5">
      <w:pPr>
        <w:ind w:left="720"/>
        <w:rPr>
          <w:sz w:val="24"/>
          <w:szCs w:val="24"/>
        </w:rPr>
      </w:pPr>
    </w:p>
    <w:p w14:paraId="02000B0F" w14:textId="56B4F033" w:rsidR="00BE14E7" w:rsidRDefault="00BE14E7" w:rsidP="001262E5">
      <w:pPr>
        <w:ind w:left="720"/>
        <w:rPr>
          <w:sz w:val="24"/>
          <w:szCs w:val="24"/>
        </w:rPr>
      </w:pPr>
    </w:p>
    <w:p w14:paraId="766FC5BE" w14:textId="39020C79" w:rsidR="00BE14E7" w:rsidRDefault="00BE14E7" w:rsidP="001262E5">
      <w:pPr>
        <w:ind w:left="720"/>
        <w:rPr>
          <w:sz w:val="24"/>
          <w:szCs w:val="24"/>
        </w:rPr>
      </w:pPr>
    </w:p>
    <w:p w14:paraId="1EA560F1" w14:textId="77777777" w:rsidR="00BE14E7" w:rsidRDefault="00BE14E7" w:rsidP="001262E5">
      <w:pPr>
        <w:ind w:left="720"/>
        <w:rPr>
          <w:sz w:val="24"/>
          <w:szCs w:val="24"/>
        </w:rPr>
      </w:pPr>
    </w:p>
    <w:p w14:paraId="758F183B" w14:textId="77777777" w:rsidR="005F03F3" w:rsidRPr="001262E5" w:rsidRDefault="005F03F3" w:rsidP="001262E5">
      <w:pPr>
        <w:ind w:left="720"/>
        <w:rPr>
          <w:sz w:val="24"/>
          <w:szCs w:val="24"/>
        </w:rPr>
      </w:pPr>
    </w:p>
    <w:p w14:paraId="342C3AF8" w14:textId="7B03777A" w:rsidR="00454430" w:rsidRDefault="00D75CD6" w:rsidP="00454430">
      <w:pPr>
        <w:pStyle w:val="Heading1"/>
        <w:jc w:val="both"/>
        <w:rPr>
          <w:sz w:val="28"/>
          <w:szCs w:val="28"/>
        </w:rPr>
      </w:pPr>
      <w:r w:rsidRPr="005425B8">
        <w:rPr>
          <w:sz w:val="28"/>
          <w:szCs w:val="28"/>
        </w:rPr>
        <w:t>Overall Description</w:t>
      </w:r>
    </w:p>
    <w:p w14:paraId="4F0B8612" w14:textId="77777777" w:rsidR="00587468" w:rsidRPr="00587468" w:rsidRDefault="00587468" w:rsidP="00587468"/>
    <w:p w14:paraId="521B3878" w14:textId="36830AAB" w:rsidR="00454430" w:rsidRPr="005A7FDB" w:rsidRDefault="00454430" w:rsidP="005A7FDB">
      <w:pPr>
        <w:pStyle w:val="Heading2"/>
        <w:rPr>
          <w:sz w:val="24"/>
          <w:szCs w:val="24"/>
        </w:rPr>
      </w:pPr>
      <w:r w:rsidRPr="005A7FDB">
        <w:rPr>
          <w:sz w:val="24"/>
          <w:szCs w:val="24"/>
        </w:rPr>
        <w:t xml:space="preserve">Product </w:t>
      </w:r>
      <w:proofErr w:type="gramStart"/>
      <w:r w:rsidRPr="005A7FDB">
        <w:rPr>
          <w:sz w:val="24"/>
          <w:szCs w:val="24"/>
        </w:rPr>
        <w:t>Pers</w:t>
      </w:r>
      <w:r w:rsidR="005425B8" w:rsidRPr="005A7FDB">
        <w:rPr>
          <w:sz w:val="24"/>
          <w:szCs w:val="24"/>
        </w:rPr>
        <w:t>pective:-</w:t>
      </w:r>
      <w:proofErr w:type="gramEnd"/>
    </w:p>
    <w:p w14:paraId="2579F262" w14:textId="77777777" w:rsidR="005425B8" w:rsidRPr="005425B8" w:rsidRDefault="005425B8" w:rsidP="00454430">
      <w:pPr>
        <w:rPr>
          <w:b/>
          <w:bCs/>
          <w:sz w:val="24"/>
          <w:szCs w:val="24"/>
        </w:rPr>
      </w:pPr>
    </w:p>
    <w:p w14:paraId="533F0E54" w14:textId="77777777" w:rsidR="00454430" w:rsidRPr="00454430" w:rsidRDefault="00454430" w:rsidP="00454430">
      <w:pPr>
        <w:ind w:left="720"/>
        <w:rPr>
          <w:sz w:val="24"/>
          <w:szCs w:val="24"/>
        </w:rPr>
      </w:pPr>
      <w:r w:rsidRPr="00454430">
        <w:rPr>
          <w:sz w:val="24"/>
          <w:szCs w:val="24"/>
        </w:rPr>
        <w:t xml:space="preserve">The main aim of SATA is that to develop a tool that can allow users to use a simple search bar to search for any services, products or any political topics and the engine of that tool is to crawl over the internet collecting all comments, reviews, tweets or even notes in blogs related to the user’s search keyword. Then perform an intelligent processing technique to extract the true meanings of the people’s comments and to decide and classify them in terms of positive, negative or neutral thus to know the majority of people like or dislike the desired topic. More specifically providing people's feelings regarding certain topics with high accuracy will lead to a better decision making. </w:t>
      </w:r>
    </w:p>
    <w:p w14:paraId="61C54010" w14:textId="736B31BA" w:rsidR="00454430" w:rsidRDefault="00454430" w:rsidP="00454430">
      <w:pPr>
        <w:ind w:left="720"/>
        <w:rPr>
          <w:sz w:val="24"/>
          <w:szCs w:val="24"/>
        </w:rPr>
      </w:pPr>
      <w:r w:rsidRPr="00454430">
        <w:rPr>
          <w:sz w:val="24"/>
          <w:szCs w:val="24"/>
        </w:rPr>
        <w:t xml:space="preserve">The purpose of the prototype is to demonstrate the concept and to deliver operational and functional services for testing purposes. As for initial Twitter will be the only source of data for the prototype and then integration will be needed to include more sources like </w:t>
      </w:r>
      <w:proofErr w:type="spellStart"/>
      <w:r w:rsidRPr="00454430">
        <w:rPr>
          <w:sz w:val="24"/>
          <w:szCs w:val="24"/>
        </w:rPr>
        <w:t>facebook</w:t>
      </w:r>
      <w:proofErr w:type="spellEnd"/>
      <w:r w:rsidRPr="00454430">
        <w:rPr>
          <w:sz w:val="24"/>
          <w:szCs w:val="24"/>
        </w:rPr>
        <w:t xml:space="preserve">, news websites and blogs.  </w:t>
      </w:r>
    </w:p>
    <w:p w14:paraId="725FA281" w14:textId="59EA2B78" w:rsidR="005425B8" w:rsidRDefault="005425B8" w:rsidP="00454430">
      <w:pPr>
        <w:ind w:left="720"/>
        <w:rPr>
          <w:sz w:val="24"/>
          <w:szCs w:val="24"/>
        </w:rPr>
      </w:pPr>
    </w:p>
    <w:p w14:paraId="3A9F5C1F" w14:textId="57A78521" w:rsidR="005425B8" w:rsidRPr="005A7FDB" w:rsidRDefault="005425B8" w:rsidP="005A7FDB">
      <w:pPr>
        <w:pStyle w:val="Heading2"/>
        <w:rPr>
          <w:sz w:val="24"/>
          <w:szCs w:val="24"/>
        </w:rPr>
      </w:pPr>
      <w:bookmarkStart w:id="0" w:name="_Hlk51715120"/>
      <w:r w:rsidRPr="005A7FDB">
        <w:rPr>
          <w:sz w:val="24"/>
          <w:szCs w:val="24"/>
        </w:rPr>
        <w:t xml:space="preserve">Product </w:t>
      </w:r>
      <w:proofErr w:type="gramStart"/>
      <w:r w:rsidRPr="005A7FDB">
        <w:rPr>
          <w:sz w:val="24"/>
          <w:szCs w:val="24"/>
        </w:rPr>
        <w:t>Functions</w:t>
      </w:r>
      <w:bookmarkEnd w:id="0"/>
      <w:r w:rsidRPr="005A7FDB">
        <w:rPr>
          <w:sz w:val="24"/>
          <w:szCs w:val="24"/>
        </w:rPr>
        <w:t>:-</w:t>
      </w:r>
      <w:proofErr w:type="gramEnd"/>
      <w:r w:rsidRPr="005A7FDB">
        <w:rPr>
          <w:sz w:val="24"/>
          <w:szCs w:val="24"/>
        </w:rPr>
        <w:t xml:space="preserve"> </w:t>
      </w:r>
    </w:p>
    <w:p w14:paraId="0BB2952D" w14:textId="77777777" w:rsidR="005425B8" w:rsidRPr="001D32E3" w:rsidRDefault="005425B8" w:rsidP="005425B8">
      <w:pPr>
        <w:ind w:left="720"/>
        <w:rPr>
          <w:rFonts w:ascii="Arial" w:hAnsi="Arial" w:cs="Arial"/>
          <w:b/>
          <w:bCs/>
          <w:sz w:val="24"/>
          <w:szCs w:val="24"/>
        </w:rPr>
      </w:pPr>
    </w:p>
    <w:p w14:paraId="0E9DF67E" w14:textId="77777777" w:rsidR="005425B8" w:rsidRPr="005425B8" w:rsidRDefault="005425B8" w:rsidP="005425B8">
      <w:pPr>
        <w:ind w:left="720"/>
        <w:rPr>
          <w:sz w:val="24"/>
          <w:szCs w:val="24"/>
        </w:rPr>
      </w:pPr>
      <w:r w:rsidRPr="005425B8">
        <w:rPr>
          <w:sz w:val="24"/>
          <w:szCs w:val="24"/>
        </w:rPr>
        <w:t xml:space="preserve">The architecture diagram of the tool is shown in figure 1. This tool will provide the following functions: </w:t>
      </w:r>
    </w:p>
    <w:p w14:paraId="5D060275" w14:textId="77777777" w:rsidR="005425B8" w:rsidRPr="005425B8" w:rsidRDefault="005425B8" w:rsidP="005425B8">
      <w:pPr>
        <w:ind w:left="720"/>
        <w:rPr>
          <w:sz w:val="24"/>
          <w:szCs w:val="24"/>
        </w:rPr>
      </w:pPr>
      <w:r w:rsidRPr="005425B8">
        <w:rPr>
          <w:sz w:val="24"/>
          <w:szCs w:val="24"/>
        </w:rPr>
        <w:t xml:space="preserve"> </w:t>
      </w:r>
    </w:p>
    <w:p w14:paraId="4A9935AB" w14:textId="08D27055" w:rsidR="005425B8" w:rsidRPr="00837AA2" w:rsidRDefault="005425B8" w:rsidP="005425B8">
      <w:pPr>
        <w:ind w:left="720"/>
        <w:rPr>
          <w:i/>
          <w:iCs/>
          <w:sz w:val="24"/>
          <w:szCs w:val="24"/>
          <w:u w:val="single"/>
        </w:rPr>
      </w:pPr>
      <w:r w:rsidRPr="00837AA2">
        <w:rPr>
          <w:i/>
          <w:iCs/>
          <w:sz w:val="24"/>
          <w:szCs w:val="24"/>
          <w:u w:val="single"/>
        </w:rPr>
        <w:t>Topic Extraction</w:t>
      </w:r>
      <w:r w:rsidR="001D32E3" w:rsidRPr="00837AA2">
        <w:rPr>
          <w:i/>
          <w:iCs/>
          <w:sz w:val="24"/>
          <w:szCs w:val="24"/>
          <w:u w:val="single"/>
        </w:rPr>
        <w:t>:</w:t>
      </w:r>
      <w:r w:rsidRPr="00837AA2">
        <w:rPr>
          <w:i/>
          <w:iCs/>
          <w:sz w:val="24"/>
          <w:szCs w:val="24"/>
          <w:u w:val="single"/>
        </w:rPr>
        <w:t xml:space="preserve">  </w:t>
      </w:r>
    </w:p>
    <w:p w14:paraId="72ACC1ED" w14:textId="77777777" w:rsidR="005425B8" w:rsidRPr="005425B8" w:rsidRDefault="005425B8" w:rsidP="005425B8">
      <w:pPr>
        <w:ind w:left="720"/>
        <w:rPr>
          <w:sz w:val="24"/>
          <w:szCs w:val="24"/>
        </w:rPr>
      </w:pPr>
      <w:r w:rsidRPr="005425B8">
        <w:rPr>
          <w:sz w:val="24"/>
          <w:szCs w:val="24"/>
        </w:rPr>
        <w:t xml:space="preserve"> </w:t>
      </w:r>
    </w:p>
    <w:p w14:paraId="427CD1EE" w14:textId="57BF3EB3" w:rsidR="005425B8" w:rsidRDefault="005425B8" w:rsidP="005425B8">
      <w:pPr>
        <w:ind w:left="720"/>
        <w:rPr>
          <w:sz w:val="24"/>
          <w:szCs w:val="24"/>
        </w:rPr>
      </w:pPr>
      <w:r w:rsidRPr="005425B8">
        <w:rPr>
          <w:sz w:val="24"/>
          <w:szCs w:val="24"/>
        </w:rPr>
        <w:t xml:space="preserve">This part is considered a key stone in the project as it detects and extracts topics titles from the tweets. Using hash tags is not informative enough about the topic of sentiment the author mentions in his/her tweet. Our approach goes as follows, first we do </w:t>
      </w:r>
      <w:proofErr w:type="gramStart"/>
      <w:r w:rsidRPr="005425B8">
        <w:rPr>
          <w:sz w:val="24"/>
          <w:szCs w:val="24"/>
        </w:rPr>
        <w:t>preprocessing</w:t>
      </w:r>
      <w:proofErr w:type="gramEnd"/>
      <w:r w:rsidRPr="005425B8">
        <w:rPr>
          <w:sz w:val="24"/>
          <w:szCs w:val="24"/>
        </w:rPr>
        <w:t xml:space="preserve"> which includes removal of stop words that occur frequently in the tweets but have no relevant meaning, then generate the feature vector. The features used are n-grams, unigram, bigram, and trigrams, and some named entities that are extracted from the crawled tweets. The main step is to cluster related tweets together using similarity measures so we can have multiple clusters each has one topic. Afterwards key-phrase extraction is used on each cluster to extract the key-phrases that are candidates to be title topics. Clusters that result in similar key phrase are merged together and this key phrase has higher weight to be the topic title</w:t>
      </w:r>
      <w:r w:rsidR="005F03F3">
        <w:rPr>
          <w:sz w:val="24"/>
          <w:szCs w:val="24"/>
        </w:rPr>
        <w:t>.</w:t>
      </w:r>
    </w:p>
    <w:p w14:paraId="40996DEE" w14:textId="2BFA7590" w:rsidR="005425B8" w:rsidRPr="005425B8" w:rsidRDefault="005425B8" w:rsidP="005425B8">
      <w:pPr>
        <w:ind w:left="720"/>
        <w:rPr>
          <w:sz w:val="24"/>
          <w:szCs w:val="24"/>
        </w:rPr>
      </w:pPr>
      <w:r w:rsidRPr="005425B8">
        <w:rPr>
          <w:sz w:val="24"/>
          <w:szCs w:val="24"/>
        </w:rPr>
        <w:t xml:space="preserve"> </w:t>
      </w:r>
    </w:p>
    <w:p w14:paraId="591B1522" w14:textId="6C43B83D" w:rsidR="005425B8" w:rsidRPr="00837AA2" w:rsidRDefault="005425B8" w:rsidP="005425B8">
      <w:pPr>
        <w:ind w:left="720"/>
        <w:rPr>
          <w:i/>
          <w:iCs/>
          <w:sz w:val="24"/>
          <w:szCs w:val="24"/>
          <w:u w:val="single"/>
        </w:rPr>
      </w:pPr>
      <w:r w:rsidRPr="00837AA2">
        <w:rPr>
          <w:i/>
          <w:iCs/>
          <w:sz w:val="24"/>
          <w:szCs w:val="24"/>
          <w:u w:val="single"/>
        </w:rPr>
        <w:t>Sentiment Classification</w:t>
      </w:r>
      <w:r w:rsidR="00837AA2" w:rsidRPr="00837AA2">
        <w:rPr>
          <w:i/>
          <w:iCs/>
          <w:sz w:val="24"/>
          <w:szCs w:val="24"/>
          <w:u w:val="single"/>
        </w:rPr>
        <w:t>:</w:t>
      </w:r>
      <w:r w:rsidRPr="00837AA2">
        <w:rPr>
          <w:i/>
          <w:iCs/>
          <w:sz w:val="24"/>
          <w:szCs w:val="24"/>
          <w:u w:val="single"/>
        </w:rPr>
        <w:t xml:space="preserve">  </w:t>
      </w:r>
    </w:p>
    <w:p w14:paraId="784FCC22" w14:textId="77777777" w:rsidR="005425B8" w:rsidRPr="005425B8" w:rsidRDefault="005425B8" w:rsidP="005425B8">
      <w:pPr>
        <w:ind w:left="720"/>
        <w:rPr>
          <w:sz w:val="24"/>
          <w:szCs w:val="24"/>
        </w:rPr>
      </w:pPr>
    </w:p>
    <w:p w14:paraId="5A892A99" w14:textId="399A0EF6" w:rsidR="005425B8" w:rsidRDefault="005425B8" w:rsidP="005425B8">
      <w:pPr>
        <w:ind w:left="720"/>
        <w:rPr>
          <w:sz w:val="24"/>
          <w:szCs w:val="24"/>
        </w:rPr>
      </w:pPr>
      <w:r w:rsidRPr="005425B8">
        <w:rPr>
          <w:sz w:val="24"/>
          <w:szCs w:val="24"/>
        </w:rPr>
        <w:t xml:space="preserve">Sentiment classification is the primary module of the product.  The objective of this part is to provide as much as possible an accurate classification for opinions embedded in certain sentences like tweets or micro-blogs written in Egyptian dialect as positive, negative or neutral. In addition to counting the total numbers of positive, negative and neutral tweets found in the data source with regards to specified topic. </w:t>
      </w:r>
    </w:p>
    <w:p w14:paraId="276CE2AD" w14:textId="77777777" w:rsidR="005F03F3" w:rsidRPr="005425B8" w:rsidRDefault="005F03F3" w:rsidP="005425B8">
      <w:pPr>
        <w:ind w:left="720"/>
        <w:rPr>
          <w:sz w:val="24"/>
          <w:szCs w:val="24"/>
        </w:rPr>
      </w:pPr>
    </w:p>
    <w:p w14:paraId="33E424C8" w14:textId="73A329BD" w:rsidR="005425B8" w:rsidRPr="00837AA2" w:rsidRDefault="005425B8" w:rsidP="005425B8">
      <w:pPr>
        <w:ind w:left="720"/>
        <w:rPr>
          <w:i/>
          <w:iCs/>
          <w:sz w:val="24"/>
          <w:szCs w:val="24"/>
          <w:u w:val="single"/>
        </w:rPr>
      </w:pPr>
      <w:r w:rsidRPr="00837AA2">
        <w:rPr>
          <w:i/>
          <w:iCs/>
          <w:sz w:val="24"/>
          <w:szCs w:val="24"/>
          <w:u w:val="single"/>
        </w:rPr>
        <w:t>Determining Influential Bloggers</w:t>
      </w:r>
      <w:r w:rsidR="00837AA2" w:rsidRPr="00837AA2">
        <w:rPr>
          <w:i/>
          <w:iCs/>
          <w:sz w:val="24"/>
          <w:szCs w:val="24"/>
          <w:u w:val="single"/>
        </w:rPr>
        <w:t>:</w:t>
      </w:r>
    </w:p>
    <w:p w14:paraId="3A385140" w14:textId="28573049" w:rsidR="005425B8" w:rsidRPr="005425B8" w:rsidRDefault="005425B8" w:rsidP="005425B8">
      <w:pPr>
        <w:ind w:left="720"/>
        <w:rPr>
          <w:sz w:val="24"/>
          <w:szCs w:val="24"/>
        </w:rPr>
      </w:pPr>
      <w:r w:rsidRPr="005425B8">
        <w:rPr>
          <w:sz w:val="24"/>
          <w:szCs w:val="24"/>
        </w:rPr>
        <w:t xml:space="preserve"> </w:t>
      </w:r>
    </w:p>
    <w:p w14:paraId="1D91D001" w14:textId="58FAC9A9" w:rsidR="005425B8" w:rsidRDefault="005425B8" w:rsidP="005425B8">
      <w:pPr>
        <w:ind w:left="720"/>
        <w:rPr>
          <w:sz w:val="24"/>
          <w:szCs w:val="24"/>
        </w:rPr>
      </w:pPr>
      <w:r w:rsidRPr="005425B8">
        <w:rPr>
          <w:sz w:val="24"/>
          <w:szCs w:val="24"/>
        </w:rPr>
        <w:t xml:space="preserve">Since influential members in a social network can be responsible for starting a buzz or getting the community to notice a new trend, product, or even adopt an opinion, we are interested in the problem of identifying which users are leaders. For companies, organizations and governments, it is of great importance to learn about opinions in order to assess chances and risks. A manual analysis is only possible on a very limited scale. An automated computer supported analysis is necessary given the large number of virtual communities with huge amounts of postings. </w:t>
      </w:r>
    </w:p>
    <w:p w14:paraId="28174CB0" w14:textId="77777777" w:rsidR="005425B8" w:rsidRDefault="005425B8" w:rsidP="005425B8">
      <w:pPr>
        <w:ind w:left="720"/>
        <w:rPr>
          <w:sz w:val="24"/>
          <w:szCs w:val="24"/>
        </w:rPr>
      </w:pPr>
    </w:p>
    <w:p w14:paraId="020E90D8" w14:textId="03D7664B" w:rsidR="005425B8" w:rsidRDefault="005425B8" w:rsidP="005425B8">
      <w:pPr>
        <w:ind w:left="720"/>
        <w:rPr>
          <w:sz w:val="24"/>
          <w:szCs w:val="24"/>
        </w:rPr>
      </w:pPr>
    </w:p>
    <w:p w14:paraId="797C0B16" w14:textId="525420D3" w:rsidR="005425B8" w:rsidRPr="005425B8" w:rsidRDefault="005425B8" w:rsidP="005425B8">
      <w:pPr>
        <w:ind w:left="720"/>
        <w:rPr>
          <w:sz w:val="24"/>
          <w:szCs w:val="24"/>
        </w:rPr>
      </w:pPr>
      <w:r>
        <w:rPr>
          <w:noProof/>
          <w:sz w:val="24"/>
          <w:szCs w:val="24"/>
        </w:rPr>
        <w:drawing>
          <wp:inline distT="0" distB="0" distL="0" distR="0" wp14:anchorId="007C1CC4" wp14:editId="16E92451">
            <wp:extent cx="54406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3817620"/>
                    </a:xfrm>
                    <a:prstGeom prst="rect">
                      <a:avLst/>
                    </a:prstGeom>
                    <a:noFill/>
                  </pic:spPr>
                </pic:pic>
              </a:graphicData>
            </a:graphic>
          </wp:inline>
        </w:drawing>
      </w:r>
    </w:p>
    <w:p w14:paraId="07927722" w14:textId="77777777" w:rsidR="005425B8" w:rsidRDefault="005425B8" w:rsidP="00454430">
      <w:pPr>
        <w:ind w:left="720"/>
        <w:rPr>
          <w:sz w:val="24"/>
          <w:szCs w:val="24"/>
        </w:rPr>
      </w:pPr>
    </w:p>
    <w:p w14:paraId="2298C99A" w14:textId="525029CB" w:rsidR="00454430" w:rsidRDefault="005425B8" w:rsidP="005425B8">
      <w:pPr>
        <w:ind w:left="720"/>
        <w:jc w:val="center"/>
        <w:rPr>
          <w:b/>
          <w:color w:val="4F81BC"/>
        </w:rPr>
      </w:pPr>
      <w:r>
        <w:rPr>
          <w:b/>
          <w:color w:val="4F81BC"/>
        </w:rPr>
        <w:t>Architectural diagram for the product</w:t>
      </w:r>
    </w:p>
    <w:p w14:paraId="6860396B" w14:textId="64394865" w:rsidR="005425B8" w:rsidRDefault="005425B8" w:rsidP="005425B8">
      <w:pPr>
        <w:ind w:left="720"/>
        <w:jc w:val="center"/>
        <w:rPr>
          <w:b/>
          <w:color w:val="4F81BC"/>
        </w:rPr>
      </w:pPr>
    </w:p>
    <w:p w14:paraId="049B2DE7" w14:textId="503C96E9" w:rsidR="005425B8" w:rsidRDefault="005425B8" w:rsidP="005425B8">
      <w:pPr>
        <w:ind w:left="720"/>
        <w:jc w:val="center"/>
        <w:rPr>
          <w:b/>
          <w:color w:val="4F81BC"/>
        </w:rPr>
      </w:pPr>
    </w:p>
    <w:p w14:paraId="48D92C79" w14:textId="7D2641BC" w:rsidR="005425B8" w:rsidRPr="005A7FDB" w:rsidRDefault="005425B8" w:rsidP="005A7FDB">
      <w:pPr>
        <w:pStyle w:val="Heading2"/>
        <w:rPr>
          <w:sz w:val="24"/>
          <w:szCs w:val="24"/>
        </w:rPr>
      </w:pPr>
      <w:r w:rsidRPr="005A7FDB">
        <w:rPr>
          <w:sz w:val="24"/>
          <w:szCs w:val="24"/>
        </w:rPr>
        <w:t xml:space="preserve">User Classes and </w:t>
      </w:r>
      <w:proofErr w:type="gramStart"/>
      <w:r w:rsidRPr="005A7FDB">
        <w:rPr>
          <w:sz w:val="24"/>
          <w:szCs w:val="24"/>
        </w:rPr>
        <w:t>Characteristics:-</w:t>
      </w:r>
      <w:proofErr w:type="gramEnd"/>
      <w:r w:rsidRPr="005A7FDB">
        <w:rPr>
          <w:sz w:val="24"/>
          <w:szCs w:val="24"/>
        </w:rPr>
        <w:t xml:space="preserve"> </w:t>
      </w:r>
    </w:p>
    <w:p w14:paraId="202507F6" w14:textId="77777777" w:rsidR="005425B8" w:rsidRPr="005425B8" w:rsidRDefault="005425B8" w:rsidP="005425B8">
      <w:pPr>
        <w:ind w:left="720"/>
        <w:rPr>
          <w:b/>
          <w:bCs/>
          <w:sz w:val="24"/>
          <w:szCs w:val="24"/>
        </w:rPr>
      </w:pPr>
    </w:p>
    <w:p w14:paraId="2E98443D" w14:textId="01B28B63" w:rsidR="005F03F3" w:rsidRDefault="005425B8" w:rsidP="005425B8">
      <w:pPr>
        <w:ind w:left="720"/>
        <w:rPr>
          <w:sz w:val="24"/>
          <w:szCs w:val="24"/>
        </w:rPr>
      </w:pPr>
      <w:r w:rsidRPr="005425B8">
        <w:rPr>
          <w:sz w:val="24"/>
          <w:szCs w:val="24"/>
        </w:rPr>
        <w:t xml:space="preserve">This part is to identify various user classes that we anticipate will use the web application. User classes will be differentiated based on the use, product functions and features, technical expertise, security and privilege levels and educational level. The solution is intended to be used by three main different user classes; system administrators, system operators and customers or regular users. </w:t>
      </w:r>
    </w:p>
    <w:p w14:paraId="6A34DD32" w14:textId="663CBD79" w:rsidR="001D32E3" w:rsidRDefault="001D32E3" w:rsidP="005425B8">
      <w:pPr>
        <w:ind w:left="720"/>
        <w:rPr>
          <w:sz w:val="24"/>
          <w:szCs w:val="24"/>
        </w:rPr>
      </w:pPr>
    </w:p>
    <w:p w14:paraId="433DAE16" w14:textId="77777777" w:rsidR="00BE14E7" w:rsidRPr="005425B8" w:rsidRDefault="00BE14E7" w:rsidP="005425B8">
      <w:pPr>
        <w:ind w:left="720"/>
        <w:rPr>
          <w:sz w:val="24"/>
          <w:szCs w:val="24"/>
        </w:rPr>
      </w:pPr>
    </w:p>
    <w:p w14:paraId="686C58C6" w14:textId="1E2321AF" w:rsidR="005425B8" w:rsidRDefault="005425B8" w:rsidP="005425B8">
      <w:pPr>
        <w:ind w:left="720"/>
        <w:rPr>
          <w:sz w:val="24"/>
          <w:szCs w:val="24"/>
        </w:rPr>
      </w:pPr>
      <w:r w:rsidRPr="005425B8">
        <w:rPr>
          <w:sz w:val="24"/>
          <w:szCs w:val="24"/>
        </w:rPr>
        <w:t xml:space="preserve">No special knowledge or skills should be assumed for the part of the regular users. Users are not expected to learn or remember a set of commands in order to start using the application. The prototype application will be only a web based and then for the product versions there will be a desktop versions, smart phones and smart Tablets. </w:t>
      </w:r>
    </w:p>
    <w:p w14:paraId="44CFEBB3" w14:textId="77777777" w:rsidR="00314C7A" w:rsidRPr="005425B8" w:rsidRDefault="00314C7A" w:rsidP="005425B8">
      <w:pPr>
        <w:ind w:left="720"/>
        <w:rPr>
          <w:sz w:val="24"/>
          <w:szCs w:val="24"/>
        </w:rPr>
      </w:pPr>
    </w:p>
    <w:p w14:paraId="379F03AD" w14:textId="77777777" w:rsidR="00314C7A" w:rsidRDefault="005425B8" w:rsidP="005425B8">
      <w:pPr>
        <w:ind w:left="720"/>
        <w:rPr>
          <w:sz w:val="24"/>
          <w:szCs w:val="24"/>
        </w:rPr>
      </w:pPr>
      <w:r w:rsidRPr="005425B8">
        <w:rPr>
          <w:sz w:val="24"/>
          <w:szCs w:val="24"/>
        </w:rPr>
        <w:t xml:space="preserve">The following clearly describes a visionary role for each participant.  </w:t>
      </w:r>
    </w:p>
    <w:p w14:paraId="1F969406" w14:textId="7792038C" w:rsidR="005425B8" w:rsidRPr="005425B8" w:rsidRDefault="005425B8" w:rsidP="005425B8">
      <w:pPr>
        <w:ind w:left="720"/>
        <w:rPr>
          <w:sz w:val="24"/>
          <w:szCs w:val="24"/>
        </w:rPr>
      </w:pPr>
      <w:r w:rsidRPr="005425B8">
        <w:rPr>
          <w:sz w:val="24"/>
          <w:szCs w:val="24"/>
        </w:rPr>
        <w:t xml:space="preserve"> </w:t>
      </w:r>
    </w:p>
    <w:p w14:paraId="6EB979D3" w14:textId="320365CA" w:rsidR="005425B8" w:rsidRPr="00314C7A" w:rsidRDefault="005425B8" w:rsidP="00314C7A">
      <w:pPr>
        <w:pStyle w:val="ListParagraph"/>
        <w:numPr>
          <w:ilvl w:val="0"/>
          <w:numId w:val="5"/>
        </w:numPr>
        <w:rPr>
          <w:sz w:val="24"/>
          <w:szCs w:val="24"/>
        </w:rPr>
      </w:pPr>
      <w:r w:rsidRPr="00314C7A">
        <w:rPr>
          <w:b/>
          <w:bCs/>
          <w:sz w:val="24"/>
          <w:szCs w:val="24"/>
        </w:rPr>
        <w:t>Users:</w:t>
      </w:r>
      <w:r w:rsidRPr="00314C7A">
        <w:rPr>
          <w:sz w:val="24"/>
          <w:szCs w:val="24"/>
        </w:rPr>
        <w:t xml:space="preserve"> users with no particular knowledge needed, users who are interested to use the tool looking for knowing people’s thoughts about a desired topic. </w:t>
      </w:r>
    </w:p>
    <w:p w14:paraId="5C839713" w14:textId="77777777" w:rsidR="005425B8" w:rsidRPr="005425B8" w:rsidRDefault="005425B8" w:rsidP="005425B8">
      <w:pPr>
        <w:ind w:left="720"/>
        <w:rPr>
          <w:sz w:val="24"/>
          <w:szCs w:val="24"/>
        </w:rPr>
      </w:pPr>
      <w:r w:rsidRPr="005425B8">
        <w:rPr>
          <w:sz w:val="24"/>
          <w:szCs w:val="24"/>
        </w:rPr>
        <w:t xml:space="preserve"> </w:t>
      </w:r>
    </w:p>
    <w:p w14:paraId="3F47A4D2" w14:textId="4A6BCB33" w:rsidR="005425B8" w:rsidRPr="00314C7A" w:rsidRDefault="005425B8" w:rsidP="00314C7A">
      <w:pPr>
        <w:pStyle w:val="ListParagraph"/>
        <w:numPr>
          <w:ilvl w:val="0"/>
          <w:numId w:val="4"/>
        </w:numPr>
        <w:rPr>
          <w:sz w:val="24"/>
          <w:szCs w:val="24"/>
        </w:rPr>
      </w:pPr>
      <w:r w:rsidRPr="00314C7A">
        <w:rPr>
          <w:b/>
          <w:bCs/>
          <w:sz w:val="24"/>
          <w:szCs w:val="24"/>
        </w:rPr>
        <w:t>Advanced end users:</w:t>
      </w:r>
      <w:r w:rsidRPr="00314C7A">
        <w:rPr>
          <w:sz w:val="24"/>
          <w:szCs w:val="24"/>
        </w:rPr>
        <w:t xml:space="preserve"> advanced users are those who have valuable input and feedbacks. Users who are more familiar with informative sites and can use our features efficiently. These valuable feeds will lead to enhancement of users’ satisfaction. </w:t>
      </w:r>
    </w:p>
    <w:p w14:paraId="3A8ADBDD" w14:textId="77777777" w:rsidR="005425B8" w:rsidRPr="005425B8" w:rsidRDefault="005425B8" w:rsidP="005425B8">
      <w:pPr>
        <w:ind w:left="720"/>
        <w:rPr>
          <w:sz w:val="24"/>
          <w:szCs w:val="24"/>
        </w:rPr>
      </w:pPr>
      <w:r w:rsidRPr="005425B8">
        <w:rPr>
          <w:sz w:val="24"/>
          <w:szCs w:val="24"/>
        </w:rPr>
        <w:t xml:space="preserve"> </w:t>
      </w:r>
    </w:p>
    <w:p w14:paraId="2CB9EEC4" w14:textId="2CF40785" w:rsidR="005425B8" w:rsidRPr="00314C7A" w:rsidRDefault="005425B8" w:rsidP="00314C7A">
      <w:pPr>
        <w:pStyle w:val="ListParagraph"/>
        <w:numPr>
          <w:ilvl w:val="0"/>
          <w:numId w:val="4"/>
        </w:numPr>
        <w:rPr>
          <w:sz w:val="24"/>
          <w:szCs w:val="24"/>
        </w:rPr>
      </w:pPr>
      <w:r w:rsidRPr="00314C7A">
        <w:rPr>
          <w:b/>
          <w:bCs/>
          <w:sz w:val="24"/>
          <w:szCs w:val="24"/>
        </w:rPr>
        <w:t>System Operators:</w:t>
      </w:r>
      <w:r w:rsidRPr="00314C7A">
        <w:rPr>
          <w:sz w:val="24"/>
          <w:szCs w:val="24"/>
        </w:rPr>
        <w:t xml:space="preserve">  Maintains for the functional interface of the application and troubleshooting issues o Suggest possible updates and identifying renewal application needs </w:t>
      </w:r>
      <w:proofErr w:type="spellStart"/>
      <w:r w:rsidRPr="00314C7A">
        <w:rPr>
          <w:sz w:val="24"/>
          <w:szCs w:val="24"/>
        </w:rPr>
        <w:t>o</w:t>
      </w:r>
      <w:proofErr w:type="spellEnd"/>
      <w:r w:rsidRPr="00314C7A">
        <w:rPr>
          <w:sz w:val="24"/>
          <w:szCs w:val="24"/>
        </w:rPr>
        <w:t xml:space="preserve"> Coordinate with service providers and infrastructure vendors </w:t>
      </w:r>
      <w:proofErr w:type="spellStart"/>
      <w:r w:rsidRPr="00314C7A">
        <w:rPr>
          <w:sz w:val="24"/>
          <w:szCs w:val="24"/>
        </w:rPr>
        <w:t>o</w:t>
      </w:r>
      <w:proofErr w:type="spellEnd"/>
      <w:r w:rsidRPr="00314C7A">
        <w:rPr>
          <w:sz w:val="24"/>
          <w:szCs w:val="24"/>
        </w:rPr>
        <w:t xml:space="preserve"> Coordinate and communicate with system administrators </w:t>
      </w:r>
    </w:p>
    <w:p w14:paraId="74099676" w14:textId="77777777" w:rsidR="005425B8" w:rsidRPr="005425B8" w:rsidRDefault="005425B8" w:rsidP="005425B8">
      <w:pPr>
        <w:ind w:left="720"/>
        <w:rPr>
          <w:sz w:val="24"/>
          <w:szCs w:val="24"/>
        </w:rPr>
      </w:pPr>
      <w:r w:rsidRPr="005425B8">
        <w:rPr>
          <w:sz w:val="24"/>
          <w:szCs w:val="24"/>
        </w:rPr>
        <w:t xml:space="preserve"> </w:t>
      </w:r>
    </w:p>
    <w:p w14:paraId="0F02866F" w14:textId="0A0A5262" w:rsidR="005425B8" w:rsidRPr="00314C7A" w:rsidRDefault="005425B8" w:rsidP="00314C7A">
      <w:pPr>
        <w:pStyle w:val="ListParagraph"/>
        <w:numPr>
          <w:ilvl w:val="0"/>
          <w:numId w:val="4"/>
        </w:numPr>
        <w:rPr>
          <w:sz w:val="24"/>
          <w:szCs w:val="24"/>
        </w:rPr>
      </w:pPr>
      <w:r w:rsidRPr="00314C7A">
        <w:rPr>
          <w:b/>
          <w:bCs/>
          <w:sz w:val="24"/>
          <w:szCs w:val="24"/>
        </w:rPr>
        <w:t>System Administrators:</w:t>
      </w:r>
      <w:r w:rsidRPr="00314C7A">
        <w:rPr>
          <w:sz w:val="24"/>
          <w:szCs w:val="24"/>
        </w:rPr>
        <w:t xml:space="preserve"> Develop and maintain installation and </w:t>
      </w:r>
      <w:proofErr w:type="gramStart"/>
      <w:r w:rsidRPr="00314C7A">
        <w:rPr>
          <w:sz w:val="24"/>
          <w:szCs w:val="24"/>
        </w:rPr>
        <w:t xml:space="preserve">configuration </w:t>
      </w:r>
      <w:r w:rsidR="00314C7A" w:rsidRPr="00314C7A">
        <w:rPr>
          <w:sz w:val="24"/>
          <w:szCs w:val="24"/>
        </w:rPr>
        <w:t xml:space="preserve"> </w:t>
      </w:r>
      <w:r w:rsidRPr="00314C7A">
        <w:rPr>
          <w:sz w:val="24"/>
          <w:szCs w:val="24"/>
        </w:rPr>
        <w:t>procedures</w:t>
      </w:r>
      <w:proofErr w:type="gramEnd"/>
      <w:r w:rsidRPr="00314C7A">
        <w:rPr>
          <w:sz w:val="24"/>
          <w:szCs w:val="24"/>
        </w:rPr>
        <w:t xml:space="preserve"> and operational requirements</w:t>
      </w:r>
      <w:r w:rsidR="00314C7A" w:rsidRPr="00314C7A">
        <w:rPr>
          <w:sz w:val="24"/>
          <w:szCs w:val="24"/>
        </w:rPr>
        <w:t xml:space="preserve">. </w:t>
      </w:r>
      <w:r w:rsidRPr="00314C7A">
        <w:rPr>
          <w:sz w:val="24"/>
          <w:szCs w:val="24"/>
        </w:rPr>
        <w:t>Perform weekly/monthly backup operations, ensuring all required files and data are successfully backed up</w:t>
      </w:r>
      <w:r w:rsidR="00314C7A" w:rsidRPr="00314C7A">
        <w:rPr>
          <w:sz w:val="24"/>
          <w:szCs w:val="24"/>
        </w:rPr>
        <w:t xml:space="preserve">. </w:t>
      </w:r>
      <w:r w:rsidRPr="00314C7A">
        <w:rPr>
          <w:sz w:val="24"/>
          <w:szCs w:val="24"/>
        </w:rPr>
        <w:t xml:space="preserve">Repair and recover from hardware or software failures </w:t>
      </w:r>
      <w:proofErr w:type="spellStart"/>
      <w:r w:rsidRPr="00314C7A">
        <w:rPr>
          <w:sz w:val="24"/>
          <w:szCs w:val="24"/>
        </w:rPr>
        <w:t>o</w:t>
      </w:r>
      <w:proofErr w:type="spellEnd"/>
      <w:r w:rsidRPr="00314C7A">
        <w:rPr>
          <w:sz w:val="24"/>
          <w:szCs w:val="24"/>
        </w:rPr>
        <w:t xml:space="preserve"> Coordinate and communicate with system operators </w:t>
      </w:r>
    </w:p>
    <w:p w14:paraId="6EEBFD47" w14:textId="77777777" w:rsidR="005425B8" w:rsidRPr="005425B8" w:rsidRDefault="005425B8" w:rsidP="005425B8">
      <w:pPr>
        <w:ind w:left="720"/>
        <w:rPr>
          <w:sz w:val="24"/>
          <w:szCs w:val="24"/>
        </w:rPr>
      </w:pPr>
      <w:r w:rsidRPr="005425B8">
        <w:rPr>
          <w:sz w:val="24"/>
          <w:szCs w:val="24"/>
        </w:rPr>
        <w:t xml:space="preserve"> </w:t>
      </w:r>
    </w:p>
    <w:p w14:paraId="6E608C65" w14:textId="5A4800C7" w:rsidR="005425B8" w:rsidRPr="005A7FDB" w:rsidRDefault="005425B8" w:rsidP="005A7FDB">
      <w:pPr>
        <w:pStyle w:val="Heading2"/>
        <w:rPr>
          <w:sz w:val="24"/>
          <w:szCs w:val="24"/>
        </w:rPr>
      </w:pPr>
      <w:r w:rsidRPr="005A7FDB">
        <w:rPr>
          <w:sz w:val="24"/>
          <w:szCs w:val="24"/>
        </w:rPr>
        <w:t xml:space="preserve">Product </w:t>
      </w:r>
      <w:proofErr w:type="gramStart"/>
      <w:r w:rsidRPr="005A7FDB">
        <w:rPr>
          <w:sz w:val="24"/>
          <w:szCs w:val="24"/>
        </w:rPr>
        <w:t>Documentation</w:t>
      </w:r>
      <w:r w:rsidR="00314C7A" w:rsidRPr="005A7FDB">
        <w:rPr>
          <w:sz w:val="24"/>
          <w:szCs w:val="24"/>
        </w:rPr>
        <w:t>:-</w:t>
      </w:r>
      <w:proofErr w:type="gramEnd"/>
      <w:r w:rsidRPr="005A7FDB">
        <w:rPr>
          <w:sz w:val="24"/>
          <w:szCs w:val="24"/>
        </w:rPr>
        <w:t xml:space="preserve"> </w:t>
      </w:r>
    </w:p>
    <w:p w14:paraId="03A3720D" w14:textId="77777777" w:rsidR="00314C7A" w:rsidRPr="00314C7A" w:rsidRDefault="00314C7A" w:rsidP="005425B8">
      <w:pPr>
        <w:ind w:left="720"/>
        <w:rPr>
          <w:b/>
          <w:bCs/>
          <w:sz w:val="24"/>
          <w:szCs w:val="24"/>
        </w:rPr>
      </w:pPr>
    </w:p>
    <w:p w14:paraId="3CA3F4D0" w14:textId="77777777" w:rsidR="00314C7A" w:rsidRPr="00837AA2" w:rsidRDefault="005425B8" w:rsidP="005425B8">
      <w:pPr>
        <w:ind w:left="720"/>
        <w:rPr>
          <w:i/>
          <w:iCs/>
          <w:sz w:val="24"/>
          <w:szCs w:val="24"/>
          <w:u w:val="single"/>
        </w:rPr>
      </w:pPr>
      <w:r w:rsidRPr="00837AA2">
        <w:rPr>
          <w:i/>
          <w:iCs/>
          <w:sz w:val="24"/>
          <w:szCs w:val="24"/>
          <w:u w:val="single"/>
        </w:rPr>
        <w:t>User Documentation</w:t>
      </w:r>
    </w:p>
    <w:p w14:paraId="08F6E56C" w14:textId="7975F0CE" w:rsidR="005425B8" w:rsidRPr="005425B8" w:rsidRDefault="005425B8" w:rsidP="005425B8">
      <w:pPr>
        <w:ind w:left="720"/>
        <w:rPr>
          <w:sz w:val="24"/>
          <w:szCs w:val="24"/>
        </w:rPr>
      </w:pPr>
      <w:r w:rsidRPr="005425B8">
        <w:rPr>
          <w:sz w:val="24"/>
          <w:szCs w:val="24"/>
        </w:rPr>
        <w:t xml:space="preserve"> </w:t>
      </w:r>
    </w:p>
    <w:p w14:paraId="2E4FECE3" w14:textId="6D356D12" w:rsidR="00314C7A" w:rsidRDefault="005425B8" w:rsidP="005425B8">
      <w:pPr>
        <w:ind w:left="720"/>
        <w:rPr>
          <w:sz w:val="24"/>
          <w:szCs w:val="24"/>
        </w:rPr>
      </w:pPr>
      <w:r w:rsidRPr="005425B8">
        <w:rPr>
          <w:sz w:val="24"/>
          <w:szCs w:val="24"/>
        </w:rPr>
        <w:t xml:space="preserve">User manual and CD will be made available for troubleshooting and help. </w:t>
      </w:r>
      <w:proofErr w:type="gramStart"/>
      <w:r w:rsidRPr="005425B8">
        <w:rPr>
          <w:sz w:val="24"/>
          <w:szCs w:val="24"/>
        </w:rPr>
        <w:t>Also</w:t>
      </w:r>
      <w:proofErr w:type="gramEnd"/>
      <w:r w:rsidRPr="005425B8">
        <w:rPr>
          <w:sz w:val="24"/>
          <w:szCs w:val="24"/>
        </w:rPr>
        <w:t xml:space="preserve"> this will represent as a full backup of the system. The user manual will contain detailed information about the usage of the product from a layman perspective to an advanced network/system administrator. The manual may also be made available online however this manual will be made for the product version but not for the prototype. </w:t>
      </w:r>
    </w:p>
    <w:p w14:paraId="35A64CA4" w14:textId="77777777" w:rsidR="005F03F3" w:rsidRPr="005425B8" w:rsidRDefault="005F03F3" w:rsidP="005425B8">
      <w:pPr>
        <w:ind w:left="720"/>
        <w:rPr>
          <w:sz w:val="24"/>
          <w:szCs w:val="24"/>
        </w:rPr>
      </w:pPr>
    </w:p>
    <w:p w14:paraId="6A4AFCB8" w14:textId="2858FDEA" w:rsidR="005425B8" w:rsidRPr="00837AA2" w:rsidRDefault="005425B8" w:rsidP="005425B8">
      <w:pPr>
        <w:ind w:left="720"/>
        <w:rPr>
          <w:i/>
          <w:iCs/>
          <w:sz w:val="24"/>
          <w:szCs w:val="24"/>
          <w:u w:val="single"/>
        </w:rPr>
      </w:pPr>
      <w:r w:rsidRPr="00837AA2">
        <w:rPr>
          <w:i/>
          <w:iCs/>
          <w:sz w:val="24"/>
          <w:szCs w:val="24"/>
          <w:u w:val="single"/>
        </w:rPr>
        <w:t xml:space="preserve">Technical Documentation </w:t>
      </w:r>
    </w:p>
    <w:p w14:paraId="7911B9D8" w14:textId="77777777" w:rsidR="00314C7A" w:rsidRPr="005425B8" w:rsidRDefault="00314C7A" w:rsidP="005425B8">
      <w:pPr>
        <w:ind w:left="720"/>
        <w:rPr>
          <w:sz w:val="24"/>
          <w:szCs w:val="24"/>
        </w:rPr>
      </w:pPr>
    </w:p>
    <w:p w14:paraId="4F56E867" w14:textId="60B08F44" w:rsidR="005425B8" w:rsidRDefault="005425B8" w:rsidP="005425B8">
      <w:pPr>
        <w:ind w:left="720"/>
        <w:rPr>
          <w:sz w:val="24"/>
          <w:szCs w:val="24"/>
        </w:rPr>
      </w:pPr>
      <w:r w:rsidRPr="005425B8">
        <w:rPr>
          <w:sz w:val="24"/>
          <w:szCs w:val="24"/>
        </w:rPr>
        <w:t xml:space="preserve">Technical manual will be made for the purpose of current and future developers involved in the product to understand and follow the solution at the level of coding and the programing languages used. The document will also include the development of technical requirements and the functional specifications components for the sake of verifying the technical accuracy of all procedural steps included in the document to help in annual reviews process for developers over the product. </w:t>
      </w:r>
      <w:proofErr w:type="gramStart"/>
      <w:r w:rsidRPr="005425B8">
        <w:rPr>
          <w:sz w:val="24"/>
          <w:szCs w:val="24"/>
        </w:rPr>
        <w:t>Also</w:t>
      </w:r>
      <w:proofErr w:type="gramEnd"/>
      <w:r w:rsidRPr="005425B8">
        <w:rPr>
          <w:sz w:val="24"/>
          <w:szCs w:val="24"/>
        </w:rPr>
        <w:t xml:space="preserve"> as the user documentation this technical manual will be for the product version and not for the prototype.  </w:t>
      </w:r>
    </w:p>
    <w:p w14:paraId="70751059" w14:textId="77777777" w:rsidR="00314C7A" w:rsidRPr="005425B8" w:rsidRDefault="00314C7A" w:rsidP="005425B8">
      <w:pPr>
        <w:ind w:left="720"/>
        <w:rPr>
          <w:sz w:val="24"/>
          <w:szCs w:val="24"/>
        </w:rPr>
      </w:pPr>
    </w:p>
    <w:p w14:paraId="541E8E7C" w14:textId="28051000" w:rsidR="005425B8" w:rsidRPr="005A7FDB" w:rsidRDefault="005425B8" w:rsidP="005A7FDB">
      <w:pPr>
        <w:pStyle w:val="Heading2"/>
        <w:rPr>
          <w:sz w:val="24"/>
          <w:szCs w:val="24"/>
        </w:rPr>
      </w:pPr>
      <w:r w:rsidRPr="005A7FDB">
        <w:rPr>
          <w:sz w:val="24"/>
          <w:szCs w:val="24"/>
        </w:rPr>
        <w:t xml:space="preserve">Product </w:t>
      </w:r>
      <w:proofErr w:type="gramStart"/>
      <w:r w:rsidRPr="005A7FDB">
        <w:rPr>
          <w:sz w:val="24"/>
          <w:szCs w:val="24"/>
        </w:rPr>
        <w:t>Constraints</w:t>
      </w:r>
      <w:r w:rsidR="005F03F3" w:rsidRPr="005A7FDB">
        <w:rPr>
          <w:sz w:val="24"/>
          <w:szCs w:val="24"/>
        </w:rPr>
        <w:t>:-</w:t>
      </w:r>
      <w:proofErr w:type="gramEnd"/>
      <w:r w:rsidRPr="005A7FDB">
        <w:rPr>
          <w:sz w:val="24"/>
          <w:szCs w:val="24"/>
        </w:rPr>
        <w:t xml:space="preserve"> </w:t>
      </w:r>
    </w:p>
    <w:p w14:paraId="682A3524" w14:textId="77777777" w:rsidR="00314C7A" w:rsidRPr="005425B8" w:rsidRDefault="00314C7A" w:rsidP="005425B8">
      <w:pPr>
        <w:ind w:left="720"/>
        <w:rPr>
          <w:sz w:val="24"/>
          <w:szCs w:val="24"/>
        </w:rPr>
      </w:pPr>
    </w:p>
    <w:p w14:paraId="334D076F" w14:textId="77777777" w:rsidR="005425B8" w:rsidRPr="005425B8" w:rsidRDefault="005425B8" w:rsidP="005425B8">
      <w:pPr>
        <w:ind w:left="720"/>
        <w:rPr>
          <w:sz w:val="24"/>
          <w:szCs w:val="24"/>
        </w:rPr>
      </w:pPr>
      <w:r w:rsidRPr="005425B8">
        <w:rPr>
          <w:sz w:val="24"/>
          <w:szCs w:val="24"/>
        </w:rPr>
        <w:t xml:space="preserve">As we are planning to launch a prototype for testing purposes then a beta version for more advanced validation process then launching the final version. The following constraints will apply to for both the prototype and the different live service solution versions. </w:t>
      </w:r>
    </w:p>
    <w:p w14:paraId="2D2305BE" w14:textId="77777777" w:rsidR="005425B8" w:rsidRPr="005425B8" w:rsidRDefault="005425B8" w:rsidP="005425B8">
      <w:pPr>
        <w:ind w:left="720"/>
        <w:rPr>
          <w:sz w:val="24"/>
          <w:szCs w:val="24"/>
        </w:rPr>
      </w:pPr>
      <w:r w:rsidRPr="005425B8">
        <w:rPr>
          <w:sz w:val="24"/>
          <w:szCs w:val="24"/>
        </w:rPr>
        <w:t xml:space="preserve"> </w:t>
      </w:r>
    </w:p>
    <w:p w14:paraId="1DBB52EE" w14:textId="3B801168" w:rsidR="005425B8" w:rsidRDefault="005425B8" w:rsidP="005425B8">
      <w:pPr>
        <w:ind w:left="720"/>
        <w:rPr>
          <w:sz w:val="24"/>
          <w:szCs w:val="24"/>
        </w:rPr>
      </w:pPr>
      <w:r w:rsidRPr="00314C7A">
        <w:rPr>
          <w:b/>
          <w:bCs/>
          <w:sz w:val="24"/>
          <w:szCs w:val="24"/>
        </w:rPr>
        <w:t>Processing Power:</w:t>
      </w:r>
      <w:r w:rsidRPr="005425B8">
        <w:rPr>
          <w:sz w:val="24"/>
          <w:szCs w:val="24"/>
        </w:rPr>
        <w:t xml:space="preserve"> SATA requires high speed machine for data capturing from various sources, classifying the sentiment polarity of large data and extracting topics</w:t>
      </w:r>
      <w:r w:rsidR="00314C7A">
        <w:rPr>
          <w:sz w:val="24"/>
          <w:szCs w:val="24"/>
        </w:rPr>
        <w:t>.</w:t>
      </w:r>
    </w:p>
    <w:p w14:paraId="3B2885D8" w14:textId="77777777" w:rsidR="00314C7A" w:rsidRPr="005425B8" w:rsidRDefault="00314C7A" w:rsidP="005425B8">
      <w:pPr>
        <w:ind w:left="720"/>
        <w:rPr>
          <w:sz w:val="24"/>
          <w:szCs w:val="24"/>
        </w:rPr>
      </w:pPr>
    </w:p>
    <w:p w14:paraId="7E1F11F9" w14:textId="10A6AC53" w:rsidR="005425B8" w:rsidRDefault="005425B8" w:rsidP="005425B8">
      <w:pPr>
        <w:ind w:left="720"/>
        <w:rPr>
          <w:sz w:val="24"/>
          <w:szCs w:val="24"/>
        </w:rPr>
      </w:pPr>
      <w:r w:rsidRPr="00314C7A">
        <w:rPr>
          <w:b/>
          <w:bCs/>
          <w:sz w:val="24"/>
          <w:szCs w:val="24"/>
        </w:rPr>
        <w:t>Deployment Point:</w:t>
      </w:r>
      <w:r w:rsidRPr="005425B8">
        <w:rPr>
          <w:sz w:val="24"/>
          <w:szCs w:val="24"/>
        </w:rPr>
        <w:t xml:space="preserve"> SATA is built to be deployed as internet services. High bandwidth of the portal is required to fulfill the large number of concurrent users. </w:t>
      </w:r>
    </w:p>
    <w:p w14:paraId="652DAB77" w14:textId="77777777" w:rsidR="00314C7A" w:rsidRPr="005425B8" w:rsidRDefault="00314C7A" w:rsidP="005425B8">
      <w:pPr>
        <w:ind w:left="720"/>
        <w:rPr>
          <w:sz w:val="24"/>
          <w:szCs w:val="24"/>
        </w:rPr>
      </w:pPr>
    </w:p>
    <w:p w14:paraId="3F7657FD" w14:textId="47D70838" w:rsidR="005425B8" w:rsidRDefault="005425B8" w:rsidP="005425B8">
      <w:pPr>
        <w:ind w:left="720"/>
        <w:rPr>
          <w:sz w:val="24"/>
          <w:szCs w:val="24"/>
        </w:rPr>
      </w:pPr>
      <w:r w:rsidRPr="00314C7A">
        <w:rPr>
          <w:b/>
          <w:bCs/>
          <w:sz w:val="24"/>
          <w:szCs w:val="24"/>
        </w:rPr>
        <w:t>Operating Platform:</w:t>
      </w:r>
      <w:r w:rsidRPr="005425B8">
        <w:rPr>
          <w:sz w:val="24"/>
          <w:szCs w:val="24"/>
        </w:rPr>
        <w:t xml:space="preserve"> SATA may work for several distributions of Linux and Windows PCs, also smart phones and smart tablets.  </w:t>
      </w:r>
    </w:p>
    <w:p w14:paraId="1F63219D" w14:textId="390D52A3" w:rsidR="005F03F3" w:rsidRDefault="005F03F3" w:rsidP="005425B8">
      <w:pPr>
        <w:ind w:left="720"/>
        <w:rPr>
          <w:sz w:val="24"/>
          <w:szCs w:val="24"/>
        </w:rPr>
      </w:pPr>
    </w:p>
    <w:p w14:paraId="4F27FF72" w14:textId="4C7F9626" w:rsidR="005F03F3" w:rsidRDefault="005F03F3" w:rsidP="005425B8">
      <w:pPr>
        <w:ind w:left="720"/>
        <w:rPr>
          <w:sz w:val="24"/>
          <w:szCs w:val="24"/>
        </w:rPr>
      </w:pPr>
    </w:p>
    <w:p w14:paraId="55B0128F" w14:textId="5EC4E139" w:rsidR="005F03F3" w:rsidRDefault="005F03F3" w:rsidP="005425B8">
      <w:pPr>
        <w:ind w:left="720"/>
        <w:rPr>
          <w:sz w:val="24"/>
          <w:szCs w:val="24"/>
        </w:rPr>
      </w:pPr>
    </w:p>
    <w:p w14:paraId="4201296A" w14:textId="419E9BF4" w:rsidR="005F03F3" w:rsidRDefault="005F03F3" w:rsidP="005425B8">
      <w:pPr>
        <w:ind w:left="720"/>
        <w:rPr>
          <w:sz w:val="24"/>
          <w:szCs w:val="24"/>
        </w:rPr>
      </w:pPr>
    </w:p>
    <w:p w14:paraId="7CD1AE50" w14:textId="131928A1" w:rsidR="005F03F3" w:rsidRDefault="005F03F3" w:rsidP="005425B8">
      <w:pPr>
        <w:ind w:left="720"/>
        <w:rPr>
          <w:sz w:val="24"/>
          <w:szCs w:val="24"/>
        </w:rPr>
      </w:pPr>
    </w:p>
    <w:p w14:paraId="47385BD0" w14:textId="582724A9" w:rsidR="005F03F3" w:rsidRDefault="005F03F3" w:rsidP="005425B8">
      <w:pPr>
        <w:ind w:left="720"/>
        <w:rPr>
          <w:sz w:val="24"/>
          <w:szCs w:val="24"/>
        </w:rPr>
      </w:pPr>
    </w:p>
    <w:p w14:paraId="70B64906" w14:textId="1C1C5F05" w:rsidR="005F03F3" w:rsidRDefault="005F03F3" w:rsidP="005425B8">
      <w:pPr>
        <w:ind w:left="720"/>
        <w:rPr>
          <w:sz w:val="24"/>
          <w:szCs w:val="24"/>
        </w:rPr>
      </w:pPr>
    </w:p>
    <w:p w14:paraId="077615C4" w14:textId="0FEB8252" w:rsidR="005F03F3" w:rsidRDefault="005F03F3" w:rsidP="005425B8">
      <w:pPr>
        <w:ind w:left="720"/>
        <w:rPr>
          <w:sz w:val="24"/>
          <w:szCs w:val="24"/>
        </w:rPr>
      </w:pPr>
    </w:p>
    <w:p w14:paraId="58F32B0D" w14:textId="03C77276" w:rsidR="005F03F3" w:rsidRDefault="005F03F3" w:rsidP="005425B8">
      <w:pPr>
        <w:ind w:left="720"/>
        <w:rPr>
          <w:sz w:val="24"/>
          <w:szCs w:val="24"/>
        </w:rPr>
      </w:pPr>
    </w:p>
    <w:p w14:paraId="157EB917" w14:textId="398F5EE1" w:rsidR="005F03F3" w:rsidRDefault="005F03F3" w:rsidP="005425B8">
      <w:pPr>
        <w:ind w:left="720"/>
        <w:rPr>
          <w:sz w:val="24"/>
          <w:szCs w:val="24"/>
        </w:rPr>
      </w:pPr>
    </w:p>
    <w:p w14:paraId="4C37A811" w14:textId="0E377536" w:rsidR="005F03F3" w:rsidRDefault="005F03F3" w:rsidP="005425B8">
      <w:pPr>
        <w:ind w:left="720"/>
        <w:rPr>
          <w:sz w:val="24"/>
          <w:szCs w:val="24"/>
        </w:rPr>
      </w:pPr>
    </w:p>
    <w:p w14:paraId="009854B7" w14:textId="6EF69784" w:rsidR="005F03F3" w:rsidRDefault="005F03F3" w:rsidP="005425B8">
      <w:pPr>
        <w:ind w:left="720"/>
        <w:rPr>
          <w:sz w:val="24"/>
          <w:szCs w:val="24"/>
        </w:rPr>
      </w:pPr>
    </w:p>
    <w:p w14:paraId="051F9526" w14:textId="27A98AEE" w:rsidR="005F03F3" w:rsidRDefault="005F03F3" w:rsidP="005425B8">
      <w:pPr>
        <w:ind w:left="720"/>
        <w:rPr>
          <w:sz w:val="24"/>
          <w:szCs w:val="24"/>
        </w:rPr>
      </w:pPr>
    </w:p>
    <w:p w14:paraId="2E4381D0" w14:textId="6ED7C8A0" w:rsidR="005F03F3" w:rsidRDefault="005F03F3" w:rsidP="005425B8">
      <w:pPr>
        <w:ind w:left="720"/>
        <w:rPr>
          <w:sz w:val="24"/>
          <w:szCs w:val="24"/>
        </w:rPr>
      </w:pPr>
    </w:p>
    <w:p w14:paraId="67388793" w14:textId="7EB61081" w:rsidR="005F03F3" w:rsidRDefault="005F03F3" w:rsidP="005425B8">
      <w:pPr>
        <w:ind w:left="720"/>
        <w:rPr>
          <w:sz w:val="24"/>
          <w:szCs w:val="24"/>
        </w:rPr>
      </w:pPr>
    </w:p>
    <w:p w14:paraId="29A4199A" w14:textId="77777777" w:rsidR="005F03F3" w:rsidRDefault="005F03F3" w:rsidP="005425B8">
      <w:pPr>
        <w:ind w:left="720"/>
        <w:rPr>
          <w:sz w:val="24"/>
          <w:szCs w:val="24"/>
        </w:rPr>
      </w:pPr>
    </w:p>
    <w:p w14:paraId="6CC306D6" w14:textId="10EA383B" w:rsidR="005F03F3" w:rsidRDefault="005F03F3" w:rsidP="005425B8">
      <w:pPr>
        <w:ind w:left="720"/>
        <w:rPr>
          <w:sz w:val="24"/>
          <w:szCs w:val="24"/>
        </w:rPr>
      </w:pPr>
    </w:p>
    <w:p w14:paraId="047BE5E9" w14:textId="202FD125" w:rsidR="005F03F3" w:rsidRDefault="005F03F3" w:rsidP="005425B8">
      <w:pPr>
        <w:ind w:left="720"/>
        <w:rPr>
          <w:sz w:val="24"/>
          <w:szCs w:val="24"/>
        </w:rPr>
      </w:pPr>
    </w:p>
    <w:p w14:paraId="65774671" w14:textId="2BD63A43" w:rsidR="005F03F3" w:rsidRDefault="005F03F3" w:rsidP="005425B8">
      <w:pPr>
        <w:ind w:left="720"/>
        <w:rPr>
          <w:sz w:val="24"/>
          <w:szCs w:val="24"/>
        </w:rPr>
      </w:pPr>
    </w:p>
    <w:p w14:paraId="5485F4AE" w14:textId="320896F8" w:rsidR="005F03F3" w:rsidRDefault="005F03F3" w:rsidP="005425B8">
      <w:pPr>
        <w:ind w:left="720"/>
        <w:rPr>
          <w:sz w:val="24"/>
          <w:szCs w:val="24"/>
        </w:rPr>
      </w:pPr>
    </w:p>
    <w:p w14:paraId="0E94872E" w14:textId="7312B671" w:rsidR="005F03F3" w:rsidRDefault="005F03F3" w:rsidP="005425B8">
      <w:pPr>
        <w:ind w:left="720"/>
        <w:rPr>
          <w:sz w:val="24"/>
          <w:szCs w:val="24"/>
        </w:rPr>
      </w:pPr>
    </w:p>
    <w:p w14:paraId="2FEDF8E0" w14:textId="57716B89" w:rsidR="005F03F3" w:rsidRDefault="005F03F3" w:rsidP="005425B8">
      <w:pPr>
        <w:ind w:left="720"/>
        <w:rPr>
          <w:sz w:val="24"/>
          <w:szCs w:val="24"/>
        </w:rPr>
      </w:pPr>
    </w:p>
    <w:p w14:paraId="35374F85" w14:textId="25F2789C" w:rsidR="005F03F3" w:rsidRDefault="005F03F3" w:rsidP="005425B8">
      <w:pPr>
        <w:ind w:left="720"/>
        <w:rPr>
          <w:sz w:val="24"/>
          <w:szCs w:val="24"/>
        </w:rPr>
      </w:pPr>
    </w:p>
    <w:p w14:paraId="6209C399" w14:textId="2BA1B700" w:rsidR="005F03F3" w:rsidRDefault="005F03F3" w:rsidP="005425B8">
      <w:pPr>
        <w:ind w:left="720"/>
        <w:rPr>
          <w:sz w:val="24"/>
          <w:szCs w:val="24"/>
        </w:rPr>
      </w:pPr>
    </w:p>
    <w:p w14:paraId="75F63C7C" w14:textId="027B57D0" w:rsidR="005F03F3" w:rsidRDefault="005F03F3" w:rsidP="005425B8">
      <w:pPr>
        <w:ind w:left="720"/>
        <w:rPr>
          <w:sz w:val="24"/>
          <w:szCs w:val="24"/>
        </w:rPr>
      </w:pPr>
    </w:p>
    <w:p w14:paraId="50E4764B" w14:textId="679AE9C5" w:rsidR="005F03F3" w:rsidRDefault="005F03F3" w:rsidP="005425B8">
      <w:pPr>
        <w:ind w:left="720"/>
        <w:rPr>
          <w:sz w:val="24"/>
          <w:szCs w:val="24"/>
        </w:rPr>
      </w:pPr>
    </w:p>
    <w:p w14:paraId="3D072932" w14:textId="56C43BF4" w:rsidR="005F03F3" w:rsidRDefault="005F03F3" w:rsidP="005425B8">
      <w:pPr>
        <w:ind w:left="720"/>
        <w:rPr>
          <w:sz w:val="24"/>
          <w:szCs w:val="24"/>
        </w:rPr>
      </w:pPr>
    </w:p>
    <w:p w14:paraId="413CE2D9" w14:textId="77777777" w:rsidR="005F03F3" w:rsidRDefault="005F03F3" w:rsidP="005425B8">
      <w:pPr>
        <w:ind w:left="720"/>
        <w:rPr>
          <w:sz w:val="24"/>
          <w:szCs w:val="24"/>
        </w:rPr>
      </w:pPr>
    </w:p>
    <w:p w14:paraId="4BB2AAB1" w14:textId="204B21B1" w:rsidR="005F03F3" w:rsidRDefault="005F03F3" w:rsidP="005425B8">
      <w:pPr>
        <w:ind w:left="720"/>
        <w:rPr>
          <w:sz w:val="24"/>
          <w:szCs w:val="24"/>
        </w:rPr>
      </w:pPr>
    </w:p>
    <w:p w14:paraId="7D585186" w14:textId="0916C9FE" w:rsidR="005F03F3" w:rsidRDefault="005F03F3" w:rsidP="005425B8">
      <w:pPr>
        <w:ind w:left="720"/>
        <w:rPr>
          <w:sz w:val="24"/>
          <w:szCs w:val="24"/>
        </w:rPr>
      </w:pPr>
    </w:p>
    <w:p w14:paraId="4A4FCE4B" w14:textId="77777777" w:rsidR="001D32E3" w:rsidRPr="00454430" w:rsidRDefault="001D32E3" w:rsidP="005425B8">
      <w:pPr>
        <w:ind w:left="720"/>
        <w:rPr>
          <w:sz w:val="24"/>
          <w:szCs w:val="24"/>
        </w:rPr>
      </w:pPr>
    </w:p>
    <w:p w14:paraId="5CE38B26" w14:textId="77777777" w:rsidR="00587468" w:rsidRDefault="00D75CD6" w:rsidP="00587468">
      <w:pPr>
        <w:pStyle w:val="Heading1"/>
        <w:jc w:val="both"/>
        <w:rPr>
          <w:sz w:val="28"/>
          <w:szCs w:val="28"/>
        </w:rPr>
      </w:pPr>
      <w:r w:rsidRPr="005F03F3">
        <w:rPr>
          <w:sz w:val="28"/>
          <w:szCs w:val="28"/>
        </w:rPr>
        <w:t>Specific Requirements</w:t>
      </w:r>
    </w:p>
    <w:p w14:paraId="730E83D8" w14:textId="77777777" w:rsidR="00587468" w:rsidRDefault="00587468" w:rsidP="00587468">
      <w:pPr>
        <w:ind w:left="720"/>
        <w:rPr>
          <w:sz w:val="24"/>
          <w:szCs w:val="24"/>
        </w:rPr>
      </w:pPr>
    </w:p>
    <w:p w14:paraId="0D6836C7" w14:textId="6E028E00" w:rsidR="00587468" w:rsidRPr="00587468" w:rsidRDefault="00587468" w:rsidP="00587468">
      <w:pPr>
        <w:ind w:left="720"/>
        <w:rPr>
          <w:sz w:val="24"/>
          <w:szCs w:val="24"/>
        </w:rPr>
      </w:pPr>
      <w:r w:rsidRPr="00587468">
        <w:rPr>
          <w:sz w:val="24"/>
          <w:szCs w:val="24"/>
        </w:rPr>
        <w:t xml:space="preserve">This section illustrates the functional features using the following template: </w:t>
      </w:r>
    </w:p>
    <w:p w14:paraId="720A2950" w14:textId="77777777" w:rsidR="00587468" w:rsidRPr="00587468" w:rsidRDefault="00587468" w:rsidP="00587468">
      <w:pPr>
        <w:spacing w:line="259" w:lineRule="auto"/>
        <w:ind w:left="726"/>
        <w:rPr>
          <w:sz w:val="24"/>
          <w:szCs w:val="24"/>
        </w:rPr>
      </w:pPr>
      <w:r w:rsidRPr="00587468">
        <w:rPr>
          <w:sz w:val="24"/>
          <w:szCs w:val="24"/>
        </w:rPr>
        <w:t xml:space="preserve"> </w:t>
      </w:r>
    </w:p>
    <w:p w14:paraId="0ADFC4AC" w14:textId="77777777" w:rsidR="00587468" w:rsidRPr="00587468" w:rsidRDefault="00587468" w:rsidP="00587468">
      <w:pPr>
        <w:ind w:left="720"/>
        <w:rPr>
          <w:sz w:val="24"/>
          <w:szCs w:val="24"/>
        </w:rPr>
      </w:pPr>
      <w:r w:rsidRPr="00587468">
        <w:rPr>
          <w:b/>
          <w:sz w:val="24"/>
          <w:szCs w:val="24"/>
        </w:rPr>
        <w:t>System Feature:</w:t>
      </w:r>
      <w:r w:rsidRPr="00587468">
        <w:rPr>
          <w:sz w:val="24"/>
          <w:szCs w:val="24"/>
        </w:rPr>
        <w:t xml:space="preserve"> Name of the feature. </w:t>
      </w:r>
    </w:p>
    <w:p w14:paraId="4588AF75" w14:textId="77777777" w:rsidR="00587468" w:rsidRPr="00587468" w:rsidRDefault="00587468" w:rsidP="00587468">
      <w:pPr>
        <w:ind w:left="720"/>
        <w:rPr>
          <w:sz w:val="24"/>
          <w:szCs w:val="24"/>
        </w:rPr>
      </w:pPr>
      <w:r w:rsidRPr="00587468">
        <w:rPr>
          <w:b/>
          <w:sz w:val="24"/>
          <w:szCs w:val="24"/>
        </w:rPr>
        <w:t>Priority:</w:t>
      </w:r>
      <w:r w:rsidRPr="00587468">
        <w:rPr>
          <w:sz w:val="24"/>
          <w:szCs w:val="24"/>
        </w:rPr>
        <w:t xml:space="preserve"> Indicate the priority of the feature to the user whether it is of High, Medium, or Low. </w:t>
      </w:r>
      <w:r w:rsidRPr="00587468">
        <w:rPr>
          <w:b/>
          <w:sz w:val="24"/>
          <w:szCs w:val="24"/>
        </w:rPr>
        <w:t>Description:</w:t>
      </w:r>
      <w:r w:rsidRPr="00587468">
        <w:rPr>
          <w:sz w:val="24"/>
          <w:szCs w:val="24"/>
        </w:rPr>
        <w:t xml:space="preserve"> Provide a short description of the feature</w:t>
      </w:r>
      <w:r w:rsidRPr="00587468">
        <w:rPr>
          <w:b/>
          <w:sz w:val="24"/>
          <w:szCs w:val="24"/>
        </w:rPr>
        <w:t xml:space="preserve"> </w:t>
      </w:r>
    </w:p>
    <w:p w14:paraId="27C00574" w14:textId="77777777" w:rsidR="00587468" w:rsidRPr="00587468" w:rsidRDefault="00587468" w:rsidP="00587468">
      <w:pPr>
        <w:ind w:left="720"/>
        <w:rPr>
          <w:sz w:val="24"/>
          <w:szCs w:val="24"/>
        </w:rPr>
      </w:pPr>
      <w:r w:rsidRPr="00587468">
        <w:rPr>
          <w:b/>
          <w:sz w:val="24"/>
          <w:szCs w:val="24"/>
        </w:rPr>
        <w:t>Action/ Response Sequences:</w:t>
      </w:r>
      <w:r w:rsidRPr="00587468">
        <w:rPr>
          <w:sz w:val="24"/>
          <w:szCs w:val="24"/>
        </w:rPr>
        <w:t xml:space="preserve"> List the sequences of actions required to be done in order to use this feature.</w:t>
      </w:r>
      <w:r w:rsidRPr="00587468">
        <w:rPr>
          <w:b/>
          <w:sz w:val="24"/>
          <w:szCs w:val="24"/>
        </w:rPr>
        <w:t xml:space="preserve"> </w:t>
      </w:r>
    </w:p>
    <w:p w14:paraId="0C9E06D7" w14:textId="0EE4DA67" w:rsidR="00587468" w:rsidRDefault="00587468" w:rsidP="00587468">
      <w:pPr>
        <w:ind w:left="720"/>
        <w:rPr>
          <w:b/>
          <w:sz w:val="24"/>
          <w:szCs w:val="24"/>
        </w:rPr>
      </w:pPr>
      <w:r w:rsidRPr="00587468">
        <w:rPr>
          <w:b/>
          <w:sz w:val="24"/>
          <w:szCs w:val="24"/>
        </w:rPr>
        <w:t xml:space="preserve">Result: </w:t>
      </w:r>
      <w:r w:rsidRPr="00587468">
        <w:rPr>
          <w:sz w:val="24"/>
          <w:szCs w:val="24"/>
        </w:rPr>
        <w:t>List</w:t>
      </w:r>
      <w:r w:rsidRPr="00587468">
        <w:rPr>
          <w:b/>
          <w:sz w:val="24"/>
          <w:szCs w:val="24"/>
        </w:rPr>
        <w:t xml:space="preserve"> </w:t>
      </w:r>
      <w:r w:rsidRPr="00587468">
        <w:rPr>
          <w:sz w:val="24"/>
          <w:szCs w:val="24"/>
        </w:rPr>
        <w:t>the</w:t>
      </w:r>
      <w:r w:rsidRPr="00587468">
        <w:rPr>
          <w:b/>
          <w:sz w:val="24"/>
          <w:szCs w:val="24"/>
        </w:rPr>
        <w:t xml:space="preserve"> </w:t>
      </w:r>
      <w:r w:rsidRPr="00587468">
        <w:rPr>
          <w:sz w:val="24"/>
          <w:szCs w:val="24"/>
        </w:rPr>
        <w:t>system responses of this feature.</w:t>
      </w:r>
      <w:r w:rsidRPr="00587468">
        <w:rPr>
          <w:b/>
          <w:sz w:val="24"/>
          <w:szCs w:val="24"/>
        </w:rPr>
        <w:t xml:space="preserve"> </w:t>
      </w:r>
    </w:p>
    <w:p w14:paraId="7C9B484D" w14:textId="6C31BC96" w:rsidR="00587468" w:rsidRDefault="00587468" w:rsidP="00587468">
      <w:pPr>
        <w:ind w:left="720"/>
        <w:rPr>
          <w:sz w:val="24"/>
          <w:szCs w:val="24"/>
        </w:rPr>
      </w:pPr>
    </w:p>
    <w:p w14:paraId="4B1CC831" w14:textId="7857F17B" w:rsidR="00587468" w:rsidRPr="00BE14E7" w:rsidRDefault="00587468" w:rsidP="00BE14E7">
      <w:pPr>
        <w:pStyle w:val="Heading2"/>
        <w:rPr>
          <w:sz w:val="24"/>
          <w:szCs w:val="24"/>
        </w:rPr>
      </w:pPr>
      <w:r w:rsidRPr="00BE14E7">
        <w:rPr>
          <w:sz w:val="24"/>
          <w:szCs w:val="24"/>
        </w:rPr>
        <w:t xml:space="preserve">Functional </w:t>
      </w:r>
      <w:proofErr w:type="gramStart"/>
      <w:r w:rsidRPr="00BE14E7">
        <w:rPr>
          <w:sz w:val="24"/>
          <w:szCs w:val="24"/>
        </w:rPr>
        <w:t>Requirements:-</w:t>
      </w:r>
      <w:proofErr w:type="gramEnd"/>
    </w:p>
    <w:p w14:paraId="0146F99C" w14:textId="1AE28494" w:rsidR="00587468" w:rsidRDefault="00587468" w:rsidP="00587468">
      <w:pPr>
        <w:ind w:left="720"/>
        <w:rPr>
          <w:b/>
          <w:bCs/>
          <w:sz w:val="24"/>
          <w:szCs w:val="24"/>
        </w:rPr>
      </w:pPr>
    </w:p>
    <w:p w14:paraId="7B8619E1" w14:textId="4A35295D" w:rsidR="00587468" w:rsidRDefault="00587468" w:rsidP="00587468">
      <w:pPr>
        <w:spacing w:after="24" w:line="239" w:lineRule="auto"/>
        <w:ind w:left="720"/>
        <w:rPr>
          <w:rFonts w:ascii="Verdana" w:eastAsia="Verdana" w:hAnsi="Verdana" w:cs="Verdana"/>
          <w:sz w:val="24"/>
          <w:szCs w:val="24"/>
        </w:rPr>
      </w:pPr>
      <w:r w:rsidRPr="00587468">
        <w:rPr>
          <w:rFonts w:eastAsia="Verdana"/>
          <w:sz w:val="24"/>
          <w:szCs w:val="24"/>
        </w:rPr>
        <w:t>List</w:t>
      </w:r>
      <w:r w:rsidRPr="00587468">
        <w:rPr>
          <w:rFonts w:ascii="Verdana" w:eastAsia="Verdana" w:hAnsi="Verdana" w:cs="Verdana"/>
          <w:sz w:val="24"/>
          <w:szCs w:val="24"/>
        </w:rPr>
        <w:t xml:space="preserve"> the software modules required to carry out the function provided by the feature. </w:t>
      </w:r>
    </w:p>
    <w:p w14:paraId="7480BA89" w14:textId="24139A13" w:rsidR="00426935" w:rsidRDefault="00426935" w:rsidP="00587468">
      <w:pPr>
        <w:spacing w:after="24" w:line="239" w:lineRule="auto"/>
        <w:ind w:left="720"/>
        <w:rPr>
          <w:rFonts w:ascii="Verdana" w:eastAsia="Verdana" w:hAnsi="Verdana" w:cs="Verdana"/>
          <w:sz w:val="24"/>
          <w:szCs w:val="24"/>
        </w:rPr>
      </w:pPr>
    </w:p>
    <w:p w14:paraId="1F0AA126" w14:textId="77777777" w:rsidR="00426935" w:rsidRDefault="00426935" w:rsidP="00587468">
      <w:pPr>
        <w:spacing w:after="24" w:line="239" w:lineRule="auto"/>
        <w:ind w:left="720"/>
        <w:rPr>
          <w:rFonts w:ascii="Verdana" w:eastAsia="Verdana" w:hAnsi="Verdana" w:cs="Verdana"/>
          <w:sz w:val="24"/>
          <w:szCs w:val="24"/>
        </w:rPr>
      </w:pPr>
    </w:p>
    <w:p w14:paraId="0FD04D8A" w14:textId="4B9C3F9F" w:rsidR="00587468" w:rsidRPr="00587468" w:rsidRDefault="00587468" w:rsidP="00587468">
      <w:pPr>
        <w:spacing w:after="24" w:line="239" w:lineRule="auto"/>
        <w:ind w:left="720"/>
        <w:rPr>
          <w:sz w:val="24"/>
          <w:szCs w:val="24"/>
        </w:rPr>
      </w:pPr>
    </w:p>
    <w:tbl>
      <w:tblPr>
        <w:tblW w:w="8837" w:type="dxa"/>
        <w:tblInd w:w="453" w:type="dxa"/>
        <w:tblCellMar>
          <w:top w:w="99" w:type="dxa"/>
          <w:left w:w="103" w:type="dxa"/>
          <w:right w:w="113" w:type="dxa"/>
        </w:tblCellMar>
        <w:tblLook w:val="04A0" w:firstRow="1" w:lastRow="0" w:firstColumn="1" w:lastColumn="0" w:noHBand="0" w:noVBand="1"/>
      </w:tblPr>
      <w:tblGrid>
        <w:gridCol w:w="2189"/>
        <w:gridCol w:w="6648"/>
      </w:tblGrid>
      <w:tr w:rsidR="00587468" w:rsidRPr="00587468" w14:paraId="19A6F11A"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453B671F" w14:textId="77777777" w:rsidR="00587468" w:rsidRPr="00587468" w:rsidRDefault="00587468" w:rsidP="00587468">
            <w:pPr>
              <w:spacing w:after="24" w:line="239" w:lineRule="auto"/>
              <w:ind w:left="720"/>
              <w:rPr>
                <w:sz w:val="24"/>
                <w:szCs w:val="24"/>
              </w:rPr>
            </w:pPr>
            <w:r w:rsidRPr="00587468">
              <w:rPr>
                <w:sz w:val="24"/>
                <w:szCs w:val="24"/>
              </w:rPr>
              <w:t xml:space="preserve">System Feature </w:t>
            </w:r>
          </w:p>
        </w:tc>
        <w:tc>
          <w:tcPr>
            <w:tcW w:w="7128" w:type="dxa"/>
            <w:tcBorders>
              <w:top w:val="single" w:sz="6" w:space="0" w:color="000000"/>
              <w:left w:val="single" w:sz="6" w:space="0" w:color="000000"/>
              <w:bottom w:val="single" w:sz="6" w:space="0" w:color="000000"/>
              <w:right w:val="single" w:sz="6" w:space="0" w:color="000000"/>
            </w:tcBorders>
          </w:tcPr>
          <w:p w14:paraId="12EFEEC0" w14:textId="77777777" w:rsidR="00587468" w:rsidRPr="00587468" w:rsidRDefault="00587468" w:rsidP="00587468">
            <w:pPr>
              <w:spacing w:after="24" w:line="239" w:lineRule="auto"/>
              <w:ind w:left="720"/>
              <w:rPr>
                <w:sz w:val="24"/>
                <w:szCs w:val="24"/>
              </w:rPr>
            </w:pPr>
            <w:r w:rsidRPr="00587468">
              <w:rPr>
                <w:sz w:val="24"/>
                <w:szCs w:val="24"/>
              </w:rPr>
              <w:t xml:space="preserve">Sentiment Classification </w:t>
            </w:r>
          </w:p>
        </w:tc>
      </w:tr>
      <w:tr w:rsidR="00587468" w:rsidRPr="00587468" w14:paraId="78970CCD"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347C3283" w14:textId="77777777" w:rsidR="00587468" w:rsidRPr="00587468" w:rsidRDefault="00587468" w:rsidP="00587468">
            <w:pPr>
              <w:spacing w:after="24" w:line="239" w:lineRule="auto"/>
              <w:ind w:left="720"/>
              <w:rPr>
                <w:sz w:val="24"/>
                <w:szCs w:val="24"/>
              </w:rPr>
            </w:pPr>
            <w:r w:rsidRPr="00587468">
              <w:rPr>
                <w:sz w:val="24"/>
                <w:szCs w:val="24"/>
              </w:rPr>
              <w:t xml:space="preserve">Priority </w:t>
            </w:r>
          </w:p>
        </w:tc>
        <w:tc>
          <w:tcPr>
            <w:tcW w:w="7128" w:type="dxa"/>
            <w:tcBorders>
              <w:top w:val="single" w:sz="6" w:space="0" w:color="000000"/>
              <w:left w:val="single" w:sz="6" w:space="0" w:color="000000"/>
              <w:bottom w:val="single" w:sz="6" w:space="0" w:color="000000"/>
              <w:right w:val="single" w:sz="6" w:space="0" w:color="000000"/>
            </w:tcBorders>
          </w:tcPr>
          <w:p w14:paraId="1BAA8AAF" w14:textId="77777777" w:rsidR="00587468" w:rsidRPr="00587468" w:rsidRDefault="00587468" w:rsidP="00587468">
            <w:pPr>
              <w:spacing w:after="24" w:line="239" w:lineRule="auto"/>
              <w:ind w:left="720"/>
              <w:rPr>
                <w:sz w:val="24"/>
                <w:szCs w:val="24"/>
              </w:rPr>
            </w:pPr>
            <w:r w:rsidRPr="00587468">
              <w:rPr>
                <w:sz w:val="24"/>
                <w:szCs w:val="24"/>
              </w:rPr>
              <w:t xml:space="preserve">high </w:t>
            </w:r>
          </w:p>
        </w:tc>
      </w:tr>
      <w:tr w:rsidR="00587468" w:rsidRPr="00587468" w14:paraId="55A848C5"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55D2FB46" w14:textId="77777777" w:rsidR="00587468" w:rsidRPr="00587468" w:rsidRDefault="00587468" w:rsidP="00587468">
            <w:pPr>
              <w:spacing w:after="24" w:line="239" w:lineRule="auto"/>
              <w:ind w:left="720"/>
              <w:rPr>
                <w:sz w:val="24"/>
                <w:szCs w:val="24"/>
              </w:rPr>
            </w:pPr>
            <w:r w:rsidRPr="00587468">
              <w:rPr>
                <w:sz w:val="24"/>
                <w:szCs w:val="24"/>
              </w:rPr>
              <w:t xml:space="preserve">Description </w:t>
            </w:r>
          </w:p>
        </w:tc>
        <w:tc>
          <w:tcPr>
            <w:tcW w:w="7128" w:type="dxa"/>
            <w:tcBorders>
              <w:top w:val="single" w:sz="6" w:space="0" w:color="000000"/>
              <w:left w:val="single" w:sz="6" w:space="0" w:color="000000"/>
              <w:bottom w:val="single" w:sz="6" w:space="0" w:color="000000"/>
              <w:right w:val="single" w:sz="6" w:space="0" w:color="000000"/>
            </w:tcBorders>
          </w:tcPr>
          <w:p w14:paraId="19FE8E5D" w14:textId="77777777" w:rsidR="00587468" w:rsidRPr="00587468" w:rsidRDefault="00587468" w:rsidP="00587468">
            <w:pPr>
              <w:spacing w:after="24" w:line="239" w:lineRule="auto"/>
              <w:ind w:left="720"/>
              <w:rPr>
                <w:sz w:val="24"/>
                <w:szCs w:val="24"/>
              </w:rPr>
            </w:pPr>
            <w:r w:rsidRPr="00587468">
              <w:rPr>
                <w:sz w:val="24"/>
                <w:szCs w:val="24"/>
              </w:rPr>
              <w:t xml:space="preserve">Identifying the sentiment polarity (positive, negative or neutral) of tweets on certain topics from twitter. </w:t>
            </w:r>
          </w:p>
        </w:tc>
      </w:tr>
      <w:tr w:rsidR="00587468" w:rsidRPr="00587468" w14:paraId="70208BE1"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33FC963E" w14:textId="77777777" w:rsidR="00587468" w:rsidRPr="00587468" w:rsidRDefault="00587468" w:rsidP="00587468">
            <w:pPr>
              <w:spacing w:after="24" w:line="239" w:lineRule="auto"/>
              <w:ind w:left="720"/>
              <w:rPr>
                <w:sz w:val="24"/>
                <w:szCs w:val="24"/>
              </w:rPr>
            </w:pPr>
            <w:r w:rsidRPr="00587468">
              <w:rPr>
                <w:sz w:val="24"/>
                <w:szCs w:val="24"/>
              </w:rPr>
              <w:t xml:space="preserve">Action </w:t>
            </w:r>
          </w:p>
        </w:tc>
        <w:tc>
          <w:tcPr>
            <w:tcW w:w="7128" w:type="dxa"/>
            <w:tcBorders>
              <w:top w:val="single" w:sz="6" w:space="0" w:color="000000"/>
              <w:left w:val="single" w:sz="6" w:space="0" w:color="000000"/>
              <w:bottom w:val="single" w:sz="6" w:space="0" w:color="000000"/>
              <w:right w:val="single" w:sz="6" w:space="0" w:color="000000"/>
            </w:tcBorders>
          </w:tcPr>
          <w:p w14:paraId="7C1C98D8" w14:textId="77777777" w:rsidR="00587468" w:rsidRPr="00587468" w:rsidRDefault="00587468" w:rsidP="00587468">
            <w:pPr>
              <w:spacing w:after="24" w:line="239" w:lineRule="auto"/>
              <w:ind w:left="720"/>
              <w:rPr>
                <w:sz w:val="24"/>
                <w:szCs w:val="24"/>
              </w:rPr>
            </w:pPr>
            <w:r w:rsidRPr="00587468">
              <w:rPr>
                <w:sz w:val="24"/>
                <w:szCs w:val="24"/>
              </w:rPr>
              <w:t xml:space="preserve">This module is activated after the user provides a query (topic, service or a product) or following the activation of the hot topic module. </w:t>
            </w:r>
          </w:p>
        </w:tc>
      </w:tr>
      <w:tr w:rsidR="00587468" w:rsidRPr="00587468" w14:paraId="4FA6B986" w14:textId="77777777" w:rsidTr="00D4613A">
        <w:trPr>
          <w:trHeight w:val="1099"/>
        </w:trPr>
        <w:tc>
          <w:tcPr>
            <w:tcW w:w="1709" w:type="dxa"/>
            <w:tcBorders>
              <w:top w:val="single" w:sz="6" w:space="0" w:color="000000"/>
              <w:left w:val="single" w:sz="6" w:space="0" w:color="000000"/>
              <w:bottom w:val="single" w:sz="6" w:space="0" w:color="000000"/>
              <w:right w:val="single" w:sz="6" w:space="0" w:color="000000"/>
            </w:tcBorders>
          </w:tcPr>
          <w:p w14:paraId="2BA328DB" w14:textId="77777777" w:rsidR="00587468" w:rsidRPr="00587468" w:rsidRDefault="00587468" w:rsidP="00587468">
            <w:pPr>
              <w:spacing w:after="24" w:line="239" w:lineRule="auto"/>
              <w:ind w:left="720"/>
              <w:rPr>
                <w:sz w:val="24"/>
                <w:szCs w:val="24"/>
              </w:rPr>
            </w:pPr>
            <w:r w:rsidRPr="00587468">
              <w:rPr>
                <w:sz w:val="24"/>
                <w:szCs w:val="24"/>
              </w:rPr>
              <w:t xml:space="preserve">Result </w:t>
            </w:r>
          </w:p>
        </w:tc>
        <w:tc>
          <w:tcPr>
            <w:tcW w:w="7128" w:type="dxa"/>
            <w:tcBorders>
              <w:top w:val="single" w:sz="6" w:space="0" w:color="000000"/>
              <w:left w:val="single" w:sz="6" w:space="0" w:color="000000"/>
              <w:bottom w:val="single" w:sz="6" w:space="0" w:color="000000"/>
              <w:right w:val="single" w:sz="6" w:space="0" w:color="000000"/>
            </w:tcBorders>
          </w:tcPr>
          <w:p w14:paraId="2D63259D" w14:textId="77777777" w:rsidR="00587468" w:rsidRPr="00587468" w:rsidRDefault="00587468" w:rsidP="00587468">
            <w:pPr>
              <w:spacing w:after="24" w:line="239" w:lineRule="auto"/>
              <w:ind w:left="720"/>
              <w:rPr>
                <w:sz w:val="24"/>
                <w:szCs w:val="24"/>
              </w:rPr>
            </w:pPr>
            <w:r w:rsidRPr="00587468">
              <w:rPr>
                <w:sz w:val="24"/>
                <w:szCs w:val="24"/>
              </w:rPr>
              <w:t xml:space="preserve">The system shows the results of the search of a query or the output of the hot topic module associated with the sentiment polarity of each item retrieved together with the percentage of Positive, Negative and Neutral sentiment of the whole result. </w:t>
            </w:r>
          </w:p>
        </w:tc>
      </w:tr>
      <w:tr w:rsidR="00587468" w:rsidRPr="00587468" w14:paraId="04248314" w14:textId="77777777" w:rsidTr="00D4613A">
        <w:trPr>
          <w:trHeight w:val="665"/>
        </w:trPr>
        <w:tc>
          <w:tcPr>
            <w:tcW w:w="1709" w:type="dxa"/>
            <w:tcBorders>
              <w:top w:val="single" w:sz="6" w:space="0" w:color="000000"/>
              <w:left w:val="single" w:sz="6" w:space="0" w:color="000000"/>
              <w:bottom w:val="single" w:sz="6" w:space="0" w:color="000000"/>
              <w:right w:val="single" w:sz="6" w:space="0" w:color="000000"/>
            </w:tcBorders>
          </w:tcPr>
          <w:p w14:paraId="4A281A14" w14:textId="77777777" w:rsidR="00587468" w:rsidRPr="00587468" w:rsidRDefault="00587468" w:rsidP="00587468">
            <w:pPr>
              <w:spacing w:after="24" w:line="239" w:lineRule="auto"/>
              <w:ind w:left="720"/>
              <w:rPr>
                <w:sz w:val="24"/>
                <w:szCs w:val="24"/>
              </w:rPr>
            </w:pPr>
            <w:r w:rsidRPr="00587468">
              <w:rPr>
                <w:sz w:val="24"/>
                <w:szCs w:val="24"/>
              </w:rPr>
              <w:t xml:space="preserve">Functional requirements </w:t>
            </w:r>
          </w:p>
        </w:tc>
        <w:tc>
          <w:tcPr>
            <w:tcW w:w="7128" w:type="dxa"/>
            <w:tcBorders>
              <w:top w:val="single" w:sz="6" w:space="0" w:color="000000"/>
              <w:left w:val="single" w:sz="6" w:space="0" w:color="000000"/>
              <w:bottom w:val="single" w:sz="6" w:space="0" w:color="000000"/>
              <w:right w:val="single" w:sz="6" w:space="0" w:color="000000"/>
            </w:tcBorders>
          </w:tcPr>
          <w:p w14:paraId="7F7D4748" w14:textId="77777777" w:rsidR="00587468" w:rsidRPr="00587468" w:rsidRDefault="00587468" w:rsidP="00587468">
            <w:pPr>
              <w:spacing w:after="24" w:line="239" w:lineRule="auto"/>
              <w:ind w:left="720"/>
              <w:rPr>
                <w:sz w:val="24"/>
                <w:szCs w:val="24"/>
              </w:rPr>
            </w:pPr>
            <w:r w:rsidRPr="00587468">
              <w:rPr>
                <w:sz w:val="24"/>
                <w:szCs w:val="24"/>
              </w:rPr>
              <w:t xml:space="preserve">A focused crawler, preprocessing module, sentiment classifier module, hot topic module and sentiment visualization module.  </w:t>
            </w:r>
          </w:p>
        </w:tc>
      </w:tr>
    </w:tbl>
    <w:p w14:paraId="1E8CBA38" w14:textId="0F899A48" w:rsidR="00587468" w:rsidRDefault="00587468" w:rsidP="00587468">
      <w:pPr>
        <w:spacing w:after="24" w:line="239" w:lineRule="auto"/>
        <w:ind w:left="720"/>
        <w:rPr>
          <w:sz w:val="24"/>
          <w:szCs w:val="24"/>
        </w:rPr>
      </w:pPr>
    </w:p>
    <w:p w14:paraId="2CF07AA6" w14:textId="6870D03A" w:rsidR="00587468" w:rsidRDefault="00587468" w:rsidP="00587468">
      <w:pPr>
        <w:spacing w:after="24" w:line="239" w:lineRule="auto"/>
        <w:ind w:left="720"/>
        <w:rPr>
          <w:sz w:val="24"/>
          <w:szCs w:val="24"/>
        </w:rPr>
      </w:pPr>
    </w:p>
    <w:p w14:paraId="4AF13B47" w14:textId="237BF673" w:rsidR="00587468" w:rsidRDefault="00587468" w:rsidP="00587468">
      <w:pPr>
        <w:spacing w:after="24" w:line="239" w:lineRule="auto"/>
        <w:ind w:left="720"/>
        <w:rPr>
          <w:sz w:val="24"/>
          <w:szCs w:val="24"/>
        </w:rPr>
      </w:pPr>
    </w:p>
    <w:p w14:paraId="65AA6394" w14:textId="54BB21BF" w:rsidR="00587468" w:rsidRDefault="00587468" w:rsidP="00587468">
      <w:pPr>
        <w:spacing w:after="24" w:line="239" w:lineRule="auto"/>
        <w:ind w:left="720"/>
        <w:rPr>
          <w:sz w:val="24"/>
          <w:szCs w:val="24"/>
        </w:rPr>
      </w:pPr>
    </w:p>
    <w:p w14:paraId="2A0A7554" w14:textId="6E43E24B" w:rsidR="00587468" w:rsidRDefault="00587468" w:rsidP="00587468">
      <w:pPr>
        <w:spacing w:after="24" w:line="239" w:lineRule="auto"/>
        <w:ind w:left="720"/>
        <w:rPr>
          <w:sz w:val="24"/>
          <w:szCs w:val="24"/>
        </w:rPr>
      </w:pPr>
    </w:p>
    <w:p w14:paraId="3D4D3BBA" w14:textId="56F91860" w:rsidR="00587468" w:rsidRDefault="00587468" w:rsidP="00587468">
      <w:pPr>
        <w:spacing w:after="24" w:line="239" w:lineRule="auto"/>
        <w:ind w:left="720"/>
        <w:rPr>
          <w:sz w:val="24"/>
          <w:szCs w:val="24"/>
        </w:rPr>
      </w:pPr>
    </w:p>
    <w:p w14:paraId="2D28F17E" w14:textId="16C547B7" w:rsidR="00587468" w:rsidRDefault="00587468" w:rsidP="00587468">
      <w:pPr>
        <w:spacing w:after="24" w:line="239" w:lineRule="auto"/>
        <w:ind w:left="720"/>
        <w:rPr>
          <w:sz w:val="24"/>
          <w:szCs w:val="24"/>
        </w:rPr>
      </w:pPr>
    </w:p>
    <w:p w14:paraId="583A8BFE" w14:textId="5919734D" w:rsidR="00426935" w:rsidRDefault="00426935" w:rsidP="00587468">
      <w:pPr>
        <w:spacing w:after="24" w:line="239" w:lineRule="auto"/>
        <w:ind w:left="720"/>
        <w:rPr>
          <w:sz w:val="24"/>
          <w:szCs w:val="24"/>
        </w:rPr>
      </w:pPr>
    </w:p>
    <w:p w14:paraId="40693D9E" w14:textId="77777777" w:rsidR="00426935" w:rsidRDefault="00426935" w:rsidP="00587468">
      <w:pPr>
        <w:spacing w:after="24" w:line="239" w:lineRule="auto"/>
        <w:ind w:left="720"/>
        <w:rPr>
          <w:sz w:val="24"/>
          <w:szCs w:val="24"/>
        </w:rPr>
      </w:pPr>
    </w:p>
    <w:tbl>
      <w:tblPr>
        <w:tblW w:w="8837" w:type="dxa"/>
        <w:tblInd w:w="453" w:type="dxa"/>
        <w:tblCellMar>
          <w:top w:w="101" w:type="dxa"/>
          <w:left w:w="103" w:type="dxa"/>
          <w:right w:w="115" w:type="dxa"/>
        </w:tblCellMar>
        <w:tblLook w:val="04A0" w:firstRow="1" w:lastRow="0" w:firstColumn="1" w:lastColumn="0" w:noHBand="0" w:noVBand="1"/>
      </w:tblPr>
      <w:tblGrid>
        <w:gridCol w:w="2191"/>
        <w:gridCol w:w="6646"/>
      </w:tblGrid>
      <w:tr w:rsidR="00587468" w:rsidRPr="00587468" w14:paraId="7399D6F8"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43990AF9" w14:textId="77777777" w:rsidR="00587468" w:rsidRPr="00587468" w:rsidRDefault="00587468" w:rsidP="00587468">
            <w:pPr>
              <w:spacing w:after="24" w:line="239" w:lineRule="auto"/>
              <w:ind w:left="720"/>
              <w:rPr>
                <w:sz w:val="24"/>
                <w:szCs w:val="24"/>
              </w:rPr>
            </w:pPr>
            <w:r w:rsidRPr="00587468">
              <w:rPr>
                <w:sz w:val="24"/>
                <w:szCs w:val="24"/>
              </w:rPr>
              <w:t xml:space="preserve">System Feature </w:t>
            </w:r>
          </w:p>
        </w:tc>
        <w:tc>
          <w:tcPr>
            <w:tcW w:w="7128" w:type="dxa"/>
            <w:tcBorders>
              <w:top w:val="single" w:sz="6" w:space="0" w:color="000000"/>
              <w:left w:val="single" w:sz="6" w:space="0" w:color="000000"/>
              <w:bottom w:val="single" w:sz="6" w:space="0" w:color="000000"/>
              <w:right w:val="single" w:sz="6" w:space="0" w:color="000000"/>
            </w:tcBorders>
          </w:tcPr>
          <w:p w14:paraId="6146C8FF" w14:textId="77777777" w:rsidR="00587468" w:rsidRPr="00587468" w:rsidRDefault="00587468" w:rsidP="00587468">
            <w:pPr>
              <w:spacing w:after="24" w:line="239" w:lineRule="auto"/>
              <w:ind w:left="720"/>
              <w:rPr>
                <w:sz w:val="24"/>
                <w:szCs w:val="24"/>
              </w:rPr>
            </w:pPr>
            <w:r w:rsidRPr="00587468">
              <w:rPr>
                <w:sz w:val="24"/>
                <w:szCs w:val="24"/>
              </w:rPr>
              <w:t xml:space="preserve">User Feedback  </w:t>
            </w:r>
          </w:p>
        </w:tc>
      </w:tr>
      <w:tr w:rsidR="00587468" w:rsidRPr="00587468" w14:paraId="33318875" w14:textId="77777777" w:rsidTr="00D4613A">
        <w:trPr>
          <w:trHeight w:val="442"/>
        </w:trPr>
        <w:tc>
          <w:tcPr>
            <w:tcW w:w="1709" w:type="dxa"/>
            <w:tcBorders>
              <w:top w:val="single" w:sz="6" w:space="0" w:color="000000"/>
              <w:left w:val="single" w:sz="6" w:space="0" w:color="000000"/>
              <w:bottom w:val="single" w:sz="6" w:space="0" w:color="000000"/>
              <w:right w:val="single" w:sz="6" w:space="0" w:color="000000"/>
            </w:tcBorders>
          </w:tcPr>
          <w:p w14:paraId="6FD8DD5B" w14:textId="77777777" w:rsidR="00587468" w:rsidRPr="00587468" w:rsidRDefault="00587468" w:rsidP="00587468">
            <w:pPr>
              <w:spacing w:after="24" w:line="239" w:lineRule="auto"/>
              <w:ind w:left="720"/>
              <w:rPr>
                <w:sz w:val="24"/>
                <w:szCs w:val="24"/>
              </w:rPr>
            </w:pPr>
            <w:r w:rsidRPr="00587468">
              <w:rPr>
                <w:sz w:val="24"/>
                <w:szCs w:val="24"/>
              </w:rPr>
              <w:t xml:space="preserve">Priority </w:t>
            </w:r>
          </w:p>
        </w:tc>
        <w:tc>
          <w:tcPr>
            <w:tcW w:w="7128" w:type="dxa"/>
            <w:tcBorders>
              <w:top w:val="single" w:sz="6" w:space="0" w:color="000000"/>
              <w:left w:val="single" w:sz="6" w:space="0" w:color="000000"/>
              <w:bottom w:val="single" w:sz="6" w:space="0" w:color="000000"/>
              <w:right w:val="single" w:sz="6" w:space="0" w:color="000000"/>
            </w:tcBorders>
          </w:tcPr>
          <w:p w14:paraId="6DB0D03C" w14:textId="77777777" w:rsidR="00587468" w:rsidRPr="00587468" w:rsidRDefault="00587468" w:rsidP="00587468">
            <w:pPr>
              <w:spacing w:after="24" w:line="239" w:lineRule="auto"/>
              <w:ind w:left="720"/>
              <w:rPr>
                <w:sz w:val="24"/>
                <w:szCs w:val="24"/>
              </w:rPr>
            </w:pPr>
            <w:r w:rsidRPr="00587468">
              <w:rPr>
                <w:sz w:val="24"/>
                <w:szCs w:val="24"/>
              </w:rPr>
              <w:t xml:space="preserve">Medium </w:t>
            </w:r>
          </w:p>
        </w:tc>
      </w:tr>
      <w:tr w:rsidR="00587468" w:rsidRPr="00587468" w14:paraId="114C3C7D"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0E4CB152" w14:textId="77777777" w:rsidR="00587468" w:rsidRPr="00587468" w:rsidRDefault="00587468" w:rsidP="00587468">
            <w:pPr>
              <w:spacing w:after="24" w:line="239" w:lineRule="auto"/>
              <w:ind w:left="720"/>
              <w:rPr>
                <w:sz w:val="24"/>
                <w:szCs w:val="24"/>
              </w:rPr>
            </w:pPr>
            <w:r w:rsidRPr="00587468">
              <w:rPr>
                <w:sz w:val="24"/>
                <w:szCs w:val="24"/>
              </w:rPr>
              <w:t xml:space="preserve">Description </w:t>
            </w:r>
          </w:p>
        </w:tc>
        <w:tc>
          <w:tcPr>
            <w:tcW w:w="7128" w:type="dxa"/>
            <w:tcBorders>
              <w:top w:val="single" w:sz="6" w:space="0" w:color="000000"/>
              <w:left w:val="single" w:sz="6" w:space="0" w:color="000000"/>
              <w:bottom w:val="single" w:sz="6" w:space="0" w:color="000000"/>
              <w:right w:val="single" w:sz="6" w:space="0" w:color="000000"/>
            </w:tcBorders>
          </w:tcPr>
          <w:p w14:paraId="2F3B4ED6" w14:textId="77777777" w:rsidR="00587468" w:rsidRPr="00587468" w:rsidRDefault="00587468" w:rsidP="00587468">
            <w:pPr>
              <w:spacing w:after="24" w:line="239" w:lineRule="auto"/>
              <w:ind w:left="720"/>
              <w:rPr>
                <w:sz w:val="24"/>
                <w:szCs w:val="24"/>
              </w:rPr>
            </w:pPr>
            <w:r w:rsidRPr="00587468">
              <w:rPr>
                <w:sz w:val="24"/>
                <w:szCs w:val="24"/>
              </w:rPr>
              <w:t xml:space="preserve">The user can give feedback by correcting the polarity of the classified retrieved tweets, and save the results </w:t>
            </w:r>
          </w:p>
        </w:tc>
      </w:tr>
      <w:tr w:rsidR="00587468" w:rsidRPr="00587468" w14:paraId="69709DB8"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34B94B99" w14:textId="77777777" w:rsidR="00587468" w:rsidRPr="00587468" w:rsidRDefault="00587468" w:rsidP="00587468">
            <w:pPr>
              <w:spacing w:after="24" w:line="239" w:lineRule="auto"/>
              <w:ind w:left="720"/>
              <w:rPr>
                <w:sz w:val="24"/>
                <w:szCs w:val="24"/>
              </w:rPr>
            </w:pPr>
            <w:r w:rsidRPr="00587468">
              <w:rPr>
                <w:sz w:val="24"/>
                <w:szCs w:val="24"/>
              </w:rPr>
              <w:t xml:space="preserve">Action </w:t>
            </w:r>
          </w:p>
        </w:tc>
        <w:tc>
          <w:tcPr>
            <w:tcW w:w="7128" w:type="dxa"/>
            <w:tcBorders>
              <w:top w:val="single" w:sz="6" w:space="0" w:color="000000"/>
              <w:left w:val="single" w:sz="6" w:space="0" w:color="000000"/>
              <w:bottom w:val="single" w:sz="6" w:space="0" w:color="000000"/>
              <w:right w:val="single" w:sz="6" w:space="0" w:color="000000"/>
            </w:tcBorders>
          </w:tcPr>
          <w:p w14:paraId="4395EB4C" w14:textId="77777777" w:rsidR="00587468" w:rsidRPr="00587468" w:rsidRDefault="00587468" w:rsidP="00587468">
            <w:pPr>
              <w:spacing w:after="24" w:line="239" w:lineRule="auto"/>
              <w:ind w:left="720"/>
              <w:rPr>
                <w:sz w:val="24"/>
                <w:szCs w:val="24"/>
              </w:rPr>
            </w:pPr>
            <w:r w:rsidRPr="00587468">
              <w:rPr>
                <w:sz w:val="24"/>
                <w:szCs w:val="24"/>
              </w:rPr>
              <w:t xml:space="preserve">The user selects a result and suggests a better annotation for it. </w:t>
            </w:r>
          </w:p>
        </w:tc>
      </w:tr>
      <w:tr w:rsidR="00587468" w:rsidRPr="00587468" w14:paraId="6E74754A" w14:textId="77777777" w:rsidTr="00D4613A">
        <w:trPr>
          <w:trHeight w:val="883"/>
        </w:trPr>
        <w:tc>
          <w:tcPr>
            <w:tcW w:w="1709" w:type="dxa"/>
            <w:tcBorders>
              <w:top w:val="single" w:sz="6" w:space="0" w:color="000000"/>
              <w:left w:val="single" w:sz="6" w:space="0" w:color="000000"/>
              <w:bottom w:val="single" w:sz="6" w:space="0" w:color="000000"/>
              <w:right w:val="single" w:sz="6" w:space="0" w:color="000000"/>
            </w:tcBorders>
          </w:tcPr>
          <w:p w14:paraId="205F9741" w14:textId="77777777" w:rsidR="00587468" w:rsidRPr="00587468" w:rsidRDefault="00587468" w:rsidP="00587468">
            <w:pPr>
              <w:spacing w:after="24" w:line="239" w:lineRule="auto"/>
              <w:ind w:left="720"/>
              <w:rPr>
                <w:sz w:val="24"/>
                <w:szCs w:val="24"/>
              </w:rPr>
            </w:pPr>
            <w:r w:rsidRPr="00587468">
              <w:rPr>
                <w:sz w:val="24"/>
                <w:szCs w:val="24"/>
              </w:rPr>
              <w:t xml:space="preserve">Result </w:t>
            </w:r>
          </w:p>
        </w:tc>
        <w:tc>
          <w:tcPr>
            <w:tcW w:w="7128" w:type="dxa"/>
            <w:tcBorders>
              <w:top w:val="single" w:sz="6" w:space="0" w:color="000000"/>
              <w:left w:val="single" w:sz="6" w:space="0" w:color="000000"/>
              <w:bottom w:val="single" w:sz="6" w:space="0" w:color="000000"/>
              <w:right w:val="single" w:sz="6" w:space="0" w:color="000000"/>
            </w:tcBorders>
          </w:tcPr>
          <w:p w14:paraId="0E3A5250" w14:textId="77777777" w:rsidR="00587468" w:rsidRPr="00587468" w:rsidRDefault="00587468" w:rsidP="00587468">
            <w:pPr>
              <w:spacing w:after="24" w:line="239" w:lineRule="auto"/>
              <w:ind w:left="720"/>
              <w:rPr>
                <w:sz w:val="24"/>
                <w:szCs w:val="24"/>
              </w:rPr>
            </w:pPr>
            <w:r w:rsidRPr="00587468">
              <w:rPr>
                <w:sz w:val="24"/>
                <w:szCs w:val="24"/>
              </w:rPr>
              <w:t xml:space="preserve">The suggested correction by the user is stored in a system database to be handled by an administrator, and it is applied for future training and modifications to the system. </w:t>
            </w:r>
          </w:p>
        </w:tc>
      </w:tr>
      <w:tr w:rsidR="00587468" w:rsidRPr="00587468" w14:paraId="0F0F821B"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04C49ADD" w14:textId="77777777" w:rsidR="00587468" w:rsidRPr="00587468" w:rsidRDefault="00587468" w:rsidP="00587468">
            <w:pPr>
              <w:spacing w:after="24" w:line="239" w:lineRule="auto"/>
              <w:ind w:left="720"/>
              <w:rPr>
                <w:sz w:val="24"/>
                <w:szCs w:val="24"/>
              </w:rPr>
            </w:pPr>
            <w:r w:rsidRPr="00587468">
              <w:rPr>
                <w:sz w:val="24"/>
                <w:szCs w:val="24"/>
              </w:rPr>
              <w:t xml:space="preserve">Functional requirements </w:t>
            </w:r>
          </w:p>
        </w:tc>
        <w:tc>
          <w:tcPr>
            <w:tcW w:w="7128" w:type="dxa"/>
            <w:tcBorders>
              <w:top w:val="single" w:sz="6" w:space="0" w:color="000000"/>
              <w:left w:val="single" w:sz="6" w:space="0" w:color="000000"/>
              <w:bottom w:val="single" w:sz="6" w:space="0" w:color="000000"/>
              <w:right w:val="single" w:sz="6" w:space="0" w:color="000000"/>
            </w:tcBorders>
          </w:tcPr>
          <w:p w14:paraId="0575B0E2" w14:textId="77777777" w:rsidR="00587468" w:rsidRPr="00587468" w:rsidRDefault="00587468" w:rsidP="00587468">
            <w:pPr>
              <w:spacing w:after="24" w:line="239" w:lineRule="auto"/>
              <w:ind w:left="720"/>
              <w:rPr>
                <w:sz w:val="24"/>
                <w:szCs w:val="24"/>
              </w:rPr>
            </w:pPr>
            <w:r w:rsidRPr="00587468">
              <w:rPr>
                <w:sz w:val="24"/>
                <w:szCs w:val="24"/>
              </w:rPr>
              <w:t xml:space="preserve">A feedback interaction module  </w:t>
            </w:r>
          </w:p>
        </w:tc>
      </w:tr>
    </w:tbl>
    <w:p w14:paraId="76958C3B" w14:textId="7995AC0F" w:rsidR="00587468" w:rsidRDefault="00587468" w:rsidP="00587468">
      <w:pPr>
        <w:spacing w:after="24" w:line="239" w:lineRule="auto"/>
        <w:ind w:left="720"/>
        <w:rPr>
          <w:sz w:val="24"/>
          <w:szCs w:val="24"/>
        </w:rPr>
      </w:pPr>
    </w:p>
    <w:p w14:paraId="7DF6C71D" w14:textId="7F41938D" w:rsidR="00426935" w:rsidRDefault="00426935" w:rsidP="00587468">
      <w:pPr>
        <w:spacing w:after="24" w:line="239" w:lineRule="auto"/>
        <w:ind w:left="720"/>
        <w:rPr>
          <w:sz w:val="24"/>
          <w:szCs w:val="24"/>
        </w:rPr>
      </w:pPr>
    </w:p>
    <w:p w14:paraId="1C7A0AC3" w14:textId="10FB8E9E" w:rsidR="00426935" w:rsidRDefault="00426935" w:rsidP="00587468">
      <w:pPr>
        <w:spacing w:after="24" w:line="239" w:lineRule="auto"/>
        <w:ind w:left="720"/>
        <w:rPr>
          <w:sz w:val="24"/>
          <w:szCs w:val="24"/>
        </w:rPr>
      </w:pPr>
    </w:p>
    <w:p w14:paraId="1D9B0A95" w14:textId="77777777" w:rsidR="00426935" w:rsidRDefault="00426935" w:rsidP="00587468">
      <w:pPr>
        <w:spacing w:after="24" w:line="239" w:lineRule="auto"/>
        <w:ind w:left="720"/>
        <w:rPr>
          <w:sz w:val="24"/>
          <w:szCs w:val="24"/>
        </w:rPr>
      </w:pPr>
    </w:p>
    <w:tbl>
      <w:tblPr>
        <w:tblW w:w="8837" w:type="dxa"/>
        <w:tblInd w:w="453" w:type="dxa"/>
        <w:tblCellMar>
          <w:top w:w="101" w:type="dxa"/>
          <w:left w:w="103" w:type="dxa"/>
          <w:right w:w="66" w:type="dxa"/>
        </w:tblCellMar>
        <w:tblLook w:val="04A0" w:firstRow="1" w:lastRow="0" w:firstColumn="1" w:lastColumn="0" w:noHBand="0" w:noVBand="1"/>
      </w:tblPr>
      <w:tblGrid>
        <w:gridCol w:w="2142"/>
        <w:gridCol w:w="6695"/>
      </w:tblGrid>
      <w:tr w:rsidR="00587468" w:rsidRPr="00587468" w14:paraId="54539267"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0249DAF7" w14:textId="77777777" w:rsidR="00587468" w:rsidRPr="00587468" w:rsidRDefault="00587468" w:rsidP="00587468">
            <w:pPr>
              <w:spacing w:after="24" w:line="239" w:lineRule="auto"/>
              <w:ind w:left="720"/>
              <w:rPr>
                <w:sz w:val="24"/>
                <w:szCs w:val="24"/>
              </w:rPr>
            </w:pPr>
            <w:r w:rsidRPr="00587468">
              <w:rPr>
                <w:sz w:val="24"/>
                <w:szCs w:val="24"/>
              </w:rPr>
              <w:t xml:space="preserve">System Feature </w:t>
            </w:r>
          </w:p>
        </w:tc>
        <w:tc>
          <w:tcPr>
            <w:tcW w:w="7128" w:type="dxa"/>
            <w:tcBorders>
              <w:top w:val="single" w:sz="6" w:space="0" w:color="000000"/>
              <w:left w:val="single" w:sz="6" w:space="0" w:color="000000"/>
              <w:bottom w:val="single" w:sz="6" w:space="0" w:color="000000"/>
              <w:right w:val="single" w:sz="6" w:space="0" w:color="000000"/>
            </w:tcBorders>
          </w:tcPr>
          <w:p w14:paraId="6661E323" w14:textId="77777777" w:rsidR="00587468" w:rsidRPr="00587468" w:rsidRDefault="00587468" w:rsidP="00587468">
            <w:pPr>
              <w:spacing w:after="24" w:line="239" w:lineRule="auto"/>
              <w:ind w:left="720"/>
              <w:rPr>
                <w:sz w:val="24"/>
                <w:szCs w:val="24"/>
              </w:rPr>
            </w:pPr>
            <w:r w:rsidRPr="00587468">
              <w:rPr>
                <w:sz w:val="24"/>
                <w:szCs w:val="24"/>
              </w:rPr>
              <w:t xml:space="preserve">Influential Bloggers Identification </w:t>
            </w:r>
          </w:p>
        </w:tc>
      </w:tr>
      <w:tr w:rsidR="00587468" w:rsidRPr="00587468" w14:paraId="79C4DD82"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25245E59" w14:textId="77777777" w:rsidR="00587468" w:rsidRPr="00587468" w:rsidRDefault="00587468" w:rsidP="00587468">
            <w:pPr>
              <w:spacing w:after="24" w:line="239" w:lineRule="auto"/>
              <w:ind w:left="720"/>
              <w:rPr>
                <w:sz w:val="24"/>
                <w:szCs w:val="24"/>
              </w:rPr>
            </w:pPr>
            <w:r w:rsidRPr="00587468">
              <w:rPr>
                <w:sz w:val="24"/>
                <w:szCs w:val="24"/>
              </w:rPr>
              <w:t xml:space="preserve">Priority </w:t>
            </w:r>
          </w:p>
        </w:tc>
        <w:tc>
          <w:tcPr>
            <w:tcW w:w="7128" w:type="dxa"/>
            <w:tcBorders>
              <w:top w:val="single" w:sz="6" w:space="0" w:color="000000"/>
              <w:left w:val="single" w:sz="6" w:space="0" w:color="000000"/>
              <w:bottom w:val="single" w:sz="6" w:space="0" w:color="000000"/>
              <w:right w:val="single" w:sz="6" w:space="0" w:color="000000"/>
            </w:tcBorders>
          </w:tcPr>
          <w:p w14:paraId="7F444981" w14:textId="77777777" w:rsidR="00587468" w:rsidRPr="00587468" w:rsidRDefault="00587468" w:rsidP="00587468">
            <w:pPr>
              <w:spacing w:after="24" w:line="239" w:lineRule="auto"/>
              <w:ind w:left="720"/>
              <w:rPr>
                <w:sz w:val="24"/>
                <w:szCs w:val="24"/>
              </w:rPr>
            </w:pPr>
            <w:r w:rsidRPr="00587468">
              <w:rPr>
                <w:sz w:val="24"/>
                <w:szCs w:val="24"/>
              </w:rPr>
              <w:t xml:space="preserve">medium </w:t>
            </w:r>
          </w:p>
        </w:tc>
      </w:tr>
      <w:tr w:rsidR="00587468" w:rsidRPr="00587468" w14:paraId="0F657906"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1072C9FA" w14:textId="77777777" w:rsidR="00587468" w:rsidRPr="00587468" w:rsidRDefault="00587468" w:rsidP="00587468">
            <w:pPr>
              <w:spacing w:after="24" w:line="239" w:lineRule="auto"/>
              <w:ind w:left="720"/>
              <w:rPr>
                <w:sz w:val="24"/>
                <w:szCs w:val="24"/>
              </w:rPr>
            </w:pPr>
            <w:r w:rsidRPr="00587468">
              <w:rPr>
                <w:sz w:val="24"/>
                <w:szCs w:val="24"/>
              </w:rPr>
              <w:t xml:space="preserve">Description </w:t>
            </w:r>
          </w:p>
        </w:tc>
        <w:tc>
          <w:tcPr>
            <w:tcW w:w="7128" w:type="dxa"/>
            <w:tcBorders>
              <w:top w:val="single" w:sz="6" w:space="0" w:color="000000"/>
              <w:left w:val="single" w:sz="6" w:space="0" w:color="000000"/>
              <w:bottom w:val="single" w:sz="6" w:space="0" w:color="000000"/>
              <w:right w:val="single" w:sz="6" w:space="0" w:color="000000"/>
            </w:tcBorders>
          </w:tcPr>
          <w:p w14:paraId="1EBB3824" w14:textId="77777777" w:rsidR="00587468" w:rsidRPr="00587468" w:rsidRDefault="00587468" w:rsidP="00587468">
            <w:pPr>
              <w:spacing w:after="24" w:line="239" w:lineRule="auto"/>
              <w:ind w:left="720"/>
              <w:rPr>
                <w:sz w:val="24"/>
                <w:szCs w:val="24"/>
              </w:rPr>
            </w:pPr>
            <w:r w:rsidRPr="00587468">
              <w:rPr>
                <w:sz w:val="24"/>
                <w:szCs w:val="24"/>
              </w:rPr>
              <w:t xml:space="preserve">Identifying the influential users on social media in certain topics. </w:t>
            </w:r>
          </w:p>
        </w:tc>
      </w:tr>
      <w:tr w:rsidR="00587468" w:rsidRPr="00587468" w14:paraId="44D0C549"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42E09AA5" w14:textId="77777777" w:rsidR="00587468" w:rsidRPr="00587468" w:rsidRDefault="00587468" w:rsidP="00587468">
            <w:pPr>
              <w:spacing w:after="24" w:line="239" w:lineRule="auto"/>
              <w:ind w:left="720"/>
              <w:rPr>
                <w:sz w:val="24"/>
                <w:szCs w:val="24"/>
              </w:rPr>
            </w:pPr>
            <w:r w:rsidRPr="00587468">
              <w:rPr>
                <w:sz w:val="24"/>
                <w:szCs w:val="24"/>
              </w:rPr>
              <w:t xml:space="preserve">Action </w:t>
            </w:r>
          </w:p>
        </w:tc>
        <w:tc>
          <w:tcPr>
            <w:tcW w:w="7128" w:type="dxa"/>
            <w:tcBorders>
              <w:top w:val="single" w:sz="6" w:space="0" w:color="000000"/>
              <w:left w:val="single" w:sz="6" w:space="0" w:color="000000"/>
              <w:bottom w:val="single" w:sz="6" w:space="0" w:color="000000"/>
              <w:right w:val="single" w:sz="6" w:space="0" w:color="000000"/>
            </w:tcBorders>
          </w:tcPr>
          <w:p w14:paraId="3D998003" w14:textId="77777777" w:rsidR="00587468" w:rsidRPr="00587468" w:rsidRDefault="00587468" w:rsidP="00587468">
            <w:pPr>
              <w:spacing w:after="24" w:line="239" w:lineRule="auto"/>
              <w:ind w:left="720"/>
              <w:rPr>
                <w:sz w:val="24"/>
                <w:szCs w:val="24"/>
              </w:rPr>
            </w:pPr>
            <w:r w:rsidRPr="00587468">
              <w:rPr>
                <w:sz w:val="24"/>
                <w:szCs w:val="24"/>
              </w:rPr>
              <w:t xml:space="preserve">This module is activated after the user provides a query (topic, service or a product) or following the activation of the hot topic module. </w:t>
            </w:r>
          </w:p>
        </w:tc>
      </w:tr>
      <w:tr w:rsidR="00587468" w:rsidRPr="00587468" w14:paraId="0E1D3792"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182D6554" w14:textId="77777777" w:rsidR="00587468" w:rsidRPr="00587468" w:rsidRDefault="00587468" w:rsidP="00587468">
            <w:pPr>
              <w:spacing w:after="24" w:line="239" w:lineRule="auto"/>
              <w:ind w:left="720"/>
              <w:rPr>
                <w:sz w:val="24"/>
                <w:szCs w:val="24"/>
              </w:rPr>
            </w:pPr>
            <w:r w:rsidRPr="00587468">
              <w:rPr>
                <w:sz w:val="24"/>
                <w:szCs w:val="24"/>
              </w:rPr>
              <w:t xml:space="preserve">Result </w:t>
            </w:r>
          </w:p>
        </w:tc>
        <w:tc>
          <w:tcPr>
            <w:tcW w:w="7128" w:type="dxa"/>
            <w:tcBorders>
              <w:top w:val="single" w:sz="6" w:space="0" w:color="000000"/>
              <w:left w:val="single" w:sz="6" w:space="0" w:color="000000"/>
              <w:bottom w:val="single" w:sz="6" w:space="0" w:color="000000"/>
              <w:right w:val="single" w:sz="6" w:space="0" w:color="000000"/>
            </w:tcBorders>
          </w:tcPr>
          <w:p w14:paraId="2094F8E5" w14:textId="77777777" w:rsidR="00587468" w:rsidRPr="00587468" w:rsidRDefault="00587468" w:rsidP="00587468">
            <w:pPr>
              <w:spacing w:after="24" w:line="239" w:lineRule="auto"/>
              <w:ind w:left="720"/>
              <w:rPr>
                <w:sz w:val="24"/>
                <w:szCs w:val="24"/>
              </w:rPr>
            </w:pPr>
            <w:r w:rsidRPr="00587468">
              <w:rPr>
                <w:sz w:val="24"/>
                <w:szCs w:val="24"/>
              </w:rPr>
              <w:t xml:space="preserve">The system shows a list of all influential users on Twitter platform in certain topic, with indications on the level of influence.  </w:t>
            </w:r>
          </w:p>
        </w:tc>
      </w:tr>
      <w:tr w:rsidR="00587468" w:rsidRPr="00587468" w14:paraId="2019DBBC"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11E98F5E" w14:textId="77777777" w:rsidR="00587468" w:rsidRPr="00587468" w:rsidRDefault="00587468" w:rsidP="00587468">
            <w:pPr>
              <w:spacing w:after="24" w:line="239" w:lineRule="auto"/>
              <w:ind w:left="720"/>
              <w:rPr>
                <w:sz w:val="24"/>
                <w:szCs w:val="24"/>
              </w:rPr>
            </w:pPr>
            <w:r w:rsidRPr="00587468">
              <w:rPr>
                <w:sz w:val="24"/>
                <w:szCs w:val="24"/>
              </w:rPr>
              <w:t xml:space="preserve">Functional requirements </w:t>
            </w:r>
          </w:p>
        </w:tc>
        <w:tc>
          <w:tcPr>
            <w:tcW w:w="7128" w:type="dxa"/>
            <w:tcBorders>
              <w:top w:val="single" w:sz="6" w:space="0" w:color="000000"/>
              <w:left w:val="single" w:sz="6" w:space="0" w:color="000000"/>
              <w:bottom w:val="single" w:sz="6" w:space="0" w:color="000000"/>
              <w:right w:val="single" w:sz="6" w:space="0" w:color="000000"/>
            </w:tcBorders>
          </w:tcPr>
          <w:p w14:paraId="482DCCE2" w14:textId="77777777" w:rsidR="00587468" w:rsidRPr="00587468" w:rsidRDefault="00587468" w:rsidP="00587468">
            <w:pPr>
              <w:spacing w:after="24" w:line="239" w:lineRule="auto"/>
              <w:ind w:left="720"/>
              <w:rPr>
                <w:sz w:val="24"/>
                <w:szCs w:val="24"/>
              </w:rPr>
            </w:pPr>
            <w:r w:rsidRPr="00587468">
              <w:rPr>
                <w:sz w:val="24"/>
                <w:szCs w:val="24"/>
              </w:rPr>
              <w:t xml:space="preserve">A focused crawler, Influential bloggers identification module, hot topic module, and influential blogger visualization module.  </w:t>
            </w:r>
          </w:p>
        </w:tc>
      </w:tr>
    </w:tbl>
    <w:p w14:paraId="0AF0A812" w14:textId="61CC8414" w:rsidR="00587468" w:rsidRDefault="00587468" w:rsidP="00587468">
      <w:pPr>
        <w:spacing w:after="24" w:line="239" w:lineRule="auto"/>
        <w:ind w:left="720"/>
        <w:rPr>
          <w:sz w:val="24"/>
          <w:szCs w:val="24"/>
        </w:rPr>
      </w:pPr>
    </w:p>
    <w:p w14:paraId="063C70F2" w14:textId="114B2EC9" w:rsidR="00587468" w:rsidRDefault="00587468" w:rsidP="00587468">
      <w:pPr>
        <w:spacing w:after="24" w:line="239" w:lineRule="auto"/>
        <w:ind w:left="720"/>
        <w:rPr>
          <w:sz w:val="24"/>
          <w:szCs w:val="24"/>
        </w:rPr>
      </w:pPr>
    </w:p>
    <w:p w14:paraId="0C4E953D" w14:textId="3DBFEBD3" w:rsidR="00587468" w:rsidRDefault="00587468" w:rsidP="00587468">
      <w:pPr>
        <w:spacing w:after="24" w:line="239" w:lineRule="auto"/>
        <w:ind w:left="720"/>
        <w:rPr>
          <w:sz w:val="24"/>
          <w:szCs w:val="24"/>
        </w:rPr>
      </w:pPr>
    </w:p>
    <w:p w14:paraId="06C6CD01" w14:textId="078804AD" w:rsidR="00587468" w:rsidRDefault="00587468" w:rsidP="00587468">
      <w:pPr>
        <w:spacing w:after="24" w:line="239" w:lineRule="auto"/>
        <w:ind w:left="720"/>
        <w:rPr>
          <w:sz w:val="24"/>
          <w:szCs w:val="24"/>
        </w:rPr>
      </w:pPr>
    </w:p>
    <w:p w14:paraId="082826E9" w14:textId="252D2B82" w:rsidR="00587468" w:rsidRDefault="00587468" w:rsidP="00587468">
      <w:pPr>
        <w:spacing w:after="24" w:line="239" w:lineRule="auto"/>
        <w:ind w:left="720"/>
        <w:rPr>
          <w:sz w:val="24"/>
          <w:szCs w:val="24"/>
        </w:rPr>
      </w:pPr>
    </w:p>
    <w:p w14:paraId="051775B6" w14:textId="77777777" w:rsidR="00587468" w:rsidRDefault="00587468" w:rsidP="00587468">
      <w:pPr>
        <w:spacing w:after="24" w:line="239" w:lineRule="auto"/>
        <w:ind w:left="720"/>
        <w:rPr>
          <w:sz w:val="24"/>
          <w:szCs w:val="24"/>
        </w:rPr>
      </w:pPr>
    </w:p>
    <w:tbl>
      <w:tblPr>
        <w:tblW w:w="8837" w:type="dxa"/>
        <w:tblInd w:w="453" w:type="dxa"/>
        <w:tblCellMar>
          <w:top w:w="99" w:type="dxa"/>
          <w:left w:w="103" w:type="dxa"/>
          <w:right w:w="103" w:type="dxa"/>
        </w:tblCellMar>
        <w:tblLook w:val="04A0" w:firstRow="1" w:lastRow="0" w:firstColumn="1" w:lastColumn="0" w:noHBand="0" w:noVBand="1"/>
      </w:tblPr>
      <w:tblGrid>
        <w:gridCol w:w="2179"/>
        <w:gridCol w:w="6658"/>
      </w:tblGrid>
      <w:tr w:rsidR="00587468" w:rsidRPr="00587468" w14:paraId="54104D0A"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170B1546" w14:textId="77777777" w:rsidR="00587468" w:rsidRPr="00587468" w:rsidRDefault="00587468" w:rsidP="00587468">
            <w:pPr>
              <w:spacing w:after="24" w:line="239" w:lineRule="auto"/>
              <w:ind w:left="720"/>
              <w:rPr>
                <w:sz w:val="24"/>
                <w:szCs w:val="24"/>
              </w:rPr>
            </w:pPr>
            <w:bookmarkStart w:id="1" w:name="_Hlk51713393"/>
            <w:r w:rsidRPr="00587468">
              <w:rPr>
                <w:sz w:val="24"/>
                <w:szCs w:val="24"/>
              </w:rPr>
              <w:t xml:space="preserve">System Feature </w:t>
            </w:r>
          </w:p>
        </w:tc>
        <w:tc>
          <w:tcPr>
            <w:tcW w:w="7128" w:type="dxa"/>
            <w:tcBorders>
              <w:top w:val="single" w:sz="6" w:space="0" w:color="000000"/>
              <w:left w:val="single" w:sz="6" w:space="0" w:color="000000"/>
              <w:bottom w:val="single" w:sz="6" w:space="0" w:color="000000"/>
              <w:right w:val="single" w:sz="6" w:space="0" w:color="000000"/>
            </w:tcBorders>
          </w:tcPr>
          <w:p w14:paraId="1F3BCC10" w14:textId="77777777" w:rsidR="00587468" w:rsidRPr="00587468" w:rsidRDefault="00587468" w:rsidP="00587468">
            <w:pPr>
              <w:spacing w:after="24" w:line="239" w:lineRule="auto"/>
              <w:ind w:left="720"/>
              <w:rPr>
                <w:sz w:val="24"/>
                <w:szCs w:val="24"/>
              </w:rPr>
            </w:pPr>
            <w:r w:rsidRPr="00587468">
              <w:rPr>
                <w:sz w:val="24"/>
                <w:szCs w:val="24"/>
              </w:rPr>
              <w:t xml:space="preserve">Hot Topics Identification  </w:t>
            </w:r>
          </w:p>
        </w:tc>
      </w:tr>
      <w:bookmarkEnd w:id="1"/>
      <w:tr w:rsidR="00587468" w:rsidRPr="00587468" w14:paraId="1D9D6653"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10686090" w14:textId="77777777" w:rsidR="00587468" w:rsidRPr="00587468" w:rsidRDefault="00587468" w:rsidP="00587468">
            <w:pPr>
              <w:spacing w:after="24" w:line="239" w:lineRule="auto"/>
              <w:ind w:left="720"/>
              <w:rPr>
                <w:sz w:val="24"/>
                <w:szCs w:val="24"/>
              </w:rPr>
            </w:pPr>
            <w:r w:rsidRPr="00587468">
              <w:rPr>
                <w:sz w:val="24"/>
                <w:szCs w:val="24"/>
              </w:rPr>
              <w:t xml:space="preserve">Priority </w:t>
            </w:r>
          </w:p>
        </w:tc>
        <w:tc>
          <w:tcPr>
            <w:tcW w:w="7128" w:type="dxa"/>
            <w:tcBorders>
              <w:top w:val="single" w:sz="6" w:space="0" w:color="000000"/>
              <w:left w:val="single" w:sz="6" w:space="0" w:color="000000"/>
              <w:bottom w:val="single" w:sz="6" w:space="0" w:color="000000"/>
              <w:right w:val="single" w:sz="6" w:space="0" w:color="000000"/>
            </w:tcBorders>
          </w:tcPr>
          <w:p w14:paraId="0F4D2552" w14:textId="77777777" w:rsidR="00587468" w:rsidRPr="00587468" w:rsidRDefault="00587468" w:rsidP="00587468">
            <w:pPr>
              <w:spacing w:after="24" w:line="239" w:lineRule="auto"/>
              <w:ind w:left="720"/>
              <w:rPr>
                <w:sz w:val="24"/>
                <w:szCs w:val="24"/>
              </w:rPr>
            </w:pPr>
            <w:r w:rsidRPr="00587468">
              <w:rPr>
                <w:sz w:val="24"/>
                <w:szCs w:val="24"/>
              </w:rPr>
              <w:t xml:space="preserve">High </w:t>
            </w:r>
          </w:p>
        </w:tc>
      </w:tr>
      <w:tr w:rsidR="00587468" w:rsidRPr="00587468" w14:paraId="1CD84D70"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3A6B4616" w14:textId="77777777" w:rsidR="00587468" w:rsidRPr="00587468" w:rsidRDefault="00587468" w:rsidP="00587468">
            <w:pPr>
              <w:spacing w:after="24" w:line="239" w:lineRule="auto"/>
              <w:ind w:left="720"/>
              <w:rPr>
                <w:sz w:val="24"/>
                <w:szCs w:val="24"/>
              </w:rPr>
            </w:pPr>
            <w:r w:rsidRPr="00587468">
              <w:rPr>
                <w:sz w:val="24"/>
                <w:szCs w:val="24"/>
              </w:rPr>
              <w:t xml:space="preserve">Description </w:t>
            </w:r>
          </w:p>
        </w:tc>
        <w:tc>
          <w:tcPr>
            <w:tcW w:w="7128" w:type="dxa"/>
            <w:tcBorders>
              <w:top w:val="single" w:sz="6" w:space="0" w:color="000000"/>
              <w:left w:val="single" w:sz="6" w:space="0" w:color="000000"/>
              <w:bottom w:val="single" w:sz="6" w:space="0" w:color="000000"/>
              <w:right w:val="single" w:sz="6" w:space="0" w:color="000000"/>
            </w:tcBorders>
          </w:tcPr>
          <w:p w14:paraId="406C7BDB" w14:textId="77777777" w:rsidR="00587468" w:rsidRPr="00587468" w:rsidRDefault="00587468" w:rsidP="00587468">
            <w:pPr>
              <w:spacing w:after="24" w:line="239" w:lineRule="auto"/>
              <w:ind w:left="720"/>
              <w:rPr>
                <w:sz w:val="24"/>
                <w:szCs w:val="24"/>
              </w:rPr>
            </w:pPr>
            <w:r w:rsidRPr="00587468">
              <w:rPr>
                <w:sz w:val="24"/>
                <w:szCs w:val="24"/>
              </w:rPr>
              <w:t xml:space="preserve">Identifying the Hot topics and Trending topics in Twitter according time period. </w:t>
            </w:r>
          </w:p>
        </w:tc>
      </w:tr>
      <w:tr w:rsidR="00587468" w:rsidRPr="00587468" w14:paraId="7C867C83"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311F831A" w14:textId="77777777" w:rsidR="00587468" w:rsidRPr="00587468" w:rsidRDefault="00587468" w:rsidP="00587468">
            <w:pPr>
              <w:spacing w:after="24" w:line="239" w:lineRule="auto"/>
              <w:ind w:left="720"/>
              <w:rPr>
                <w:sz w:val="24"/>
                <w:szCs w:val="24"/>
              </w:rPr>
            </w:pPr>
            <w:r w:rsidRPr="00587468">
              <w:rPr>
                <w:sz w:val="24"/>
                <w:szCs w:val="24"/>
              </w:rPr>
              <w:t xml:space="preserve">Action </w:t>
            </w:r>
          </w:p>
        </w:tc>
        <w:tc>
          <w:tcPr>
            <w:tcW w:w="7128" w:type="dxa"/>
            <w:tcBorders>
              <w:top w:val="single" w:sz="6" w:space="0" w:color="000000"/>
              <w:left w:val="single" w:sz="6" w:space="0" w:color="000000"/>
              <w:bottom w:val="single" w:sz="6" w:space="0" w:color="000000"/>
              <w:right w:val="single" w:sz="6" w:space="0" w:color="000000"/>
            </w:tcBorders>
          </w:tcPr>
          <w:p w14:paraId="20F545E1" w14:textId="77777777" w:rsidR="00587468" w:rsidRPr="00587468" w:rsidRDefault="00587468" w:rsidP="00587468">
            <w:pPr>
              <w:spacing w:after="24" w:line="239" w:lineRule="auto"/>
              <w:ind w:left="720"/>
              <w:rPr>
                <w:sz w:val="24"/>
                <w:szCs w:val="24"/>
              </w:rPr>
            </w:pPr>
            <w:r w:rsidRPr="00587468">
              <w:rPr>
                <w:sz w:val="24"/>
                <w:szCs w:val="24"/>
              </w:rPr>
              <w:t xml:space="preserve">This module is activated after the user provides a date interval. The default interval is the last week using the system date.  </w:t>
            </w:r>
          </w:p>
        </w:tc>
      </w:tr>
      <w:tr w:rsidR="00587468" w:rsidRPr="00587468" w14:paraId="5864A13A" w14:textId="77777777" w:rsidTr="00D4613A">
        <w:trPr>
          <w:trHeight w:val="881"/>
        </w:trPr>
        <w:tc>
          <w:tcPr>
            <w:tcW w:w="1709" w:type="dxa"/>
            <w:tcBorders>
              <w:top w:val="single" w:sz="6" w:space="0" w:color="000000"/>
              <w:left w:val="single" w:sz="6" w:space="0" w:color="000000"/>
              <w:bottom w:val="single" w:sz="6" w:space="0" w:color="000000"/>
              <w:right w:val="single" w:sz="6" w:space="0" w:color="000000"/>
            </w:tcBorders>
          </w:tcPr>
          <w:p w14:paraId="4E639B22" w14:textId="77777777" w:rsidR="00587468" w:rsidRPr="00587468" w:rsidRDefault="00587468" w:rsidP="00587468">
            <w:pPr>
              <w:spacing w:after="24" w:line="239" w:lineRule="auto"/>
              <w:ind w:left="720"/>
              <w:rPr>
                <w:sz w:val="24"/>
                <w:szCs w:val="24"/>
              </w:rPr>
            </w:pPr>
            <w:r w:rsidRPr="00587468">
              <w:rPr>
                <w:sz w:val="24"/>
                <w:szCs w:val="24"/>
              </w:rPr>
              <w:t xml:space="preserve">Result </w:t>
            </w:r>
          </w:p>
        </w:tc>
        <w:tc>
          <w:tcPr>
            <w:tcW w:w="7128" w:type="dxa"/>
            <w:tcBorders>
              <w:top w:val="single" w:sz="6" w:space="0" w:color="000000"/>
              <w:left w:val="single" w:sz="6" w:space="0" w:color="000000"/>
              <w:bottom w:val="single" w:sz="6" w:space="0" w:color="000000"/>
              <w:right w:val="single" w:sz="6" w:space="0" w:color="000000"/>
            </w:tcBorders>
          </w:tcPr>
          <w:p w14:paraId="5E4356C5" w14:textId="77777777" w:rsidR="00587468" w:rsidRPr="00587468" w:rsidRDefault="00587468" w:rsidP="00587468">
            <w:pPr>
              <w:spacing w:after="24" w:line="239" w:lineRule="auto"/>
              <w:ind w:left="720"/>
              <w:rPr>
                <w:sz w:val="24"/>
                <w:szCs w:val="24"/>
              </w:rPr>
            </w:pPr>
            <w:r w:rsidRPr="00587468">
              <w:rPr>
                <w:sz w:val="24"/>
                <w:szCs w:val="24"/>
              </w:rPr>
              <w:t xml:space="preserve">The system shows the hot and trending topics, putting them in order from high trending topics to lower and the user can browse the tweets related to any of the topic. </w:t>
            </w:r>
          </w:p>
        </w:tc>
      </w:tr>
      <w:tr w:rsidR="00587468" w:rsidRPr="00587468" w14:paraId="700988F8"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278A09DC" w14:textId="77777777" w:rsidR="00587468" w:rsidRPr="00587468" w:rsidRDefault="00587468" w:rsidP="00587468">
            <w:pPr>
              <w:spacing w:after="24" w:line="239" w:lineRule="auto"/>
              <w:ind w:left="720"/>
              <w:rPr>
                <w:sz w:val="24"/>
                <w:szCs w:val="24"/>
              </w:rPr>
            </w:pPr>
            <w:r w:rsidRPr="00587468">
              <w:rPr>
                <w:sz w:val="24"/>
                <w:szCs w:val="24"/>
              </w:rPr>
              <w:t xml:space="preserve">Functional requirements </w:t>
            </w:r>
          </w:p>
        </w:tc>
        <w:tc>
          <w:tcPr>
            <w:tcW w:w="7128" w:type="dxa"/>
            <w:tcBorders>
              <w:top w:val="single" w:sz="6" w:space="0" w:color="000000"/>
              <w:left w:val="single" w:sz="6" w:space="0" w:color="000000"/>
              <w:bottom w:val="single" w:sz="6" w:space="0" w:color="000000"/>
              <w:right w:val="single" w:sz="6" w:space="0" w:color="000000"/>
            </w:tcBorders>
          </w:tcPr>
          <w:p w14:paraId="75A903F3" w14:textId="77777777" w:rsidR="00587468" w:rsidRPr="00587468" w:rsidRDefault="00587468" w:rsidP="00587468">
            <w:pPr>
              <w:spacing w:after="24" w:line="239" w:lineRule="auto"/>
              <w:ind w:left="720"/>
              <w:rPr>
                <w:sz w:val="24"/>
                <w:szCs w:val="24"/>
              </w:rPr>
            </w:pPr>
            <w:r w:rsidRPr="00587468">
              <w:rPr>
                <w:sz w:val="24"/>
                <w:szCs w:val="24"/>
              </w:rPr>
              <w:t xml:space="preserve">A focused Crawling, and the topic extraction module </w:t>
            </w:r>
          </w:p>
        </w:tc>
      </w:tr>
    </w:tbl>
    <w:p w14:paraId="407CDDB9" w14:textId="206DBEC7" w:rsidR="00587468" w:rsidRDefault="00587468" w:rsidP="00587468">
      <w:pPr>
        <w:spacing w:after="24" w:line="239" w:lineRule="auto"/>
        <w:ind w:left="720"/>
        <w:rPr>
          <w:sz w:val="24"/>
          <w:szCs w:val="24"/>
        </w:rPr>
      </w:pPr>
    </w:p>
    <w:p w14:paraId="2D3C8CBF" w14:textId="06F03490" w:rsidR="00426935" w:rsidRDefault="00426935" w:rsidP="00587468">
      <w:pPr>
        <w:spacing w:after="24" w:line="239" w:lineRule="auto"/>
        <w:ind w:left="720"/>
        <w:rPr>
          <w:sz w:val="24"/>
          <w:szCs w:val="24"/>
        </w:rPr>
      </w:pPr>
    </w:p>
    <w:p w14:paraId="481D1C21" w14:textId="1FCCF116" w:rsidR="00426935" w:rsidRDefault="00426935" w:rsidP="00587468">
      <w:pPr>
        <w:spacing w:after="24" w:line="239" w:lineRule="auto"/>
        <w:ind w:left="720"/>
        <w:rPr>
          <w:sz w:val="24"/>
          <w:szCs w:val="24"/>
        </w:rPr>
      </w:pPr>
    </w:p>
    <w:p w14:paraId="14499D54" w14:textId="77777777" w:rsidR="00426935" w:rsidRDefault="00426935" w:rsidP="00587468">
      <w:pPr>
        <w:spacing w:after="24" w:line="239" w:lineRule="auto"/>
        <w:ind w:left="720"/>
        <w:rPr>
          <w:sz w:val="24"/>
          <w:szCs w:val="24"/>
        </w:rPr>
      </w:pPr>
    </w:p>
    <w:tbl>
      <w:tblPr>
        <w:tblW w:w="8820" w:type="dxa"/>
        <w:tblInd w:w="453" w:type="dxa"/>
        <w:tblCellMar>
          <w:top w:w="101" w:type="dxa"/>
          <w:left w:w="103" w:type="dxa"/>
          <w:right w:w="115" w:type="dxa"/>
        </w:tblCellMar>
        <w:tblLook w:val="04A0" w:firstRow="1" w:lastRow="0" w:firstColumn="1" w:lastColumn="0" w:noHBand="0" w:noVBand="1"/>
      </w:tblPr>
      <w:tblGrid>
        <w:gridCol w:w="2191"/>
        <w:gridCol w:w="6629"/>
      </w:tblGrid>
      <w:tr w:rsidR="00587468" w:rsidRPr="00587468" w14:paraId="1FAC95EF"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7BC4CEF9" w14:textId="77777777" w:rsidR="00587468" w:rsidRPr="00587468" w:rsidRDefault="00587468" w:rsidP="00587468">
            <w:pPr>
              <w:spacing w:after="24" w:line="239" w:lineRule="auto"/>
              <w:ind w:left="720"/>
              <w:rPr>
                <w:sz w:val="24"/>
                <w:szCs w:val="24"/>
              </w:rPr>
            </w:pPr>
            <w:r w:rsidRPr="00587468">
              <w:rPr>
                <w:sz w:val="24"/>
                <w:szCs w:val="24"/>
              </w:rPr>
              <w:t xml:space="preserve">System Feature </w:t>
            </w:r>
          </w:p>
        </w:tc>
        <w:tc>
          <w:tcPr>
            <w:tcW w:w="7111" w:type="dxa"/>
            <w:tcBorders>
              <w:top w:val="single" w:sz="6" w:space="0" w:color="000000"/>
              <w:left w:val="single" w:sz="6" w:space="0" w:color="000000"/>
              <w:bottom w:val="single" w:sz="6" w:space="0" w:color="000000"/>
              <w:right w:val="single" w:sz="6" w:space="0" w:color="000000"/>
            </w:tcBorders>
          </w:tcPr>
          <w:p w14:paraId="48452516" w14:textId="77777777" w:rsidR="00587468" w:rsidRPr="00587468" w:rsidRDefault="00587468" w:rsidP="00587468">
            <w:pPr>
              <w:spacing w:after="24" w:line="239" w:lineRule="auto"/>
              <w:ind w:left="720"/>
              <w:rPr>
                <w:sz w:val="24"/>
                <w:szCs w:val="24"/>
              </w:rPr>
            </w:pPr>
            <w:r w:rsidRPr="00587468">
              <w:rPr>
                <w:sz w:val="24"/>
                <w:szCs w:val="24"/>
              </w:rPr>
              <w:t xml:space="preserve">Results Visualization of the SATA components </w:t>
            </w:r>
          </w:p>
        </w:tc>
      </w:tr>
      <w:tr w:rsidR="00587468" w:rsidRPr="00587468" w14:paraId="705DD353" w14:textId="77777777" w:rsidTr="00D4613A">
        <w:trPr>
          <w:trHeight w:val="442"/>
        </w:trPr>
        <w:tc>
          <w:tcPr>
            <w:tcW w:w="1709" w:type="dxa"/>
            <w:tcBorders>
              <w:top w:val="single" w:sz="6" w:space="0" w:color="000000"/>
              <w:left w:val="single" w:sz="6" w:space="0" w:color="000000"/>
              <w:bottom w:val="single" w:sz="6" w:space="0" w:color="000000"/>
              <w:right w:val="single" w:sz="6" w:space="0" w:color="000000"/>
            </w:tcBorders>
          </w:tcPr>
          <w:p w14:paraId="3B00BC9A" w14:textId="77777777" w:rsidR="00587468" w:rsidRPr="00587468" w:rsidRDefault="00587468" w:rsidP="00587468">
            <w:pPr>
              <w:spacing w:after="24" w:line="239" w:lineRule="auto"/>
              <w:ind w:left="720"/>
              <w:rPr>
                <w:sz w:val="24"/>
                <w:szCs w:val="24"/>
              </w:rPr>
            </w:pPr>
            <w:r w:rsidRPr="00587468">
              <w:rPr>
                <w:sz w:val="24"/>
                <w:szCs w:val="24"/>
              </w:rPr>
              <w:t xml:space="preserve">Priority </w:t>
            </w:r>
          </w:p>
        </w:tc>
        <w:tc>
          <w:tcPr>
            <w:tcW w:w="7111" w:type="dxa"/>
            <w:tcBorders>
              <w:top w:val="single" w:sz="6" w:space="0" w:color="000000"/>
              <w:left w:val="single" w:sz="6" w:space="0" w:color="000000"/>
              <w:bottom w:val="single" w:sz="6" w:space="0" w:color="000000"/>
              <w:right w:val="single" w:sz="6" w:space="0" w:color="000000"/>
            </w:tcBorders>
          </w:tcPr>
          <w:p w14:paraId="2650446D" w14:textId="77777777" w:rsidR="00587468" w:rsidRPr="00587468" w:rsidRDefault="00587468" w:rsidP="00587468">
            <w:pPr>
              <w:spacing w:after="24" w:line="239" w:lineRule="auto"/>
              <w:ind w:left="720"/>
              <w:rPr>
                <w:sz w:val="24"/>
                <w:szCs w:val="24"/>
              </w:rPr>
            </w:pPr>
            <w:r w:rsidRPr="00587468">
              <w:rPr>
                <w:sz w:val="24"/>
                <w:szCs w:val="24"/>
              </w:rPr>
              <w:t xml:space="preserve">medium </w:t>
            </w:r>
          </w:p>
        </w:tc>
      </w:tr>
      <w:tr w:rsidR="00587468" w:rsidRPr="00587468" w14:paraId="51EDB110" w14:textId="77777777" w:rsidTr="00D4613A">
        <w:trPr>
          <w:trHeight w:val="665"/>
        </w:trPr>
        <w:tc>
          <w:tcPr>
            <w:tcW w:w="1709" w:type="dxa"/>
            <w:tcBorders>
              <w:top w:val="single" w:sz="6" w:space="0" w:color="000000"/>
              <w:left w:val="single" w:sz="6" w:space="0" w:color="000000"/>
              <w:bottom w:val="single" w:sz="6" w:space="0" w:color="000000"/>
              <w:right w:val="single" w:sz="6" w:space="0" w:color="000000"/>
            </w:tcBorders>
          </w:tcPr>
          <w:p w14:paraId="5A810D2A" w14:textId="77777777" w:rsidR="00587468" w:rsidRPr="00587468" w:rsidRDefault="00587468" w:rsidP="00587468">
            <w:pPr>
              <w:spacing w:after="24" w:line="239" w:lineRule="auto"/>
              <w:ind w:left="720"/>
              <w:rPr>
                <w:sz w:val="24"/>
                <w:szCs w:val="24"/>
              </w:rPr>
            </w:pPr>
            <w:r w:rsidRPr="00587468">
              <w:rPr>
                <w:sz w:val="24"/>
                <w:szCs w:val="24"/>
              </w:rPr>
              <w:t xml:space="preserve">Description </w:t>
            </w:r>
          </w:p>
        </w:tc>
        <w:tc>
          <w:tcPr>
            <w:tcW w:w="7111" w:type="dxa"/>
            <w:tcBorders>
              <w:top w:val="single" w:sz="6" w:space="0" w:color="000000"/>
              <w:left w:val="single" w:sz="6" w:space="0" w:color="000000"/>
              <w:bottom w:val="single" w:sz="6" w:space="0" w:color="000000"/>
              <w:right w:val="single" w:sz="6" w:space="0" w:color="000000"/>
            </w:tcBorders>
          </w:tcPr>
          <w:p w14:paraId="23E2E165" w14:textId="77777777" w:rsidR="00587468" w:rsidRPr="00587468" w:rsidRDefault="00587468" w:rsidP="00587468">
            <w:pPr>
              <w:spacing w:after="24" w:line="239" w:lineRule="auto"/>
              <w:ind w:left="720"/>
              <w:rPr>
                <w:sz w:val="24"/>
                <w:szCs w:val="24"/>
              </w:rPr>
            </w:pPr>
            <w:r w:rsidRPr="00587468">
              <w:rPr>
                <w:sz w:val="24"/>
                <w:szCs w:val="24"/>
              </w:rPr>
              <w:t xml:space="preserve">Visualizing the results of sentiment classification, influential blogger and topic extraction modules into clear and interesting form. </w:t>
            </w:r>
          </w:p>
        </w:tc>
      </w:tr>
      <w:tr w:rsidR="00587468" w:rsidRPr="00587468" w14:paraId="7F2CB457"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26AE96B2" w14:textId="77777777" w:rsidR="00587468" w:rsidRPr="00587468" w:rsidRDefault="00587468" w:rsidP="00587468">
            <w:pPr>
              <w:spacing w:after="24" w:line="239" w:lineRule="auto"/>
              <w:ind w:left="720"/>
              <w:rPr>
                <w:sz w:val="24"/>
                <w:szCs w:val="24"/>
              </w:rPr>
            </w:pPr>
            <w:r w:rsidRPr="00587468">
              <w:rPr>
                <w:sz w:val="24"/>
                <w:szCs w:val="24"/>
              </w:rPr>
              <w:t xml:space="preserve">Action </w:t>
            </w:r>
          </w:p>
        </w:tc>
        <w:tc>
          <w:tcPr>
            <w:tcW w:w="7111" w:type="dxa"/>
            <w:tcBorders>
              <w:top w:val="single" w:sz="6" w:space="0" w:color="000000"/>
              <w:left w:val="single" w:sz="6" w:space="0" w:color="000000"/>
              <w:bottom w:val="single" w:sz="6" w:space="0" w:color="000000"/>
              <w:right w:val="single" w:sz="6" w:space="0" w:color="000000"/>
            </w:tcBorders>
          </w:tcPr>
          <w:p w14:paraId="12D7E303" w14:textId="77777777" w:rsidR="00587468" w:rsidRPr="00587468" w:rsidRDefault="00587468" w:rsidP="00587468">
            <w:pPr>
              <w:spacing w:after="24" w:line="239" w:lineRule="auto"/>
              <w:ind w:left="720"/>
              <w:rPr>
                <w:sz w:val="24"/>
                <w:szCs w:val="24"/>
              </w:rPr>
            </w:pPr>
            <w:r w:rsidRPr="00587468">
              <w:rPr>
                <w:sz w:val="24"/>
                <w:szCs w:val="24"/>
              </w:rPr>
              <w:t xml:space="preserve">The proper modules will be activated by the user using a bottom included in the output screen of each of SATA modules.  </w:t>
            </w:r>
          </w:p>
        </w:tc>
      </w:tr>
      <w:tr w:rsidR="00587468" w:rsidRPr="00587468" w14:paraId="424D94E4" w14:textId="77777777" w:rsidTr="00D4613A">
        <w:trPr>
          <w:trHeight w:val="442"/>
        </w:trPr>
        <w:tc>
          <w:tcPr>
            <w:tcW w:w="1709" w:type="dxa"/>
            <w:tcBorders>
              <w:top w:val="single" w:sz="6" w:space="0" w:color="000000"/>
              <w:left w:val="single" w:sz="6" w:space="0" w:color="000000"/>
              <w:bottom w:val="single" w:sz="6" w:space="0" w:color="000000"/>
              <w:right w:val="single" w:sz="6" w:space="0" w:color="000000"/>
            </w:tcBorders>
          </w:tcPr>
          <w:p w14:paraId="710F6E08" w14:textId="77777777" w:rsidR="00587468" w:rsidRPr="00587468" w:rsidRDefault="00587468" w:rsidP="00587468">
            <w:pPr>
              <w:spacing w:after="24" w:line="239" w:lineRule="auto"/>
              <w:ind w:left="720"/>
              <w:rPr>
                <w:sz w:val="24"/>
                <w:szCs w:val="24"/>
              </w:rPr>
            </w:pPr>
            <w:r w:rsidRPr="00587468">
              <w:rPr>
                <w:sz w:val="24"/>
                <w:szCs w:val="24"/>
              </w:rPr>
              <w:t xml:space="preserve">Result </w:t>
            </w:r>
          </w:p>
        </w:tc>
        <w:tc>
          <w:tcPr>
            <w:tcW w:w="7111" w:type="dxa"/>
            <w:tcBorders>
              <w:top w:val="single" w:sz="6" w:space="0" w:color="000000"/>
              <w:left w:val="single" w:sz="6" w:space="0" w:color="000000"/>
              <w:bottom w:val="single" w:sz="6" w:space="0" w:color="000000"/>
              <w:right w:val="single" w:sz="6" w:space="0" w:color="000000"/>
            </w:tcBorders>
          </w:tcPr>
          <w:p w14:paraId="77FD0FA1" w14:textId="77777777" w:rsidR="00587468" w:rsidRPr="00587468" w:rsidRDefault="00587468" w:rsidP="00587468">
            <w:pPr>
              <w:spacing w:after="24" w:line="239" w:lineRule="auto"/>
              <w:ind w:left="720"/>
              <w:rPr>
                <w:sz w:val="24"/>
                <w:szCs w:val="24"/>
              </w:rPr>
            </w:pPr>
            <w:r w:rsidRPr="00587468">
              <w:rPr>
                <w:sz w:val="24"/>
                <w:szCs w:val="24"/>
              </w:rPr>
              <w:t xml:space="preserve">The system shows the results in the visualization form selected. </w:t>
            </w:r>
          </w:p>
        </w:tc>
      </w:tr>
      <w:tr w:rsidR="00587468" w:rsidRPr="00587468" w14:paraId="6701D331" w14:textId="77777777" w:rsidTr="00D4613A">
        <w:trPr>
          <w:trHeight w:val="665"/>
        </w:trPr>
        <w:tc>
          <w:tcPr>
            <w:tcW w:w="1709" w:type="dxa"/>
            <w:tcBorders>
              <w:top w:val="single" w:sz="6" w:space="0" w:color="000000"/>
              <w:left w:val="single" w:sz="6" w:space="0" w:color="000000"/>
              <w:bottom w:val="single" w:sz="6" w:space="0" w:color="000000"/>
              <w:right w:val="single" w:sz="6" w:space="0" w:color="000000"/>
            </w:tcBorders>
          </w:tcPr>
          <w:p w14:paraId="3555BCFB" w14:textId="77777777" w:rsidR="00587468" w:rsidRPr="00587468" w:rsidRDefault="00587468" w:rsidP="00587468">
            <w:pPr>
              <w:spacing w:after="24" w:line="239" w:lineRule="auto"/>
              <w:ind w:left="720"/>
              <w:rPr>
                <w:sz w:val="24"/>
                <w:szCs w:val="24"/>
              </w:rPr>
            </w:pPr>
            <w:r w:rsidRPr="00587468">
              <w:rPr>
                <w:sz w:val="24"/>
                <w:szCs w:val="24"/>
              </w:rPr>
              <w:t xml:space="preserve">Functional requirements </w:t>
            </w:r>
          </w:p>
        </w:tc>
        <w:tc>
          <w:tcPr>
            <w:tcW w:w="7111" w:type="dxa"/>
            <w:tcBorders>
              <w:top w:val="single" w:sz="6" w:space="0" w:color="000000"/>
              <w:left w:val="single" w:sz="6" w:space="0" w:color="000000"/>
              <w:bottom w:val="single" w:sz="6" w:space="0" w:color="000000"/>
              <w:right w:val="single" w:sz="6" w:space="0" w:color="000000"/>
            </w:tcBorders>
          </w:tcPr>
          <w:p w14:paraId="353FADF8" w14:textId="77777777" w:rsidR="00587468" w:rsidRPr="00587468" w:rsidRDefault="00587468" w:rsidP="00587468">
            <w:pPr>
              <w:spacing w:after="24" w:line="239" w:lineRule="auto"/>
              <w:ind w:left="720"/>
              <w:rPr>
                <w:sz w:val="24"/>
                <w:szCs w:val="24"/>
              </w:rPr>
            </w:pPr>
            <w:r w:rsidRPr="00587468">
              <w:rPr>
                <w:sz w:val="24"/>
                <w:szCs w:val="24"/>
              </w:rPr>
              <w:t xml:space="preserve">Sentiment classification, influential blogger and topic extraction Visualization modules. </w:t>
            </w:r>
          </w:p>
        </w:tc>
      </w:tr>
    </w:tbl>
    <w:p w14:paraId="217117B0" w14:textId="44F830EF" w:rsidR="00587468" w:rsidRDefault="00587468" w:rsidP="00587468">
      <w:pPr>
        <w:spacing w:after="24" w:line="239" w:lineRule="auto"/>
        <w:ind w:left="720"/>
        <w:rPr>
          <w:sz w:val="24"/>
          <w:szCs w:val="24"/>
        </w:rPr>
      </w:pPr>
    </w:p>
    <w:p w14:paraId="007A0995" w14:textId="64CE5AEA" w:rsidR="00587468" w:rsidRDefault="00587468" w:rsidP="00587468">
      <w:pPr>
        <w:spacing w:after="24" w:line="239" w:lineRule="auto"/>
        <w:ind w:left="720"/>
        <w:rPr>
          <w:sz w:val="24"/>
          <w:szCs w:val="24"/>
        </w:rPr>
      </w:pPr>
    </w:p>
    <w:p w14:paraId="1E044115" w14:textId="304C67BF" w:rsidR="00106E86" w:rsidRDefault="00106E86" w:rsidP="00587468">
      <w:pPr>
        <w:spacing w:after="24" w:line="239" w:lineRule="auto"/>
        <w:ind w:left="720"/>
        <w:rPr>
          <w:sz w:val="24"/>
          <w:szCs w:val="24"/>
        </w:rPr>
      </w:pPr>
    </w:p>
    <w:p w14:paraId="7E34D77C" w14:textId="4C3BACBA" w:rsidR="00BE14E7" w:rsidRDefault="00BE14E7" w:rsidP="00587468">
      <w:pPr>
        <w:spacing w:after="24" w:line="239" w:lineRule="auto"/>
        <w:ind w:left="720"/>
        <w:rPr>
          <w:sz w:val="24"/>
          <w:szCs w:val="24"/>
        </w:rPr>
      </w:pPr>
    </w:p>
    <w:p w14:paraId="285E3F00" w14:textId="77777777" w:rsidR="00BE14E7" w:rsidRDefault="00BE14E7" w:rsidP="00587468">
      <w:pPr>
        <w:spacing w:after="24" w:line="239" w:lineRule="auto"/>
        <w:ind w:left="720"/>
        <w:rPr>
          <w:sz w:val="24"/>
          <w:szCs w:val="24"/>
        </w:rPr>
      </w:pPr>
    </w:p>
    <w:tbl>
      <w:tblPr>
        <w:tblW w:w="8837" w:type="dxa"/>
        <w:tblInd w:w="453" w:type="dxa"/>
        <w:tblCellMar>
          <w:top w:w="98" w:type="dxa"/>
          <w:left w:w="103" w:type="dxa"/>
          <w:right w:w="48" w:type="dxa"/>
        </w:tblCellMar>
        <w:tblLook w:val="04A0" w:firstRow="1" w:lastRow="0" w:firstColumn="1" w:lastColumn="0" w:noHBand="0" w:noVBand="1"/>
      </w:tblPr>
      <w:tblGrid>
        <w:gridCol w:w="2124"/>
        <w:gridCol w:w="6713"/>
      </w:tblGrid>
      <w:tr w:rsidR="00587468" w:rsidRPr="00587468" w14:paraId="68C92E15"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5AC7D768" w14:textId="77777777" w:rsidR="00587468" w:rsidRPr="00587468" w:rsidRDefault="00587468" w:rsidP="00587468">
            <w:pPr>
              <w:spacing w:after="24" w:line="239" w:lineRule="auto"/>
              <w:ind w:left="720"/>
              <w:rPr>
                <w:sz w:val="24"/>
                <w:szCs w:val="24"/>
              </w:rPr>
            </w:pPr>
            <w:r w:rsidRPr="00587468">
              <w:rPr>
                <w:sz w:val="24"/>
                <w:szCs w:val="24"/>
              </w:rPr>
              <w:t xml:space="preserve">System Feature </w:t>
            </w:r>
          </w:p>
        </w:tc>
        <w:tc>
          <w:tcPr>
            <w:tcW w:w="7128" w:type="dxa"/>
            <w:tcBorders>
              <w:top w:val="single" w:sz="6" w:space="0" w:color="000000"/>
              <w:left w:val="single" w:sz="6" w:space="0" w:color="000000"/>
              <w:bottom w:val="single" w:sz="6" w:space="0" w:color="000000"/>
              <w:right w:val="single" w:sz="6" w:space="0" w:color="000000"/>
            </w:tcBorders>
          </w:tcPr>
          <w:p w14:paraId="3F9F994E" w14:textId="77777777" w:rsidR="00587468" w:rsidRPr="00587468" w:rsidRDefault="00587468" w:rsidP="00587468">
            <w:pPr>
              <w:spacing w:after="24" w:line="239" w:lineRule="auto"/>
              <w:ind w:left="720"/>
              <w:rPr>
                <w:sz w:val="24"/>
                <w:szCs w:val="24"/>
              </w:rPr>
            </w:pPr>
            <w:r w:rsidRPr="00587468">
              <w:rPr>
                <w:sz w:val="24"/>
                <w:szCs w:val="24"/>
              </w:rPr>
              <w:t xml:space="preserve">Statistics and info-graphics  </w:t>
            </w:r>
          </w:p>
        </w:tc>
      </w:tr>
      <w:tr w:rsidR="00587468" w:rsidRPr="00587468" w14:paraId="60DF57D4" w14:textId="77777777" w:rsidTr="00D4613A">
        <w:trPr>
          <w:trHeight w:val="442"/>
        </w:trPr>
        <w:tc>
          <w:tcPr>
            <w:tcW w:w="1709" w:type="dxa"/>
            <w:tcBorders>
              <w:top w:val="single" w:sz="6" w:space="0" w:color="000000"/>
              <w:left w:val="single" w:sz="6" w:space="0" w:color="000000"/>
              <w:bottom w:val="single" w:sz="6" w:space="0" w:color="000000"/>
              <w:right w:val="single" w:sz="6" w:space="0" w:color="000000"/>
            </w:tcBorders>
          </w:tcPr>
          <w:p w14:paraId="08F9D94A" w14:textId="77777777" w:rsidR="00587468" w:rsidRPr="00587468" w:rsidRDefault="00587468" w:rsidP="00587468">
            <w:pPr>
              <w:spacing w:after="24" w:line="239" w:lineRule="auto"/>
              <w:ind w:left="720"/>
              <w:rPr>
                <w:sz w:val="24"/>
                <w:szCs w:val="24"/>
              </w:rPr>
            </w:pPr>
            <w:r w:rsidRPr="00587468">
              <w:rPr>
                <w:sz w:val="24"/>
                <w:szCs w:val="24"/>
              </w:rPr>
              <w:t xml:space="preserve">Priority </w:t>
            </w:r>
          </w:p>
        </w:tc>
        <w:tc>
          <w:tcPr>
            <w:tcW w:w="7128" w:type="dxa"/>
            <w:tcBorders>
              <w:top w:val="single" w:sz="6" w:space="0" w:color="000000"/>
              <w:left w:val="single" w:sz="6" w:space="0" w:color="000000"/>
              <w:bottom w:val="single" w:sz="6" w:space="0" w:color="000000"/>
              <w:right w:val="single" w:sz="6" w:space="0" w:color="000000"/>
            </w:tcBorders>
          </w:tcPr>
          <w:p w14:paraId="74119072" w14:textId="77777777" w:rsidR="00587468" w:rsidRPr="00587468" w:rsidRDefault="00587468" w:rsidP="00587468">
            <w:pPr>
              <w:spacing w:after="24" w:line="239" w:lineRule="auto"/>
              <w:ind w:left="720"/>
              <w:rPr>
                <w:sz w:val="24"/>
                <w:szCs w:val="24"/>
              </w:rPr>
            </w:pPr>
            <w:r w:rsidRPr="00587468">
              <w:rPr>
                <w:sz w:val="24"/>
                <w:szCs w:val="24"/>
              </w:rPr>
              <w:t xml:space="preserve">Low </w:t>
            </w:r>
          </w:p>
        </w:tc>
      </w:tr>
      <w:tr w:rsidR="00587468" w:rsidRPr="00587468" w14:paraId="7A946C6A" w14:textId="77777777" w:rsidTr="00D4613A">
        <w:trPr>
          <w:trHeight w:val="883"/>
        </w:trPr>
        <w:tc>
          <w:tcPr>
            <w:tcW w:w="1709" w:type="dxa"/>
            <w:tcBorders>
              <w:top w:val="single" w:sz="6" w:space="0" w:color="000000"/>
              <w:left w:val="single" w:sz="6" w:space="0" w:color="000000"/>
              <w:bottom w:val="single" w:sz="6" w:space="0" w:color="000000"/>
              <w:right w:val="single" w:sz="6" w:space="0" w:color="000000"/>
            </w:tcBorders>
          </w:tcPr>
          <w:p w14:paraId="733947F0" w14:textId="77777777" w:rsidR="00587468" w:rsidRPr="00587468" w:rsidRDefault="00587468" w:rsidP="00587468">
            <w:pPr>
              <w:spacing w:after="24" w:line="239" w:lineRule="auto"/>
              <w:ind w:left="720"/>
              <w:rPr>
                <w:sz w:val="24"/>
                <w:szCs w:val="24"/>
              </w:rPr>
            </w:pPr>
            <w:r w:rsidRPr="00587468">
              <w:rPr>
                <w:sz w:val="24"/>
                <w:szCs w:val="24"/>
              </w:rPr>
              <w:t xml:space="preserve">Description </w:t>
            </w:r>
          </w:p>
        </w:tc>
        <w:tc>
          <w:tcPr>
            <w:tcW w:w="7128" w:type="dxa"/>
            <w:tcBorders>
              <w:top w:val="single" w:sz="6" w:space="0" w:color="000000"/>
              <w:left w:val="single" w:sz="6" w:space="0" w:color="000000"/>
              <w:bottom w:val="single" w:sz="6" w:space="0" w:color="000000"/>
              <w:right w:val="single" w:sz="6" w:space="0" w:color="000000"/>
            </w:tcBorders>
          </w:tcPr>
          <w:p w14:paraId="7789BFEA" w14:textId="77777777" w:rsidR="00587468" w:rsidRPr="00587468" w:rsidRDefault="00587468" w:rsidP="00587468">
            <w:pPr>
              <w:spacing w:after="24" w:line="239" w:lineRule="auto"/>
              <w:ind w:left="720"/>
              <w:rPr>
                <w:sz w:val="24"/>
                <w:szCs w:val="24"/>
              </w:rPr>
            </w:pPr>
            <w:r w:rsidRPr="00587468">
              <w:rPr>
                <w:sz w:val="24"/>
                <w:szCs w:val="24"/>
              </w:rPr>
              <w:t xml:space="preserve">Viewing different collected statistics about retrieved classified tweets, hot topics tweets, and influential bloggers in a good visualized form such as info-graphics. </w:t>
            </w:r>
          </w:p>
        </w:tc>
      </w:tr>
      <w:tr w:rsidR="00587468" w:rsidRPr="00587468" w14:paraId="1DA86555"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2B101AD1" w14:textId="77777777" w:rsidR="00587468" w:rsidRPr="00587468" w:rsidRDefault="00587468" w:rsidP="00587468">
            <w:pPr>
              <w:spacing w:after="24" w:line="239" w:lineRule="auto"/>
              <w:ind w:left="720"/>
              <w:rPr>
                <w:sz w:val="24"/>
                <w:szCs w:val="24"/>
              </w:rPr>
            </w:pPr>
            <w:r w:rsidRPr="00587468">
              <w:rPr>
                <w:sz w:val="24"/>
                <w:szCs w:val="24"/>
              </w:rPr>
              <w:t xml:space="preserve">Action </w:t>
            </w:r>
          </w:p>
        </w:tc>
        <w:tc>
          <w:tcPr>
            <w:tcW w:w="7128" w:type="dxa"/>
            <w:tcBorders>
              <w:top w:val="single" w:sz="6" w:space="0" w:color="000000"/>
              <w:left w:val="single" w:sz="6" w:space="0" w:color="000000"/>
              <w:bottom w:val="single" w:sz="6" w:space="0" w:color="000000"/>
              <w:right w:val="single" w:sz="6" w:space="0" w:color="000000"/>
            </w:tcBorders>
          </w:tcPr>
          <w:p w14:paraId="23E18497" w14:textId="77777777" w:rsidR="00587468" w:rsidRPr="00587468" w:rsidRDefault="00587468" w:rsidP="00587468">
            <w:pPr>
              <w:spacing w:after="24" w:line="239" w:lineRule="auto"/>
              <w:ind w:left="720"/>
              <w:rPr>
                <w:sz w:val="24"/>
                <w:szCs w:val="24"/>
              </w:rPr>
            </w:pPr>
            <w:r w:rsidRPr="00587468">
              <w:rPr>
                <w:sz w:val="24"/>
                <w:szCs w:val="24"/>
              </w:rPr>
              <w:t xml:space="preserve">The proper modules will be activated by the user using a bottom included in the output screen of each of SATA modules. </w:t>
            </w:r>
          </w:p>
        </w:tc>
      </w:tr>
      <w:tr w:rsidR="00587468" w:rsidRPr="00587468" w14:paraId="79654BBA" w14:textId="77777777" w:rsidTr="00D4613A">
        <w:trPr>
          <w:trHeight w:val="444"/>
        </w:trPr>
        <w:tc>
          <w:tcPr>
            <w:tcW w:w="1709" w:type="dxa"/>
            <w:tcBorders>
              <w:top w:val="single" w:sz="6" w:space="0" w:color="000000"/>
              <w:left w:val="single" w:sz="6" w:space="0" w:color="000000"/>
              <w:bottom w:val="single" w:sz="6" w:space="0" w:color="000000"/>
              <w:right w:val="single" w:sz="6" w:space="0" w:color="000000"/>
            </w:tcBorders>
          </w:tcPr>
          <w:p w14:paraId="60442480" w14:textId="77777777" w:rsidR="00587468" w:rsidRPr="00587468" w:rsidRDefault="00587468" w:rsidP="00587468">
            <w:pPr>
              <w:spacing w:after="24" w:line="239" w:lineRule="auto"/>
              <w:ind w:left="720"/>
              <w:rPr>
                <w:sz w:val="24"/>
                <w:szCs w:val="24"/>
              </w:rPr>
            </w:pPr>
            <w:r w:rsidRPr="00587468">
              <w:rPr>
                <w:sz w:val="24"/>
                <w:szCs w:val="24"/>
              </w:rPr>
              <w:t xml:space="preserve">Result </w:t>
            </w:r>
          </w:p>
        </w:tc>
        <w:tc>
          <w:tcPr>
            <w:tcW w:w="7128" w:type="dxa"/>
            <w:tcBorders>
              <w:top w:val="single" w:sz="6" w:space="0" w:color="000000"/>
              <w:left w:val="single" w:sz="6" w:space="0" w:color="000000"/>
              <w:bottom w:val="single" w:sz="6" w:space="0" w:color="000000"/>
              <w:right w:val="single" w:sz="6" w:space="0" w:color="000000"/>
            </w:tcBorders>
          </w:tcPr>
          <w:p w14:paraId="31392C4D" w14:textId="77777777" w:rsidR="00587468" w:rsidRPr="00587468" w:rsidRDefault="00587468" w:rsidP="00587468">
            <w:pPr>
              <w:spacing w:after="24" w:line="239" w:lineRule="auto"/>
              <w:ind w:left="720"/>
              <w:rPr>
                <w:sz w:val="24"/>
                <w:szCs w:val="24"/>
              </w:rPr>
            </w:pPr>
            <w:r w:rsidRPr="00587468">
              <w:rPr>
                <w:sz w:val="24"/>
                <w:szCs w:val="24"/>
              </w:rPr>
              <w:t xml:space="preserve">Reports and Info-graphics that shows the statistics required </w:t>
            </w:r>
          </w:p>
        </w:tc>
      </w:tr>
      <w:tr w:rsidR="00587468" w:rsidRPr="00587468" w14:paraId="2C946410" w14:textId="77777777" w:rsidTr="00D4613A">
        <w:trPr>
          <w:trHeight w:val="662"/>
        </w:trPr>
        <w:tc>
          <w:tcPr>
            <w:tcW w:w="1709" w:type="dxa"/>
            <w:tcBorders>
              <w:top w:val="single" w:sz="6" w:space="0" w:color="000000"/>
              <w:left w:val="single" w:sz="6" w:space="0" w:color="000000"/>
              <w:bottom w:val="single" w:sz="6" w:space="0" w:color="000000"/>
              <w:right w:val="single" w:sz="6" w:space="0" w:color="000000"/>
            </w:tcBorders>
          </w:tcPr>
          <w:p w14:paraId="3E1722E5" w14:textId="77777777" w:rsidR="00587468" w:rsidRPr="00587468" w:rsidRDefault="00587468" w:rsidP="00587468">
            <w:pPr>
              <w:spacing w:after="24" w:line="239" w:lineRule="auto"/>
              <w:ind w:left="720"/>
              <w:rPr>
                <w:sz w:val="24"/>
                <w:szCs w:val="24"/>
              </w:rPr>
            </w:pPr>
            <w:r w:rsidRPr="00587468">
              <w:rPr>
                <w:sz w:val="24"/>
                <w:szCs w:val="24"/>
              </w:rPr>
              <w:t xml:space="preserve">Functional requirements </w:t>
            </w:r>
          </w:p>
        </w:tc>
        <w:tc>
          <w:tcPr>
            <w:tcW w:w="7128" w:type="dxa"/>
            <w:tcBorders>
              <w:top w:val="single" w:sz="6" w:space="0" w:color="000000"/>
              <w:left w:val="single" w:sz="6" w:space="0" w:color="000000"/>
              <w:bottom w:val="single" w:sz="6" w:space="0" w:color="000000"/>
              <w:right w:val="single" w:sz="6" w:space="0" w:color="000000"/>
            </w:tcBorders>
          </w:tcPr>
          <w:p w14:paraId="18A27CA4" w14:textId="77777777" w:rsidR="00587468" w:rsidRPr="00587468" w:rsidRDefault="00587468" w:rsidP="00587468">
            <w:pPr>
              <w:spacing w:after="24" w:line="239" w:lineRule="auto"/>
              <w:ind w:left="720"/>
              <w:rPr>
                <w:sz w:val="24"/>
                <w:szCs w:val="24"/>
              </w:rPr>
            </w:pPr>
            <w:r w:rsidRPr="00587468">
              <w:rPr>
                <w:sz w:val="24"/>
                <w:szCs w:val="24"/>
              </w:rPr>
              <w:t xml:space="preserve">Sentiment classification, influential blogger and topic extraction Statistics modules. </w:t>
            </w:r>
          </w:p>
        </w:tc>
      </w:tr>
    </w:tbl>
    <w:p w14:paraId="78C6340E" w14:textId="6E6657BC" w:rsidR="00587468" w:rsidRDefault="00587468" w:rsidP="00587468">
      <w:pPr>
        <w:spacing w:after="24" w:line="239" w:lineRule="auto"/>
        <w:ind w:left="720"/>
        <w:rPr>
          <w:sz w:val="24"/>
          <w:szCs w:val="24"/>
        </w:rPr>
      </w:pPr>
    </w:p>
    <w:p w14:paraId="6740B0B8" w14:textId="6B5E3ABB" w:rsidR="00587468" w:rsidRPr="00BE14E7" w:rsidRDefault="00587468" w:rsidP="00BE14E7">
      <w:pPr>
        <w:pStyle w:val="Heading2"/>
        <w:rPr>
          <w:sz w:val="24"/>
          <w:szCs w:val="24"/>
        </w:rPr>
      </w:pPr>
      <w:r w:rsidRPr="00BE14E7">
        <w:rPr>
          <w:sz w:val="24"/>
          <w:szCs w:val="24"/>
        </w:rPr>
        <w:t xml:space="preserve">Nonfunctional </w:t>
      </w:r>
      <w:proofErr w:type="gramStart"/>
      <w:r w:rsidRPr="00BE14E7">
        <w:rPr>
          <w:sz w:val="24"/>
          <w:szCs w:val="24"/>
        </w:rPr>
        <w:t>Requirements:-</w:t>
      </w:r>
      <w:proofErr w:type="gramEnd"/>
    </w:p>
    <w:p w14:paraId="01D37AA3" w14:textId="06760A85" w:rsidR="00CA071E" w:rsidRDefault="00CA071E" w:rsidP="00587468">
      <w:pPr>
        <w:spacing w:after="24" w:line="239" w:lineRule="auto"/>
        <w:ind w:left="720"/>
        <w:rPr>
          <w:sz w:val="24"/>
          <w:szCs w:val="24"/>
        </w:rPr>
      </w:pPr>
    </w:p>
    <w:p w14:paraId="12F85440" w14:textId="7F0C2586" w:rsidR="00CA071E" w:rsidRDefault="00CA071E" w:rsidP="00CA071E">
      <w:pPr>
        <w:spacing w:after="24" w:line="239" w:lineRule="auto"/>
        <w:ind w:left="720"/>
        <w:rPr>
          <w:sz w:val="24"/>
          <w:szCs w:val="24"/>
        </w:rPr>
      </w:pPr>
      <w:r w:rsidRPr="00837AA2">
        <w:rPr>
          <w:b/>
          <w:bCs/>
          <w:sz w:val="24"/>
          <w:szCs w:val="24"/>
        </w:rPr>
        <w:t>Performance Requirements:</w:t>
      </w:r>
      <w:r>
        <w:rPr>
          <w:sz w:val="24"/>
          <w:szCs w:val="24"/>
        </w:rPr>
        <w:t xml:space="preserve"> </w:t>
      </w:r>
      <w:r w:rsidRPr="00CA071E">
        <w:rPr>
          <w:sz w:val="24"/>
          <w:szCs w:val="24"/>
        </w:rPr>
        <w:t xml:space="preserve">As for this prototype version we will keep on detecting if the system crashed, hanged or an operating system error occurred. Also detecting the performance of the system in terms of the efficiency of integration of the different components </w:t>
      </w:r>
    </w:p>
    <w:p w14:paraId="10088762" w14:textId="77777777" w:rsidR="00CA071E" w:rsidRPr="00CA071E" w:rsidRDefault="00CA071E" w:rsidP="00CA071E">
      <w:pPr>
        <w:spacing w:after="24" w:line="239" w:lineRule="auto"/>
        <w:ind w:left="720"/>
        <w:rPr>
          <w:sz w:val="24"/>
          <w:szCs w:val="24"/>
        </w:rPr>
      </w:pPr>
    </w:p>
    <w:p w14:paraId="2918DD49" w14:textId="47467B21" w:rsidR="00CA071E" w:rsidRPr="00CA071E" w:rsidRDefault="00CA071E" w:rsidP="00CA071E">
      <w:pPr>
        <w:spacing w:after="24" w:line="239" w:lineRule="auto"/>
        <w:ind w:left="720"/>
        <w:rPr>
          <w:sz w:val="24"/>
          <w:szCs w:val="24"/>
        </w:rPr>
      </w:pPr>
      <w:r w:rsidRPr="00837AA2">
        <w:rPr>
          <w:b/>
          <w:bCs/>
          <w:sz w:val="24"/>
          <w:szCs w:val="24"/>
        </w:rPr>
        <w:t>Safety Requirements:</w:t>
      </w:r>
      <w:r>
        <w:rPr>
          <w:sz w:val="24"/>
          <w:szCs w:val="24"/>
        </w:rPr>
        <w:t xml:space="preserve"> </w:t>
      </w:r>
      <w:r w:rsidRPr="00CA071E">
        <w:rPr>
          <w:sz w:val="24"/>
          <w:szCs w:val="24"/>
        </w:rPr>
        <w:t xml:space="preserve">For the safety requirements nothing but an operation of weekly backups for the data base should take place.  </w:t>
      </w:r>
    </w:p>
    <w:p w14:paraId="225E80D3" w14:textId="77777777" w:rsidR="00CA071E" w:rsidRDefault="00CA071E" w:rsidP="00CA071E">
      <w:pPr>
        <w:spacing w:after="24" w:line="239" w:lineRule="auto"/>
        <w:ind w:left="720"/>
        <w:rPr>
          <w:sz w:val="24"/>
          <w:szCs w:val="24"/>
        </w:rPr>
      </w:pPr>
    </w:p>
    <w:p w14:paraId="7BC8B4D8" w14:textId="52FCDD28" w:rsidR="00CA071E" w:rsidRDefault="00CA071E" w:rsidP="00CA071E">
      <w:pPr>
        <w:spacing w:after="24" w:line="239" w:lineRule="auto"/>
        <w:ind w:left="720"/>
        <w:rPr>
          <w:sz w:val="24"/>
          <w:szCs w:val="24"/>
        </w:rPr>
      </w:pPr>
      <w:r w:rsidRPr="00CA071E">
        <w:rPr>
          <w:sz w:val="24"/>
          <w:szCs w:val="24"/>
        </w:rPr>
        <w:t>Security and Privacy Requirements</w:t>
      </w:r>
      <w:r>
        <w:rPr>
          <w:sz w:val="24"/>
          <w:szCs w:val="24"/>
        </w:rPr>
        <w:t xml:space="preserve">: </w:t>
      </w:r>
      <w:r w:rsidRPr="00CA071E">
        <w:rPr>
          <w:sz w:val="24"/>
          <w:szCs w:val="24"/>
        </w:rPr>
        <w:t xml:space="preserve">There are no specific security requirements, anyone can access and use the portal but only authorized persons who are allowed to use and access the database, web pages and the product engine.  </w:t>
      </w:r>
    </w:p>
    <w:p w14:paraId="49BD292A" w14:textId="77777777" w:rsidR="00CA071E" w:rsidRPr="00CA071E" w:rsidRDefault="00CA071E" w:rsidP="00CA071E">
      <w:pPr>
        <w:spacing w:after="24" w:line="239" w:lineRule="auto"/>
        <w:ind w:left="720"/>
        <w:rPr>
          <w:sz w:val="24"/>
          <w:szCs w:val="24"/>
        </w:rPr>
      </w:pPr>
    </w:p>
    <w:p w14:paraId="5DCEB1F6" w14:textId="187DDACB" w:rsidR="00CA071E" w:rsidRPr="00837AA2" w:rsidRDefault="00CA071E" w:rsidP="00CA071E">
      <w:pPr>
        <w:spacing w:after="24" w:line="239" w:lineRule="auto"/>
        <w:ind w:left="720"/>
        <w:rPr>
          <w:b/>
          <w:bCs/>
          <w:sz w:val="24"/>
          <w:szCs w:val="24"/>
        </w:rPr>
      </w:pPr>
      <w:r w:rsidRPr="00837AA2">
        <w:rPr>
          <w:b/>
          <w:bCs/>
          <w:sz w:val="24"/>
          <w:szCs w:val="24"/>
        </w:rPr>
        <w:t>Software Quality Attributes:</w:t>
      </w:r>
    </w:p>
    <w:p w14:paraId="69ED42CA" w14:textId="77777777" w:rsidR="00837AA2" w:rsidRDefault="00CA071E" w:rsidP="00837AA2">
      <w:pPr>
        <w:spacing w:after="24" w:line="239" w:lineRule="auto"/>
        <w:ind w:left="720"/>
        <w:rPr>
          <w:sz w:val="24"/>
          <w:szCs w:val="24"/>
        </w:rPr>
      </w:pPr>
      <w:r w:rsidRPr="00CA071E">
        <w:rPr>
          <w:sz w:val="24"/>
          <w:szCs w:val="24"/>
        </w:rPr>
        <w:t xml:space="preserve"> </w:t>
      </w:r>
    </w:p>
    <w:p w14:paraId="2DE2244E" w14:textId="6D36C9EC" w:rsidR="00CA071E" w:rsidRPr="00837AA2" w:rsidRDefault="00CA071E" w:rsidP="00837AA2">
      <w:pPr>
        <w:spacing w:after="24" w:line="239" w:lineRule="auto"/>
        <w:ind w:left="720"/>
        <w:rPr>
          <w:i/>
          <w:iCs/>
          <w:sz w:val="24"/>
          <w:szCs w:val="24"/>
          <w:u w:val="single"/>
        </w:rPr>
      </w:pPr>
      <w:r w:rsidRPr="00837AA2">
        <w:rPr>
          <w:i/>
          <w:iCs/>
          <w:sz w:val="24"/>
          <w:szCs w:val="24"/>
          <w:u w:val="single"/>
        </w:rPr>
        <w:t xml:space="preserve">Reliability </w:t>
      </w:r>
    </w:p>
    <w:p w14:paraId="2B4F870D" w14:textId="77777777" w:rsidR="00CA071E" w:rsidRPr="00CA071E" w:rsidRDefault="00CA071E" w:rsidP="00CA071E">
      <w:pPr>
        <w:spacing w:after="24" w:line="239" w:lineRule="auto"/>
        <w:ind w:left="720"/>
        <w:rPr>
          <w:sz w:val="24"/>
          <w:szCs w:val="24"/>
        </w:rPr>
      </w:pPr>
    </w:p>
    <w:p w14:paraId="0464F6B4" w14:textId="77777777" w:rsidR="00837AA2" w:rsidRDefault="00CA071E" w:rsidP="00837AA2">
      <w:pPr>
        <w:spacing w:after="24" w:line="239" w:lineRule="auto"/>
        <w:ind w:left="720"/>
        <w:rPr>
          <w:sz w:val="24"/>
          <w:szCs w:val="24"/>
        </w:rPr>
      </w:pPr>
      <w:r w:rsidRPr="00CA071E">
        <w:rPr>
          <w:sz w:val="24"/>
          <w:szCs w:val="24"/>
        </w:rPr>
        <w:t xml:space="preserve">The solution should provide reliability to the user that the product will run with all the features mentioned in this document are available and executing perfectly. It should be tested and debugged completely. All exceptions should be well handled. </w:t>
      </w:r>
    </w:p>
    <w:p w14:paraId="61874964" w14:textId="77777777" w:rsidR="00837AA2" w:rsidRDefault="00837AA2" w:rsidP="00837AA2">
      <w:pPr>
        <w:spacing w:after="24" w:line="239" w:lineRule="auto"/>
        <w:ind w:left="720"/>
        <w:rPr>
          <w:sz w:val="24"/>
          <w:szCs w:val="24"/>
        </w:rPr>
      </w:pPr>
    </w:p>
    <w:p w14:paraId="6BD8D5D5" w14:textId="305900FA" w:rsidR="00CA071E" w:rsidRPr="00837AA2" w:rsidRDefault="00CA071E" w:rsidP="00837AA2">
      <w:pPr>
        <w:spacing w:after="24" w:line="239" w:lineRule="auto"/>
        <w:ind w:left="720"/>
        <w:rPr>
          <w:i/>
          <w:iCs/>
          <w:sz w:val="24"/>
          <w:szCs w:val="24"/>
          <w:u w:val="single"/>
        </w:rPr>
      </w:pPr>
      <w:r w:rsidRPr="00837AA2">
        <w:rPr>
          <w:i/>
          <w:iCs/>
          <w:sz w:val="24"/>
          <w:szCs w:val="24"/>
          <w:u w:val="single"/>
        </w:rPr>
        <w:t xml:space="preserve">Accuracy </w:t>
      </w:r>
    </w:p>
    <w:p w14:paraId="1336FD5E" w14:textId="77777777" w:rsidR="00CA071E" w:rsidRPr="00CA071E" w:rsidRDefault="00CA071E" w:rsidP="00CA071E">
      <w:pPr>
        <w:spacing w:after="24" w:line="239" w:lineRule="auto"/>
        <w:ind w:left="720"/>
        <w:rPr>
          <w:sz w:val="24"/>
          <w:szCs w:val="24"/>
        </w:rPr>
      </w:pPr>
    </w:p>
    <w:p w14:paraId="2F5E262F" w14:textId="77777777" w:rsidR="00106E86" w:rsidRDefault="00CA071E" w:rsidP="00CA071E">
      <w:pPr>
        <w:spacing w:after="24" w:line="239" w:lineRule="auto"/>
        <w:ind w:left="720"/>
        <w:rPr>
          <w:sz w:val="24"/>
          <w:szCs w:val="24"/>
        </w:rPr>
      </w:pPr>
      <w:r w:rsidRPr="00CA071E">
        <w:rPr>
          <w:sz w:val="24"/>
          <w:szCs w:val="24"/>
        </w:rPr>
        <w:t>The solution should be able to reach the desired level of accuracy. But also keeping in mind that this prototype version is for proving the concept of the project.</w:t>
      </w:r>
    </w:p>
    <w:p w14:paraId="72190E3B" w14:textId="77777777" w:rsidR="00106E86" w:rsidRDefault="00106E86" w:rsidP="00CA071E">
      <w:pPr>
        <w:spacing w:after="24" w:line="239" w:lineRule="auto"/>
        <w:ind w:left="720"/>
        <w:rPr>
          <w:sz w:val="24"/>
          <w:szCs w:val="24"/>
        </w:rPr>
      </w:pPr>
    </w:p>
    <w:p w14:paraId="2A84528D" w14:textId="30D4E517" w:rsidR="00CA071E" w:rsidRPr="00BE14E7" w:rsidRDefault="00CA071E" w:rsidP="00BE14E7">
      <w:pPr>
        <w:pStyle w:val="Heading2"/>
        <w:rPr>
          <w:sz w:val="24"/>
          <w:szCs w:val="24"/>
        </w:rPr>
      </w:pPr>
      <w:r w:rsidRPr="00BE14E7">
        <w:rPr>
          <w:sz w:val="24"/>
          <w:szCs w:val="24"/>
        </w:rPr>
        <w:t xml:space="preserve">Research </w:t>
      </w:r>
      <w:proofErr w:type="gramStart"/>
      <w:r w:rsidRPr="00BE14E7">
        <w:rPr>
          <w:sz w:val="24"/>
          <w:szCs w:val="24"/>
        </w:rPr>
        <w:t>Requirements:-</w:t>
      </w:r>
      <w:proofErr w:type="gramEnd"/>
    </w:p>
    <w:p w14:paraId="0D617A1E" w14:textId="6F9694DB" w:rsidR="00CA071E" w:rsidRDefault="00CA071E" w:rsidP="00CA071E">
      <w:pPr>
        <w:spacing w:after="24" w:line="239" w:lineRule="auto"/>
        <w:ind w:left="720"/>
        <w:rPr>
          <w:b/>
          <w:bCs/>
          <w:sz w:val="24"/>
          <w:szCs w:val="24"/>
        </w:rPr>
      </w:pPr>
    </w:p>
    <w:p w14:paraId="7ED98C17" w14:textId="5E04EA45" w:rsidR="00CA071E" w:rsidRDefault="00CA071E" w:rsidP="00CA071E">
      <w:pPr>
        <w:spacing w:after="24" w:line="239" w:lineRule="auto"/>
        <w:ind w:left="720"/>
        <w:rPr>
          <w:sz w:val="24"/>
          <w:szCs w:val="24"/>
        </w:rPr>
      </w:pPr>
      <w:r w:rsidRPr="00CA071E">
        <w:rPr>
          <w:sz w:val="24"/>
          <w:szCs w:val="24"/>
        </w:rPr>
        <w:t>This section describes the needed research and experiments work efforts to develop each module: hot topic detection and extraction, sentiment classification, and detection of influential bloggers and opinion leaders.</w:t>
      </w:r>
    </w:p>
    <w:p w14:paraId="7D9C36B9" w14:textId="7D6FDF48" w:rsidR="00CA071E" w:rsidRDefault="00CA071E" w:rsidP="00CA071E">
      <w:pPr>
        <w:spacing w:after="24" w:line="239" w:lineRule="auto"/>
        <w:ind w:left="720"/>
        <w:rPr>
          <w:sz w:val="24"/>
          <w:szCs w:val="24"/>
        </w:rPr>
      </w:pPr>
    </w:p>
    <w:p w14:paraId="47D5C797" w14:textId="77777777" w:rsidR="00426935" w:rsidRDefault="00426935" w:rsidP="00CA071E">
      <w:pPr>
        <w:spacing w:after="24" w:line="239" w:lineRule="auto"/>
        <w:ind w:left="720"/>
        <w:rPr>
          <w:sz w:val="24"/>
          <w:szCs w:val="24"/>
        </w:rPr>
      </w:pPr>
    </w:p>
    <w:tbl>
      <w:tblPr>
        <w:tblW w:w="9576" w:type="dxa"/>
        <w:tblInd w:w="-107" w:type="dxa"/>
        <w:tblCellMar>
          <w:top w:w="46" w:type="dxa"/>
          <w:left w:w="105" w:type="dxa"/>
          <w:right w:w="89" w:type="dxa"/>
        </w:tblCellMar>
        <w:tblLook w:val="04A0" w:firstRow="1" w:lastRow="0" w:firstColumn="1" w:lastColumn="0" w:noHBand="0" w:noVBand="1"/>
      </w:tblPr>
      <w:tblGrid>
        <w:gridCol w:w="2101"/>
        <w:gridCol w:w="7475"/>
      </w:tblGrid>
      <w:tr w:rsidR="00CA071E" w:rsidRPr="00CA071E" w14:paraId="776659BD"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7D9A7F34" w14:textId="77777777" w:rsidR="00CA071E" w:rsidRPr="00CA071E" w:rsidRDefault="00CA071E" w:rsidP="00CA071E">
            <w:pPr>
              <w:spacing w:after="24" w:line="239" w:lineRule="auto"/>
              <w:ind w:left="720"/>
              <w:rPr>
                <w:sz w:val="24"/>
                <w:szCs w:val="24"/>
              </w:rPr>
            </w:pPr>
            <w:r w:rsidRPr="00CA071E">
              <w:rPr>
                <w:b/>
                <w:sz w:val="24"/>
                <w:szCs w:val="24"/>
              </w:rPr>
              <w:t xml:space="preserve">Module(s) Name </w:t>
            </w:r>
          </w:p>
        </w:tc>
        <w:tc>
          <w:tcPr>
            <w:tcW w:w="7577" w:type="dxa"/>
            <w:tcBorders>
              <w:top w:val="single" w:sz="4" w:space="0" w:color="000000"/>
              <w:left w:val="single" w:sz="4" w:space="0" w:color="000000"/>
              <w:bottom w:val="single" w:sz="4" w:space="0" w:color="000000"/>
              <w:right w:val="single" w:sz="4" w:space="0" w:color="000000"/>
            </w:tcBorders>
          </w:tcPr>
          <w:p w14:paraId="2B0EF1FE" w14:textId="77777777" w:rsidR="00CA071E" w:rsidRPr="00CA071E" w:rsidRDefault="00CA071E" w:rsidP="00CA071E">
            <w:pPr>
              <w:spacing w:after="24" w:line="239" w:lineRule="auto"/>
              <w:ind w:left="720"/>
              <w:rPr>
                <w:sz w:val="24"/>
                <w:szCs w:val="24"/>
              </w:rPr>
            </w:pPr>
            <w:r w:rsidRPr="00CA071E">
              <w:rPr>
                <w:sz w:val="24"/>
                <w:szCs w:val="24"/>
              </w:rPr>
              <w:t>Hot Topic Detection and Sentiment Classification</w:t>
            </w:r>
            <w:r w:rsidRPr="00CA071E">
              <w:rPr>
                <w:b/>
                <w:sz w:val="24"/>
                <w:szCs w:val="24"/>
              </w:rPr>
              <w:t xml:space="preserve"> </w:t>
            </w:r>
          </w:p>
        </w:tc>
      </w:tr>
      <w:tr w:rsidR="00CA071E" w:rsidRPr="00CA071E" w14:paraId="344E276D" w14:textId="77777777" w:rsidTr="00D4613A">
        <w:trPr>
          <w:trHeight w:val="547"/>
        </w:trPr>
        <w:tc>
          <w:tcPr>
            <w:tcW w:w="1999" w:type="dxa"/>
            <w:tcBorders>
              <w:top w:val="single" w:sz="4" w:space="0" w:color="000000"/>
              <w:left w:val="single" w:sz="4" w:space="0" w:color="000000"/>
              <w:bottom w:val="single" w:sz="4" w:space="0" w:color="000000"/>
              <w:right w:val="single" w:sz="4" w:space="0" w:color="000000"/>
            </w:tcBorders>
          </w:tcPr>
          <w:p w14:paraId="2C8D97E7" w14:textId="77777777" w:rsidR="00CA071E" w:rsidRPr="00CA071E" w:rsidRDefault="00CA071E" w:rsidP="00CA071E">
            <w:pPr>
              <w:spacing w:after="24" w:line="239" w:lineRule="auto"/>
              <w:ind w:left="720"/>
              <w:rPr>
                <w:sz w:val="24"/>
                <w:szCs w:val="24"/>
              </w:rPr>
            </w:pPr>
            <w:r w:rsidRPr="00CA071E">
              <w:rPr>
                <w:b/>
                <w:sz w:val="24"/>
                <w:szCs w:val="24"/>
              </w:rPr>
              <w:t>Research Objective</w:t>
            </w:r>
            <w:r w:rsidRPr="00CA071E">
              <w:rPr>
                <w:sz w:val="24"/>
                <w:szCs w:val="24"/>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4F0956A7" w14:textId="77777777" w:rsidR="00CA071E" w:rsidRPr="00CA071E" w:rsidRDefault="00CA071E" w:rsidP="00CA071E">
            <w:pPr>
              <w:spacing w:after="24" w:line="239" w:lineRule="auto"/>
              <w:ind w:left="720"/>
              <w:rPr>
                <w:sz w:val="24"/>
                <w:szCs w:val="24"/>
              </w:rPr>
            </w:pPr>
            <w:r w:rsidRPr="00CA071E">
              <w:rPr>
                <w:sz w:val="24"/>
                <w:szCs w:val="24"/>
              </w:rPr>
              <w:t xml:space="preserve">To find a list of Arabic stop words to be removed from tweets to enhance clustering and classification results.  </w:t>
            </w:r>
          </w:p>
        </w:tc>
      </w:tr>
      <w:tr w:rsidR="00CA071E" w:rsidRPr="00CA071E" w14:paraId="2928AC45" w14:textId="77777777" w:rsidTr="00D4613A">
        <w:trPr>
          <w:trHeight w:val="2426"/>
        </w:trPr>
        <w:tc>
          <w:tcPr>
            <w:tcW w:w="1999" w:type="dxa"/>
            <w:tcBorders>
              <w:top w:val="single" w:sz="4" w:space="0" w:color="000000"/>
              <w:left w:val="single" w:sz="4" w:space="0" w:color="000000"/>
              <w:bottom w:val="single" w:sz="4" w:space="0" w:color="000000"/>
              <w:right w:val="single" w:sz="4" w:space="0" w:color="000000"/>
            </w:tcBorders>
          </w:tcPr>
          <w:p w14:paraId="354B4382" w14:textId="77777777" w:rsidR="00CA071E" w:rsidRPr="00CA071E" w:rsidRDefault="00CA071E" w:rsidP="00CA071E">
            <w:pPr>
              <w:spacing w:after="24" w:line="239" w:lineRule="auto"/>
              <w:ind w:left="720"/>
              <w:rPr>
                <w:sz w:val="24"/>
                <w:szCs w:val="24"/>
              </w:rPr>
            </w:pPr>
            <w:r w:rsidRPr="00CA071E">
              <w:rPr>
                <w:b/>
                <w:sz w:val="24"/>
                <w:szCs w:val="24"/>
              </w:rPr>
              <w:t xml:space="preserve">Description </w:t>
            </w:r>
          </w:p>
        </w:tc>
        <w:tc>
          <w:tcPr>
            <w:tcW w:w="7577" w:type="dxa"/>
            <w:tcBorders>
              <w:top w:val="single" w:sz="4" w:space="0" w:color="000000"/>
              <w:left w:val="single" w:sz="4" w:space="0" w:color="000000"/>
              <w:bottom w:val="single" w:sz="4" w:space="0" w:color="000000"/>
              <w:right w:val="single" w:sz="4" w:space="0" w:color="000000"/>
            </w:tcBorders>
          </w:tcPr>
          <w:p w14:paraId="2369B3EF" w14:textId="77777777" w:rsidR="00CA071E" w:rsidRPr="00CA071E" w:rsidRDefault="00CA071E" w:rsidP="00CA071E">
            <w:pPr>
              <w:spacing w:after="24" w:line="239" w:lineRule="auto"/>
              <w:ind w:left="720"/>
              <w:rPr>
                <w:sz w:val="24"/>
                <w:szCs w:val="24"/>
              </w:rPr>
            </w:pPr>
            <w:r w:rsidRPr="00CA071E">
              <w:rPr>
                <w:sz w:val="24"/>
                <w:szCs w:val="24"/>
              </w:rPr>
              <w:t>Finding a proper list of stop words is not an easy task specially when dealing with the Arabic dialect.   Different spelling of the same word by users makes it difficult to include all the word forms in the list. Using natural language processing tools like stemmer to detect different forms of the same word is not just difficult but also gives bad results as some dialect words do not follow the inflection rules of modern standard Arabic. We will develop a list by getting frequent unigrams that occur more than a certain threshold from the total crawled tweets that reached about 20,000 tweets. Named entities are removed from this list as it’s relevant to our work and being repeated that frequent gives it more weight not the opposite.</w:t>
            </w:r>
            <w:r w:rsidRPr="00CA071E">
              <w:rPr>
                <w:b/>
                <w:sz w:val="24"/>
                <w:szCs w:val="24"/>
              </w:rPr>
              <w:t xml:space="preserve"> </w:t>
            </w:r>
          </w:p>
        </w:tc>
      </w:tr>
      <w:tr w:rsidR="00CA071E" w:rsidRPr="00CA071E" w14:paraId="686CF552"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1865A1BE" w14:textId="77777777" w:rsidR="00CA071E" w:rsidRPr="00CA071E" w:rsidRDefault="00CA071E" w:rsidP="00CA071E">
            <w:pPr>
              <w:spacing w:after="24" w:line="239" w:lineRule="auto"/>
              <w:ind w:left="720"/>
              <w:rPr>
                <w:sz w:val="24"/>
                <w:szCs w:val="24"/>
              </w:rPr>
            </w:pPr>
            <w:r w:rsidRPr="00CA071E">
              <w:rPr>
                <w:b/>
                <w:sz w:val="24"/>
                <w:szCs w:val="24"/>
              </w:rPr>
              <w:t xml:space="preserve">Expected Outcome </w:t>
            </w:r>
          </w:p>
        </w:tc>
        <w:tc>
          <w:tcPr>
            <w:tcW w:w="7577" w:type="dxa"/>
            <w:tcBorders>
              <w:top w:val="single" w:sz="4" w:space="0" w:color="000000"/>
              <w:left w:val="single" w:sz="4" w:space="0" w:color="000000"/>
              <w:bottom w:val="single" w:sz="4" w:space="0" w:color="000000"/>
              <w:right w:val="single" w:sz="4" w:space="0" w:color="000000"/>
            </w:tcBorders>
          </w:tcPr>
          <w:p w14:paraId="0DFAC53A" w14:textId="77777777" w:rsidR="00CA071E" w:rsidRPr="00CA071E" w:rsidRDefault="00CA071E" w:rsidP="00CA071E">
            <w:pPr>
              <w:spacing w:after="24" w:line="239" w:lineRule="auto"/>
              <w:ind w:left="720"/>
              <w:rPr>
                <w:sz w:val="24"/>
                <w:szCs w:val="24"/>
              </w:rPr>
            </w:pPr>
            <w:r w:rsidRPr="00CA071E">
              <w:rPr>
                <w:b/>
                <w:sz w:val="24"/>
                <w:szCs w:val="24"/>
              </w:rPr>
              <w:t xml:space="preserve"> </w:t>
            </w:r>
            <w:r w:rsidRPr="00CA071E">
              <w:rPr>
                <w:sz w:val="24"/>
                <w:szCs w:val="24"/>
              </w:rPr>
              <w:t xml:space="preserve">A list of Egyptian dialect </w:t>
            </w:r>
            <w:proofErr w:type="gramStart"/>
            <w:r w:rsidRPr="00CA071E">
              <w:rPr>
                <w:sz w:val="24"/>
                <w:szCs w:val="24"/>
              </w:rPr>
              <w:t>stop</w:t>
            </w:r>
            <w:proofErr w:type="gramEnd"/>
            <w:r w:rsidRPr="00CA071E">
              <w:rPr>
                <w:sz w:val="24"/>
                <w:szCs w:val="24"/>
              </w:rPr>
              <w:t xml:space="preserve"> words</w:t>
            </w:r>
            <w:r w:rsidRPr="00CA071E">
              <w:rPr>
                <w:b/>
                <w:sz w:val="24"/>
                <w:szCs w:val="24"/>
              </w:rPr>
              <w:t xml:space="preserve"> </w:t>
            </w:r>
          </w:p>
        </w:tc>
      </w:tr>
    </w:tbl>
    <w:p w14:paraId="422CE587" w14:textId="6F56BE33" w:rsidR="00CA071E" w:rsidRDefault="00CA071E" w:rsidP="00CA071E">
      <w:pPr>
        <w:spacing w:after="24" w:line="239" w:lineRule="auto"/>
        <w:ind w:left="720"/>
        <w:rPr>
          <w:sz w:val="24"/>
          <w:szCs w:val="24"/>
        </w:rPr>
      </w:pPr>
    </w:p>
    <w:p w14:paraId="6DCB9C44" w14:textId="78AC84F5" w:rsidR="00426935" w:rsidRDefault="00426935" w:rsidP="00CA071E">
      <w:pPr>
        <w:spacing w:after="24" w:line="239" w:lineRule="auto"/>
        <w:ind w:left="720"/>
        <w:rPr>
          <w:sz w:val="24"/>
          <w:szCs w:val="24"/>
        </w:rPr>
      </w:pPr>
    </w:p>
    <w:p w14:paraId="0D75A0CB" w14:textId="77777777" w:rsidR="00426935" w:rsidRDefault="00426935" w:rsidP="00CA071E">
      <w:pPr>
        <w:spacing w:after="24" w:line="239" w:lineRule="auto"/>
        <w:ind w:left="720"/>
        <w:rPr>
          <w:sz w:val="24"/>
          <w:szCs w:val="24"/>
        </w:rPr>
      </w:pPr>
    </w:p>
    <w:tbl>
      <w:tblPr>
        <w:tblW w:w="9576" w:type="dxa"/>
        <w:tblInd w:w="-107" w:type="dxa"/>
        <w:tblCellMar>
          <w:top w:w="46" w:type="dxa"/>
          <w:left w:w="105" w:type="dxa"/>
          <w:right w:w="89" w:type="dxa"/>
        </w:tblCellMar>
        <w:tblLook w:val="04A0" w:firstRow="1" w:lastRow="0" w:firstColumn="1" w:lastColumn="0" w:noHBand="0" w:noVBand="1"/>
      </w:tblPr>
      <w:tblGrid>
        <w:gridCol w:w="2101"/>
        <w:gridCol w:w="7475"/>
      </w:tblGrid>
      <w:tr w:rsidR="00CA071E" w:rsidRPr="00CA071E" w14:paraId="3A5DFEF7"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02ED5C90" w14:textId="77777777" w:rsidR="00CA071E" w:rsidRPr="00CA071E" w:rsidRDefault="00CA071E" w:rsidP="00CA071E">
            <w:pPr>
              <w:spacing w:after="24" w:line="239" w:lineRule="auto"/>
              <w:ind w:left="720"/>
              <w:rPr>
                <w:sz w:val="24"/>
                <w:szCs w:val="24"/>
              </w:rPr>
            </w:pPr>
            <w:r w:rsidRPr="00CA071E">
              <w:rPr>
                <w:b/>
                <w:sz w:val="24"/>
                <w:szCs w:val="24"/>
              </w:rPr>
              <w:t xml:space="preserve">Module Name </w:t>
            </w:r>
          </w:p>
        </w:tc>
        <w:tc>
          <w:tcPr>
            <w:tcW w:w="7577" w:type="dxa"/>
            <w:tcBorders>
              <w:top w:val="single" w:sz="4" w:space="0" w:color="000000"/>
              <w:left w:val="single" w:sz="4" w:space="0" w:color="000000"/>
              <w:bottom w:val="single" w:sz="4" w:space="0" w:color="000000"/>
              <w:right w:val="single" w:sz="4" w:space="0" w:color="000000"/>
            </w:tcBorders>
          </w:tcPr>
          <w:p w14:paraId="6704B343" w14:textId="77777777" w:rsidR="00CA071E" w:rsidRPr="00CA071E" w:rsidRDefault="00CA071E" w:rsidP="00CA071E">
            <w:pPr>
              <w:spacing w:after="24" w:line="239" w:lineRule="auto"/>
              <w:ind w:left="720"/>
              <w:rPr>
                <w:sz w:val="24"/>
                <w:szCs w:val="24"/>
              </w:rPr>
            </w:pPr>
            <w:r w:rsidRPr="00CA071E">
              <w:rPr>
                <w:sz w:val="24"/>
                <w:szCs w:val="24"/>
              </w:rPr>
              <w:t>Hot Topic Detection</w:t>
            </w:r>
            <w:r w:rsidRPr="00CA071E">
              <w:rPr>
                <w:b/>
                <w:sz w:val="24"/>
                <w:szCs w:val="24"/>
              </w:rPr>
              <w:t xml:space="preserve"> </w:t>
            </w:r>
          </w:p>
        </w:tc>
      </w:tr>
      <w:tr w:rsidR="00CA071E" w:rsidRPr="00CA071E" w14:paraId="7DCC7576"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430B0A3E" w14:textId="77777777" w:rsidR="00CA071E" w:rsidRPr="00CA071E" w:rsidRDefault="00CA071E" w:rsidP="00CA071E">
            <w:pPr>
              <w:spacing w:after="24" w:line="239" w:lineRule="auto"/>
              <w:ind w:left="720"/>
              <w:rPr>
                <w:sz w:val="24"/>
                <w:szCs w:val="24"/>
              </w:rPr>
            </w:pPr>
            <w:r w:rsidRPr="00CA071E">
              <w:rPr>
                <w:b/>
                <w:sz w:val="24"/>
                <w:szCs w:val="24"/>
              </w:rPr>
              <w:t xml:space="preserve">Research Objective </w:t>
            </w:r>
          </w:p>
        </w:tc>
        <w:tc>
          <w:tcPr>
            <w:tcW w:w="7577" w:type="dxa"/>
            <w:tcBorders>
              <w:top w:val="single" w:sz="4" w:space="0" w:color="000000"/>
              <w:left w:val="single" w:sz="4" w:space="0" w:color="000000"/>
              <w:bottom w:val="single" w:sz="4" w:space="0" w:color="000000"/>
              <w:right w:val="single" w:sz="4" w:space="0" w:color="000000"/>
            </w:tcBorders>
          </w:tcPr>
          <w:p w14:paraId="1994D56D" w14:textId="77777777" w:rsidR="00CA071E" w:rsidRPr="00CA071E" w:rsidRDefault="00CA071E" w:rsidP="00CA071E">
            <w:pPr>
              <w:spacing w:after="24" w:line="239" w:lineRule="auto"/>
              <w:ind w:left="720"/>
              <w:rPr>
                <w:sz w:val="24"/>
                <w:szCs w:val="24"/>
              </w:rPr>
            </w:pPr>
            <w:r w:rsidRPr="00CA071E">
              <w:rPr>
                <w:sz w:val="24"/>
                <w:szCs w:val="24"/>
              </w:rPr>
              <w:t xml:space="preserve">Select proper features that will achieve accurate clustering </w:t>
            </w:r>
            <w:r w:rsidRPr="00CA071E">
              <w:rPr>
                <w:b/>
                <w:sz w:val="24"/>
                <w:szCs w:val="24"/>
              </w:rPr>
              <w:t xml:space="preserve"> </w:t>
            </w:r>
          </w:p>
        </w:tc>
      </w:tr>
      <w:tr w:rsidR="00CA071E" w:rsidRPr="00CA071E" w14:paraId="45088488" w14:textId="77777777" w:rsidTr="00D4613A">
        <w:trPr>
          <w:trHeight w:val="1354"/>
        </w:trPr>
        <w:tc>
          <w:tcPr>
            <w:tcW w:w="1999" w:type="dxa"/>
            <w:tcBorders>
              <w:top w:val="single" w:sz="4" w:space="0" w:color="000000"/>
              <w:left w:val="single" w:sz="4" w:space="0" w:color="000000"/>
              <w:bottom w:val="single" w:sz="4" w:space="0" w:color="000000"/>
              <w:right w:val="single" w:sz="4" w:space="0" w:color="000000"/>
            </w:tcBorders>
          </w:tcPr>
          <w:p w14:paraId="27C318EB" w14:textId="77777777" w:rsidR="00CA071E" w:rsidRPr="00CA071E" w:rsidRDefault="00CA071E" w:rsidP="00CA071E">
            <w:pPr>
              <w:spacing w:after="24" w:line="239" w:lineRule="auto"/>
              <w:ind w:left="720"/>
              <w:rPr>
                <w:sz w:val="24"/>
                <w:szCs w:val="24"/>
              </w:rPr>
            </w:pPr>
            <w:r w:rsidRPr="00CA071E">
              <w:rPr>
                <w:b/>
                <w:sz w:val="24"/>
                <w:szCs w:val="24"/>
              </w:rPr>
              <w:t xml:space="preserve">Description </w:t>
            </w:r>
          </w:p>
        </w:tc>
        <w:tc>
          <w:tcPr>
            <w:tcW w:w="7577" w:type="dxa"/>
            <w:tcBorders>
              <w:top w:val="single" w:sz="4" w:space="0" w:color="000000"/>
              <w:left w:val="single" w:sz="4" w:space="0" w:color="000000"/>
              <w:bottom w:val="single" w:sz="4" w:space="0" w:color="000000"/>
              <w:right w:val="single" w:sz="4" w:space="0" w:color="000000"/>
            </w:tcBorders>
          </w:tcPr>
          <w:p w14:paraId="029FBC54" w14:textId="77777777" w:rsidR="00CA071E" w:rsidRPr="00CA071E" w:rsidRDefault="00CA071E" w:rsidP="00CA071E">
            <w:pPr>
              <w:spacing w:after="24" w:line="239" w:lineRule="auto"/>
              <w:ind w:left="720"/>
              <w:rPr>
                <w:sz w:val="24"/>
                <w:szCs w:val="24"/>
              </w:rPr>
            </w:pPr>
            <w:r w:rsidRPr="00CA071E">
              <w:rPr>
                <w:sz w:val="24"/>
                <w:szCs w:val="24"/>
              </w:rPr>
              <w:t xml:space="preserve">The features are the words or phrases that are relevant to our domain, and help clustering the tweets properly.  In our work we are using n-grams and named entities. N-grams are unigram, bigram, and trigram. Determining the threshold of each n-gram that will lead to get better clustering is what we are targeting. The Named entities will be also considered as features will be also investigated.  </w:t>
            </w:r>
            <w:r w:rsidRPr="00CA071E">
              <w:rPr>
                <w:b/>
                <w:sz w:val="24"/>
                <w:szCs w:val="24"/>
              </w:rPr>
              <w:t xml:space="preserve"> </w:t>
            </w:r>
          </w:p>
        </w:tc>
      </w:tr>
      <w:tr w:rsidR="00CA071E" w:rsidRPr="00CA071E" w14:paraId="6FDE12B0"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72D14114" w14:textId="77777777" w:rsidR="00CA071E" w:rsidRPr="00CA071E" w:rsidRDefault="00CA071E" w:rsidP="00CA071E">
            <w:pPr>
              <w:spacing w:after="24" w:line="239" w:lineRule="auto"/>
              <w:ind w:left="720"/>
              <w:rPr>
                <w:sz w:val="24"/>
                <w:szCs w:val="24"/>
              </w:rPr>
            </w:pPr>
            <w:r w:rsidRPr="00CA071E">
              <w:rPr>
                <w:b/>
                <w:sz w:val="24"/>
                <w:szCs w:val="24"/>
              </w:rPr>
              <w:t xml:space="preserve">Expected Outcome </w:t>
            </w:r>
          </w:p>
        </w:tc>
        <w:tc>
          <w:tcPr>
            <w:tcW w:w="7577" w:type="dxa"/>
            <w:tcBorders>
              <w:top w:val="single" w:sz="4" w:space="0" w:color="000000"/>
              <w:left w:val="single" w:sz="4" w:space="0" w:color="000000"/>
              <w:bottom w:val="single" w:sz="4" w:space="0" w:color="000000"/>
              <w:right w:val="single" w:sz="4" w:space="0" w:color="000000"/>
            </w:tcBorders>
          </w:tcPr>
          <w:p w14:paraId="60BA8DC8" w14:textId="77777777" w:rsidR="00CA071E" w:rsidRPr="00CA071E" w:rsidRDefault="00CA071E" w:rsidP="00CA071E">
            <w:pPr>
              <w:spacing w:after="24" w:line="239" w:lineRule="auto"/>
              <w:ind w:left="720"/>
              <w:rPr>
                <w:sz w:val="24"/>
                <w:szCs w:val="24"/>
              </w:rPr>
            </w:pPr>
            <w:r w:rsidRPr="00CA071E">
              <w:rPr>
                <w:sz w:val="24"/>
                <w:szCs w:val="24"/>
              </w:rPr>
              <w:t xml:space="preserve">Thresholds for all features </w:t>
            </w:r>
            <w:r w:rsidRPr="00CA071E">
              <w:rPr>
                <w:b/>
                <w:sz w:val="24"/>
                <w:szCs w:val="24"/>
              </w:rPr>
              <w:t xml:space="preserve"> </w:t>
            </w:r>
          </w:p>
        </w:tc>
      </w:tr>
    </w:tbl>
    <w:p w14:paraId="185F6615" w14:textId="7F20946C" w:rsidR="00CA071E" w:rsidRDefault="00CA071E" w:rsidP="00CA071E">
      <w:pPr>
        <w:spacing w:after="24" w:line="239" w:lineRule="auto"/>
        <w:ind w:left="720"/>
        <w:rPr>
          <w:sz w:val="24"/>
          <w:szCs w:val="24"/>
        </w:rPr>
      </w:pPr>
    </w:p>
    <w:p w14:paraId="1FEAE880" w14:textId="76042912" w:rsidR="00CA071E" w:rsidRDefault="00CA071E" w:rsidP="00CA071E">
      <w:pPr>
        <w:spacing w:after="24" w:line="239" w:lineRule="auto"/>
        <w:ind w:left="720"/>
        <w:rPr>
          <w:sz w:val="24"/>
          <w:szCs w:val="24"/>
        </w:rPr>
      </w:pPr>
    </w:p>
    <w:p w14:paraId="18A89978" w14:textId="2A06AAC2" w:rsidR="00CA071E" w:rsidRDefault="00CA071E" w:rsidP="00CA071E">
      <w:pPr>
        <w:spacing w:after="24" w:line="239" w:lineRule="auto"/>
        <w:ind w:left="720"/>
        <w:rPr>
          <w:sz w:val="24"/>
          <w:szCs w:val="24"/>
        </w:rPr>
      </w:pPr>
    </w:p>
    <w:p w14:paraId="5CD19CC8" w14:textId="6B769BCF" w:rsidR="00CA071E" w:rsidRDefault="00CA071E" w:rsidP="00CA071E">
      <w:pPr>
        <w:spacing w:after="24" w:line="239" w:lineRule="auto"/>
        <w:ind w:left="720"/>
        <w:rPr>
          <w:sz w:val="24"/>
          <w:szCs w:val="24"/>
        </w:rPr>
      </w:pPr>
    </w:p>
    <w:p w14:paraId="44DD4BAA" w14:textId="77777777" w:rsidR="00426935" w:rsidRDefault="00426935" w:rsidP="00CA071E">
      <w:pPr>
        <w:spacing w:after="24" w:line="239" w:lineRule="auto"/>
        <w:ind w:left="720"/>
        <w:rPr>
          <w:sz w:val="24"/>
          <w:szCs w:val="24"/>
        </w:rPr>
      </w:pPr>
    </w:p>
    <w:p w14:paraId="7FDABA06" w14:textId="77777777" w:rsidR="00CA071E" w:rsidRDefault="00CA071E" w:rsidP="00CA071E">
      <w:pPr>
        <w:spacing w:after="24" w:line="239" w:lineRule="auto"/>
        <w:ind w:left="720"/>
        <w:rPr>
          <w:sz w:val="24"/>
          <w:szCs w:val="24"/>
        </w:rPr>
      </w:pPr>
    </w:p>
    <w:tbl>
      <w:tblPr>
        <w:tblW w:w="9576" w:type="dxa"/>
        <w:tblInd w:w="-107" w:type="dxa"/>
        <w:tblCellMar>
          <w:top w:w="42" w:type="dxa"/>
          <w:left w:w="105" w:type="dxa"/>
          <w:right w:w="89" w:type="dxa"/>
        </w:tblCellMar>
        <w:tblLook w:val="04A0" w:firstRow="1" w:lastRow="0" w:firstColumn="1" w:lastColumn="0" w:noHBand="0" w:noVBand="1"/>
      </w:tblPr>
      <w:tblGrid>
        <w:gridCol w:w="2101"/>
        <w:gridCol w:w="7475"/>
      </w:tblGrid>
      <w:tr w:rsidR="00CA071E" w:rsidRPr="00CA071E" w14:paraId="7FB69E67" w14:textId="77777777" w:rsidTr="00D4613A">
        <w:trPr>
          <w:trHeight w:val="389"/>
        </w:trPr>
        <w:tc>
          <w:tcPr>
            <w:tcW w:w="1999" w:type="dxa"/>
            <w:tcBorders>
              <w:top w:val="single" w:sz="4" w:space="0" w:color="000000"/>
              <w:left w:val="single" w:sz="4" w:space="0" w:color="000000"/>
              <w:bottom w:val="single" w:sz="4" w:space="0" w:color="000000"/>
              <w:right w:val="single" w:sz="4" w:space="0" w:color="000000"/>
            </w:tcBorders>
          </w:tcPr>
          <w:p w14:paraId="0E5FAF78" w14:textId="77777777" w:rsidR="00CA071E" w:rsidRPr="00CA071E" w:rsidRDefault="00CA071E" w:rsidP="00CA071E">
            <w:pPr>
              <w:spacing w:after="24" w:line="239" w:lineRule="auto"/>
              <w:ind w:left="720"/>
              <w:rPr>
                <w:sz w:val="24"/>
                <w:szCs w:val="24"/>
              </w:rPr>
            </w:pPr>
            <w:r w:rsidRPr="00CA071E">
              <w:rPr>
                <w:b/>
                <w:sz w:val="24"/>
                <w:szCs w:val="24"/>
              </w:rPr>
              <w:t>Module Name</w:t>
            </w:r>
            <w:r w:rsidRPr="00CA071E">
              <w:rPr>
                <w:sz w:val="24"/>
                <w:szCs w:val="24"/>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07DB3616" w14:textId="77777777" w:rsidR="00CA071E" w:rsidRPr="00CA071E" w:rsidRDefault="00CA071E" w:rsidP="00CA071E">
            <w:pPr>
              <w:spacing w:after="24" w:line="239" w:lineRule="auto"/>
              <w:ind w:left="720"/>
              <w:rPr>
                <w:sz w:val="24"/>
                <w:szCs w:val="24"/>
              </w:rPr>
            </w:pPr>
            <w:r w:rsidRPr="00CA071E">
              <w:rPr>
                <w:sz w:val="24"/>
                <w:szCs w:val="24"/>
              </w:rPr>
              <w:t xml:space="preserve"> Sentiment Classification </w:t>
            </w:r>
          </w:p>
        </w:tc>
      </w:tr>
      <w:tr w:rsidR="00CA071E" w:rsidRPr="00CA071E" w14:paraId="52EA4949" w14:textId="77777777" w:rsidTr="00D4613A">
        <w:trPr>
          <w:trHeight w:val="547"/>
        </w:trPr>
        <w:tc>
          <w:tcPr>
            <w:tcW w:w="1999" w:type="dxa"/>
            <w:tcBorders>
              <w:top w:val="single" w:sz="4" w:space="0" w:color="000000"/>
              <w:left w:val="single" w:sz="4" w:space="0" w:color="000000"/>
              <w:bottom w:val="single" w:sz="4" w:space="0" w:color="000000"/>
              <w:right w:val="single" w:sz="4" w:space="0" w:color="000000"/>
            </w:tcBorders>
          </w:tcPr>
          <w:p w14:paraId="1BE7C4A7" w14:textId="77777777" w:rsidR="00CA071E" w:rsidRPr="00CA071E" w:rsidRDefault="00CA071E" w:rsidP="00CA071E">
            <w:pPr>
              <w:spacing w:after="24" w:line="239" w:lineRule="auto"/>
              <w:ind w:left="720"/>
              <w:rPr>
                <w:sz w:val="24"/>
                <w:szCs w:val="24"/>
              </w:rPr>
            </w:pPr>
            <w:r w:rsidRPr="00CA071E">
              <w:rPr>
                <w:b/>
                <w:sz w:val="24"/>
                <w:szCs w:val="24"/>
              </w:rPr>
              <w:t xml:space="preserve">Research Objective </w:t>
            </w:r>
          </w:p>
        </w:tc>
        <w:tc>
          <w:tcPr>
            <w:tcW w:w="7577" w:type="dxa"/>
            <w:tcBorders>
              <w:top w:val="single" w:sz="4" w:space="0" w:color="000000"/>
              <w:left w:val="single" w:sz="4" w:space="0" w:color="000000"/>
              <w:bottom w:val="single" w:sz="4" w:space="0" w:color="000000"/>
              <w:right w:val="single" w:sz="4" w:space="0" w:color="000000"/>
            </w:tcBorders>
          </w:tcPr>
          <w:p w14:paraId="256FF3D7" w14:textId="77777777" w:rsidR="00CA071E" w:rsidRPr="00CA071E" w:rsidRDefault="00CA071E" w:rsidP="00CA071E">
            <w:pPr>
              <w:spacing w:after="24" w:line="239" w:lineRule="auto"/>
              <w:ind w:left="720"/>
              <w:rPr>
                <w:sz w:val="24"/>
                <w:szCs w:val="24"/>
              </w:rPr>
            </w:pPr>
            <w:r w:rsidRPr="00CA071E">
              <w:rPr>
                <w:sz w:val="24"/>
                <w:szCs w:val="24"/>
              </w:rPr>
              <w:t xml:space="preserve">Extract the sentiment words in the tweets for the aim of creating a hybrid approach which combines the benefits of the ML approach and the SO approach. </w:t>
            </w:r>
          </w:p>
        </w:tc>
      </w:tr>
      <w:tr w:rsidR="00CA071E" w:rsidRPr="00CA071E" w14:paraId="00668DF4" w14:textId="77777777" w:rsidTr="00D4613A">
        <w:trPr>
          <w:trHeight w:val="1620"/>
        </w:trPr>
        <w:tc>
          <w:tcPr>
            <w:tcW w:w="1999" w:type="dxa"/>
            <w:tcBorders>
              <w:top w:val="single" w:sz="4" w:space="0" w:color="000000"/>
              <w:left w:val="single" w:sz="4" w:space="0" w:color="000000"/>
              <w:bottom w:val="single" w:sz="4" w:space="0" w:color="000000"/>
              <w:right w:val="single" w:sz="4" w:space="0" w:color="000000"/>
            </w:tcBorders>
          </w:tcPr>
          <w:p w14:paraId="010A489F" w14:textId="77777777" w:rsidR="00CA071E" w:rsidRPr="00CA071E" w:rsidRDefault="00CA071E" w:rsidP="00CA071E">
            <w:pPr>
              <w:spacing w:after="24" w:line="239" w:lineRule="auto"/>
              <w:ind w:left="720"/>
              <w:rPr>
                <w:sz w:val="24"/>
                <w:szCs w:val="24"/>
              </w:rPr>
            </w:pPr>
            <w:r w:rsidRPr="00CA071E">
              <w:rPr>
                <w:b/>
                <w:sz w:val="24"/>
                <w:szCs w:val="24"/>
              </w:rPr>
              <w:t xml:space="preserve">Description </w:t>
            </w:r>
          </w:p>
        </w:tc>
        <w:tc>
          <w:tcPr>
            <w:tcW w:w="7577" w:type="dxa"/>
            <w:tcBorders>
              <w:top w:val="single" w:sz="4" w:space="0" w:color="000000"/>
              <w:left w:val="single" w:sz="4" w:space="0" w:color="000000"/>
              <w:bottom w:val="single" w:sz="4" w:space="0" w:color="000000"/>
              <w:right w:val="single" w:sz="4" w:space="0" w:color="000000"/>
            </w:tcBorders>
          </w:tcPr>
          <w:p w14:paraId="029099BD" w14:textId="77777777" w:rsidR="00CA071E" w:rsidRPr="00CA071E" w:rsidRDefault="00CA071E" w:rsidP="00CA071E">
            <w:pPr>
              <w:spacing w:after="24" w:line="239" w:lineRule="auto"/>
              <w:ind w:left="720"/>
              <w:rPr>
                <w:sz w:val="24"/>
                <w:szCs w:val="24"/>
              </w:rPr>
            </w:pPr>
            <w:r w:rsidRPr="00CA071E">
              <w:rPr>
                <w:sz w:val="24"/>
                <w:szCs w:val="24"/>
              </w:rPr>
              <w:t xml:space="preserve"> Given the limited work done for Arabic text in the field of sentiment analysis, especially for the Egyptian dialect, two lists of sentiment words will be built manually one for the most occurring positive sentiment words, and one for the most occurring negative sentiment words. Then for each word in these lists a weight is given to it based on its frequency in the positively labeled tweets, and the negatively labeled tweets in the corpus. </w:t>
            </w:r>
          </w:p>
        </w:tc>
      </w:tr>
      <w:tr w:rsidR="00CA071E" w:rsidRPr="00CA071E" w14:paraId="5A89D106" w14:textId="77777777" w:rsidTr="00D4613A">
        <w:trPr>
          <w:trHeight w:val="547"/>
        </w:trPr>
        <w:tc>
          <w:tcPr>
            <w:tcW w:w="1999" w:type="dxa"/>
            <w:tcBorders>
              <w:top w:val="single" w:sz="4" w:space="0" w:color="000000"/>
              <w:left w:val="single" w:sz="4" w:space="0" w:color="000000"/>
              <w:bottom w:val="single" w:sz="4" w:space="0" w:color="000000"/>
              <w:right w:val="single" w:sz="4" w:space="0" w:color="000000"/>
            </w:tcBorders>
          </w:tcPr>
          <w:p w14:paraId="796081A5" w14:textId="77777777" w:rsidR="00CA071E" w:rsidRPr="00CA071E" w:rsidRDefault="00CA071E" w:rsidP="00CA071E">
            <w:pPr>
              <w:spacing w:after="24" w:line="239" w:lineRule="auto"/>
              <w:ind w:left="720"/>
              <w:rPr>
                <w:sz w:val="24"/>
                <w:szCs w:val="24"/>
              </w:rPr>
            </w:pPr>
            <w:r w:rsidRPr="00CA071E">
              <w:rPr>
                <w:b/>
                <w:sz w:val="24"/>
                <w:szCs w:val="24"/>
              </w:rPr>
              <w:t xml:space="preserve">Expected Outcome </w:t>
            </w:r>
          </w:p>
        </w:tc>
        <w:tc>
          <w:tcPr>
            <w:tcW w:w="7577" w:type="dxa"/>
            <w:tcBorders>
              <w:top w:val="single" w:sz="4" w:space="0" w:color="000000"/>
              <w:left w:val="single" w:sz="4" w:space="0" w:color="000000"/>
              <w:bottom w:val="single" w:sz="4" w:space="0" w:color="000000"/>
              <w:right w:val="single" w:sz="4" w:space="0" w:color="000000"/>
            </w:tcBorders>
          </w:tcPr>
          <w:p w14:paraId="065A8AC1" w14:textId="77777777" w:rsidR="00CA071E" w:rsidRPr="00CA071E" w:rsidRDefault="00CA071E" w:rsidP="00CA071E">
            <w:pPr>
              <w:spacing w:after="24" w:line="239" w:lineRule="auto"/>
              <w:ind w:left="720"/>
              <w:rPr>
                <w:sz w:val="24"/>
                <w:szCs w:val="24"/>
              </w:rPr>
            </w:pPr>
            <w:r w:rsidRPr="00CA071E">
              <w:rPr>
                <w:sz w:val="24"/>
                <w:szCs w:val="24"/>
              </w:rPr>
              <w:t xml:space="preserve"> Weighted lists of the positive and the negative sentiment words mostly used by the Egyptian bloggers. </w:t>
            </w:r>
          </w:p>
        </w:tc>
      </w:tr>
    </w:tbl>
    <w:p w14:paraId="0C290E09" w14:textId="3736D2B7" w:rsidR="00CA071E" w:rsidRDefault="00CA071E" w:rsidP="00CA071E">
      <w:pPr>
        <w:spacing w:after="24" w:line="239" w:lineRule="auto"/>
        <w:ind w:left="720"/>
        <w:rPr>
          <w:sz w:val="24"/>
          <w:szCs w:val="24"/>
        </w:rPr>
      </w:pPr>
    </w:p>
    <w:p w14:paraId="4D3E939E" w14:textId="74B1E5C5" w:rsidR="00426935" w:rsidRDefault="00426935" w:rsidP="00CA071E">
      <w:pPr>
        <w:spacing w:after="24" w:line="239" w:lineRule="auto"/>
        <w:ind w:left="720"/>
        <w:rPr>
          <w:sz w:val="24"/>
          <w:szCs w:val="24"/>
        </w:rPr>
      </w:pPr>
    </w:p>
    <w:p w14:paraId="67C89A72" w14:textId="15D9E634" w:rsidR="00426935" w:rsidRDefault="00426935" w:rsidP="00CA071E">
      <w:pPr>
        <w:spacing w:after="24" w:line="239" w:lineRule="auto"/>
        <w:ind w:left="720"/>
        <w:rPr>
          <w:sz w:val="24"/>
          <w:szCs w:val="24"/>
        </w:rPr>
      </w:pPr>
    </w:p>
    <w:p w14:paraId="636103BF" w14:textId="1BD9B2B2" w:rsidR="00426935" w:rsidRDefault="00426935" w:rsidP="00CA071E">
      <w:pPr>
        <w:spacing w:after="24" w:line="239" w:lineRule="auto"/>
        <w:ind w:left="720"/>
        <w:rPr>
          <w:sz w:val="24"/>
          <w:szCs w:val="24"/>
        </w:rPr>
      </w:pPr>
    </w:p>
    <w:p w14:paraId="09A91742" w14:textId="36EDE21E" w:rsidR="00426935" w:rsidRDefault="00426935" w:rsidP="00CA071E">
      <w:pPr>
        <w:spacing w:after="24" w:line="239" w:lineRule="auto"/>
        <w:ind w:left="720"/>
        <w:rPr>
          <w:sz w:val="24"/>
          <w:szCs w:val="24"/>
        </w:rPr>
      </w:pPr>
    </w:p>
    <w:p w14:paraId="5F087A01" w14:textId="77777777" w:rsidR="00426935" w:rsidRDefault="00426935" w:rsidP="00CA071E">
      <w:pPr>
        <w:spacing w:after="24" w:line="239" w:lineRule="auto"/>
        <w:ind w:left="720"/>
        <w:rPr>
          <w:sz w:val="24"/>
          <w:szCs w:val="24"/>
        </w:rPr>
      </w:pPr>
    </w:p>
    <w:tbl>
      <w:tblPr>
        <w:tblW w:w="9576" w:type="dxa"/>
        <w:tblInd w:w="-107" w:type="dxa"/>
        <w:tblCellMar>
          <w:top w:w="46" w:type="dxa"/>
          <w:left w:w="105" w:type="dxa"/>
          <w:right w:w="59" w:type="dxa"/>
        </w:tblCellMar>
        <w:tblLook w:val="04A0" w:firstRow="1" w:lastRow="0" w:firstColumn="1" w:lastColumn="0" w:noHBand="0" w:noVBand="1"/>
      </w:tblPr>
      <w:tblGrid>
        <w:gridCol w:w="2071"/>
        <w:gridCol w:w="7505"/>
      </w:tblGrid>
      <w:tr w:rsidR="00CA071E" w:rsidRPr="00CA071E" w14:paraId="6419B068"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02AFF165" w14:textId="77777777" w:rsidR="00CA071E" w:rsidRPr="00CA071E" w:rsidRDefault="00CA071E" w:rsidP="00CA071E">
            <w:pPr>
              <w:spacing w:after="24" w:line="239" w:lineRule="auto"/>
              <w:ind w:left="720"/>
              <w:rPr>
                <w:sz w:val="24"/>
                <w:szCs w:val="24"/>
              </w:rPr>
            </w:pPr>
            <w:r w:rsidRPr="00CA071E">
              <w:rPr>
                <w:b/>
                <w:sz w:val="24"/>
                <w:szCs w:val="24"/>
              </w:rPr>
              <w:t xml:space="preserve">Module Name </w:t>
            </w:r>
          </w:p>
        </w:tc>
        <w:tc>
          <w:tcPr>
            <w:tcW w:w="7577" w:type="dxa"/>
            <w:tcBorders>
              <w:top w:val="single" w:sz="4" w:space="0" w:color="000000"/>
              <w:left w:val="single" w:sz="4" w:space="0" w:color="000000"/>
              <w:bottom w:val="single" w:sz="4" w:space="0" w:color="000000"/>
              <w:right w:val="single" w:sz="4" w:space="0" w:color="000000"/>
            </w:tcBorders>
          </w:tcPr>
          <w:p w14:paraId="32CC565B" w14:textId="77777777" w:rsidR="00CA071E" w:rsidRPr="00CA071E" w:rsidRDefault="00CA071E" w:rsidP="00CA071E">
            <w:pPr>
              <w:spacing w:after="24" w:line="239" w:lineRule="auto"/>
              <w:ind w:left="720"/>
              <w:rPr>
                <w:sz w:val="24"/>
                <w:szCs w:val="24"/>
              </w:rPr>
            </w:pPr>
            <w:r w:rsidRPr="00CA071E">
              <w:rPr>
                <w:sz w:val="24"/>
                <w:szCs w:val="24"/>
              </w:rPr>
              <w:t xml:space="preserve"> Sentiment Classification </w:t>
            </w:r>
          </w:p>
        </w:tc>
      </w:tr>
      <w:tr w:rsidR="00CA071E" w:rsidRPr="00CA071E" w14:paraId="28F8B224" w14:textId="77777777" w:rsidTr="00D4613A">
        <w:trPr>
          <w:trHeight w:val="547"/>
        </w:trPr>
        <w:tc>
          <w:tcPr>
            <w:tcW w:w="1999" w:type="dxa"/>
            <w:tcBorders>
              <w:top w:val="single" w:sz="4" w:space="0" w:color="000000"/>
              <w:left w:val="single" w:sz="4" w:space="0" w:color="000000"/>
              <w:bottom w:val="single" w:sz="4" w:space="0" w:color="000000"/>
              <w:right w:val="single" w:sz="4" w:space="0" w:color="000000"/>
            </w:tcBorders>
          </w:tcPr>
          <w:p w14:paraId="48918456" w14:textId="77777777" w:rsidR="00CA071E" w:rsidRPr="00CA071E" w:rsidRDefault="00CA071E" w:rsidP="00CA071E">
            <w:pPr>
              <w:spacing w:after="24" w:line="239" w:lineRule="auto"/>
              <w:ind w:left="720"/>
              <w:rPr>
                <w:sz w:val="24"/>
                <w:szCs w:val="24"/>
              </w:rPr>
            </w:pPr>
            <w:r w:rsidRPr="00CA071E">
              <w:rPr>
                <w:b/>
                <w:sz w:val="24"/>
                <w:szCs w:val="24"/>
              </w:rPr>
              <w:t xml:space="preserve">Research Objective </w:t>
            </w:r>
          </w:p>
        </w:tc>
        <w:tc>
          <w:tcPr>
            <w:tcW w:w="7577" w:type="dxa"/>
            <w:tcBorders>
              <w:top w:val="single" w:sz="4" w:space="0" w:color="000000"/>
              <w:left w:val="single" w:sz="4" w:space="0" w:color="000000"/>
              <w:bottom w:val="single" w:sz="4" w:space="0" w:color="000000"/>
              <w:right w:val="single" w:sz="4" w:space="0" w:color="000000"/>
            </w:tcBorders>
          </w:tcPr>
          <w:p w14:paraId="118EA911" w14:textId="77777777" w:rsidR="00CA071E" w:rsidRPr="00CA071E" w:rsidRDefault="00CA071E" w:rsidP="00CA071E">
            <w:pPr>
              <w:spacing w:after="24" w:line="239" w:lineRule="auto"/>
              <w:ind w:left="720"/>
              <w:rPr>
                <w:sz w:val="24"/>
                <w:szCs w:val="24"/>
              </w:rPr>
            </w:pPr>
            <w:r w:rsidRPr="00CA071E">
              <w:rPr>
                <w:sz w:val="24"/>
                <w:szCs w:val="24"/>
              </w:rPr>
              <w:t xml:space="preserve">Compare the performance of the Machine Learning and the Semantic Orientation methodologies and choose the one which produces the best result. </w:t>
            </w:r>
          </w:p>
        </w:tc>
      </w:tr>
      <w:tr w:rsidR="00CA071E" w:rsidRPr="00CA071E" w14:paraId="3EF84F5C" w14:textId="77777777" w:rsidTr="00D4613A">
        <w:trPr>
          <w:trHeight w:val="1351"/>
        </w:trPr>
        <w:tc>
          <w:tcPr>
            <w:tcW w:w="1999" w:type="dxa"/>
            <w:tcBorders>
              <w:top w:val="single" w:sz="4" w:space="0" w:color="000000"/>
              <w:left w:val="single" w:sz="4" w:space="0" w:color="000000"/>
              <w:bottom w:val="single" w:sz="4" w:space="0" w:color="000000"/>
              <w:right w:val="single" w:sz="4" w:space="0" w:color="000000"/>
            </w:tcBorders>
          </w:tcPr>
          <w:p w14:paraId="67D6D50F" w14:textId="77777777" w:rsidR="00CA071E" w:rsidRPr="00CA071E" w:rsidRDefault="00CA071E" w:rsidP="00CA071E">
            <w:pPr>
              <w:spacing w:after="24" w:line="239" w:lineRule="auto"/>
              <w:ind w:left="720"/>
              <w:rPr>
                <w:sz w:val="24"/>
                <w:szCs w:val="24"/>
              </w:rPr>
            </w:pPr>
            <w:r w:rsidRPr="00CA071E">
              <w:rPr>
                <w:b/>
                <w:sz w:val="24"/>
                <w:szCs w:val="24"/>
              </w:rPr>
              <w:t xml:space="preserve">Description </w:t>
            </w:r>
          </w:p>
        </w:tc>
        <w:tc>
          <w:tcPr>
            <w:tcW w:w="7577" w:type="dxa"/>
            <w:tcBorders>
              <w:top w:val="single" w:sz="4" w:space="0" w:color="000000"/>
              <w:left w:val="single" w:sz="4" w:space="0" w:color="000000"/>
              <w:bottom w:val="single" w:sz="4" w:space="0" w:color="000000"/>
              <w:right w:val="single" w:sz="4" w:space="0" w:color="000000"/>
            </w:tcBorders>
          </w:tcPr>
          <w:p w14:paraId="37B89351" w14:textId="77777777" w:rsidR="00CA071E" w:rsidRPr="00CA071E" w:rsidRDefault="00CA071E" w:rsidP="00CA071E">
            <w:pPr>
              <w:spacing w:after="24" w:line="239" w:lineRule="auto"/>
              <w:ind w:left="720"/>
              <w:rPr>
                <w:sz w:val="24"/>
                <w:szCs w:val="24"/>
              </w:rPr>
            </w:pPr>
            <w:r w:rsidRPr="00CA071E">
              <w:rPr>
                <w:sz w:val="24"/>
                <w:szCs w:val="24"/>
              </w:rPr>
              <w:t xml:space="preserve"> Although the ML approach was used extensively in the sentiment analysis process throughout the literature, it was still very important to test the SO approach with respect to our case which is dealing with the Egyptian dialect. Thus, we need to test both methodologies for the aim of comparing their performance and interpret the results obtained in each methodology. </w:t>
            </w:r>
          </w:p>
        </w:tc>
      </w:tr>
      <w:tr w:rsidR="00CA071E" w:rsidRPr="00CA071E" w14:paraId="5B3CE85B" w14:textId="77777777" w:rsidTr="00D4613A">
        <w:trPr>
          <w:trHeight w:val="550"/>
        </w:trPr>
        <w:tc>
          <w:tcPr>
            <w:tcW w:w="1999" w:type="dxa"/>
            <w:tcBorders>
              <w:top w:val="single" w:sz="4" w:space="0" w:color="000000"/>
              <w:left w:val="single" w:sz="4" w:space="0" w:color="000000"/>
              <w:bottom w:val="single" w:sz="4" w:space="0" w:color="000000"/>
              <w:right w:val="single" w:sz="4" w:space="0" w:color="000000"/>
            </w:tcBorders>
          </w:tcPr>
          <w:p w14:paraId="57095A75" w14:textId="77777777" w:rsidR="00CA071E" w:rsidRPr="00CA071E" w:rsidRDefault="00CA071E" w:rsidP="00CA071E">
            <w:pPr>
              <w:spacing w:after="24" w:line="239" w:lineRule="auto"/>
              <w:ind w:left="720"/>
              <w:rPr>
                <w:sz w:val="24"/>
                <w:szCs w:val="24"/>
              </w:rPr>
            </w:pPr>
            <w:r w:rsidRPr="00CA071E">
              <w:rPr>
                <w:b/>
                <w:sz w:val="24"/>
                <w:szCs w:val="24"/>
              </w:rPr>
              <w:t xml:space="preserve">Expected Outcome </w:t>
            </w:r>
          </w:p>
        </w:tc>
        <w:tc>
          <w:tcPr>
            <w:tcW w:w="7577" w:type="dxa"/>
            <w:tcBorders>
              <w:top w:val="single" w:sz="4" w:space="0" w:color="000000"/>
              <w:left w:val="single" w:sz="4" w:space="0" w:color="000000"/>
              <w:bottom w:val="single" w:sz="4" w:space="0" w:color="000000"/>
              <w:right w:val="single" w:sz="4" w:space="0" w:color="000000"/>
            </w:tcBorders>
          </w:tcPr>
          <w:p w14:paraId="1CE012C6" w14:textId="77777777" w:rsidR="00CA071E" w:rsidRPr="00CA071E" w:rsidRDefault="00CA071E" w:rsidP="00CA071E">
            <w:pPr>
              <w:spacing w:after="24" w:line="239" w:lineRule="auto"/>
              <w:ind w:left="720"/>
              <w:rPr>
                <w:sz w:val="24"/>
                <w:szCs w:val="24"/>
              </w:rPr>
            </w:pPr>
            <w:r w:rsidRPr="00CA071E">
              <w:rPr>
                <w:sz w:val="24"/>
                <w:szCs w:val="24"/>
              </w:rPr>
              <w:t xml:space="preserve">The methodology which is most suitable to our case which is dealing with the Egyptian dialect. </w:t>
            </w:r>
          </w:p>
        </w:tc>
      </w:tr>
    </w:tbl>
    <w:p w14:paraId="624450BB" w14:textId="01073F38" w:rsidR="00CA071E" w:rsidRDefault="00CA071E" w:rsidP="00CA071E">
      <w:pPr>
        <w:spacing w:after="24" w:line="239" w:lineRule="auto"/>
        <w:ind w:left="720"/>
        <w:rPr>
          <w:sz w:val="24"/>
          <w:szCs w:val="24"/>
        </w:rPr>
      </w:pPr>
    </w:p>
    <w:p w14:paraId="0E10EEC2" w14:textId="3AA450C9" w:rsidR="00CA071E" w:rsidRDefault="00CA071E" w:rsidP="00CA071E">
      <w:pPr>
        <w:spacing w:after="24" w:line="239" w:lineRule="auto"/>
        <w:ind w:left="720"/>
        <w:rPr>
          <w:sz w:val="24"/>
          <w:szCs w:val="24"/>
        </w:rPr>
      </w:pPr>
    </w:p>
    <w:p w14:paraId="4CBBF8DC" w14:textId="6246FD2A" w:rsidR="00CA071E" w:rsidRDefault="00CA071E" w:rsidP="00CA071E">
      <w:pPr>
        <w:spacing w:after="24" w:line="239" w:lineRule="auto"/>
        <w:ind w:left="720"/>
        <w:rPr>
          <w:sz w:val="24"/>
          <w:szCs w:val="24"/>
        </w:rPr>
      </w:pPr>
    </w:p>
    <w:p w14:paraId="586B2E04" w14:textId="22D12FAA" w:rsidR="00CA071E" w:rsidRDefault="00CA071E" w:rsidP="00CA071E">
      <w:pPr>
        <w:spacing w:after="24" w:line="239" w:lineRule="auto"/>
        <w:ind w:left="720"/>
        <w:rPr>
          <w:sz w:val="24"/>
          <w:szCs w:val="24"/>
        </w:rPr>
      </w:pPr>
    </w:p>
    <w:p w14:paraId="4E1E48ED" w14:textId="7AE08077" w:rsidR="00CA071E" w:rsidRDefault="00CA071E" w:rsidP="00CA071E">
      <w:pPr>
        <w:spacing w:after="24" w:line="239" w:lineRule="auto"/>
        <w:ind w:left="720"/>
        <w:rPr>
          <w:sz w:val="24"/>
          <w:szCs w:val="24"/>
        </w:rPr>
      </w:pPr>
    </w:p>
    <w:p w14:paraId="326CCF02" w14:textId="134E5AEB" w:rsidR="00106E86" w:rsidRDefault="00106E86" w:rsidP="00CA071E">
      <w:pPr>
        <w:spacing w:after="24" w:line="239" w:lineRule="auto"/>
        <w:ind w:left="720"/>
        <w:rPr>
          <w:sz w:val="24"/>
          <w:szCs w:val="24"/>
        </w:rPr>
      </w:pPr>
    </w:p>
    <w:p w14:paraId="750348C6" w14:textId="1A0BC034" w:rsidR="00106E86" w:rsidRDefault="00106E86" w:rsidP="00CA071E">
      <w:pPr>
        <w:spacing w:after="24" w:line="239" w:lineRule="auto"/>
        <w:ind w:left="720"/>
        <w:rPr>
          <w:sz w:val="24"/>
          <w:szCs w:val="24"/>
        </w:rPr>
      </w:pPr>
    </w:p>
    <w:p w14:paraId="1FE0E03C" w14:textId="77777777" w:rsidR="00106E86" w:rsidRDefault="00106E86" w:rsidP="00CA071E">
      <w:pPr>
        <w:spacing w:after="24" w:line="239" w:lineRule="auto"/>
        <w:ind w:left="720"/>
        <w:rPr>
          <w:sz w:val="24"/>
          <w:szCs w:val="24"/>
        </w:rPr>
      </w:pPr>
    </w:p>
    <w:tbl>
      <w:tblPr>
        <w:tblW w:w="9576" w:type="dxa"/>
        <w:tblInd w:w="-107" w:type="dxa"/>
        <w:tblCellMar>
          <w:top w:w="43" w:type="dxa"/>
          <w:left w:w="105" w:type="dxa"/>
          <w:right w:w="83" w:type="dxa"/>
        </w:tblCellMar>
        <w:tblLook w:val="04A0" w:firstRow="1" w:lastRow="0" w:firstColumn="1" w:lastColumn="0" w:noHBand="0" w:noVBand="1"/>
      </w:tblPr>
      <w:tblGrid>
        <w:gridCol w:w="2095"/>
        <w:gridCol w:w="7481"/>
      </w:tblGrid>
      <w:tr w:rsidR="00106E86" w:rsidRPr="00106E86" w14:paraId="118A3B99"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66678298" w14:textId="77777777" w:rsidR="00106E86" w:rsidRPr="00106E86" w:rsidRDefault="00106E86" w:rsidP="00106E86">
            <w:pPr>
              <w:spacing w:after="24" w:line="239" w:lineRule="auto"/>
              <w:ind w:left="720"/>
              <w:rPr>
                <w:sz w:val="24"/>
                <w:szCs w:val="24"/>
              </w:rPr>
            </w:pPr>
            <w:r w:rsidRPr="00106E86">
              <w:rPr>
                <w:b/>
                <w:sz w:val="24"/>
                <w:szCs w:val="24"/>
              </w:rPr>
              <w:t xml:space="preserve">Module Name </w:t>
            </w:r>
          </w:p>
        </w:tc>
        <w:tc>
          <w:tcPr>
            <w:tcW w:w="7577" w:type="dxa"/>
            <w:tcBorders>
              <w:top w:val="single" w:sz="4" w:space="0" w:color="000000"/>
              <w:left w:val="single" w:sz="4" w:space="0" w:color="000000"/>
              <w:bottom w:val="single" w:sz="4" w:space="0" w:color="000000"/>
              <w:right w:val="single" w:sz="4" w:space="0" w:color="000000"/>
            </w:tcBorders>
          </w:tcPr>
          <w:p w14:paraId="2C09DDAF" w14:textId="77777777" w:rsidR="00106E86" w:rsidRPr="00106E86" w:rsidRDefault="00106E86" w:rsidP="00106E86">
            <w:pPr>
              <w:spacing w:after="24" w:line="239" w:lineRule="auto"/>
              <w:ind w:left="720"/>
              <w:rPr>
                <w:sz w:val="24"/>
                <w:szCs w:val="24"/>
              </w:rPr>
            </w:pPr>
            <w:r w:rsidRPr="00106E86">
              <w:rPr>
                <w:sz w:val="24"/>
                <w:szCs w:val="24"/>
              </w:rPr>
              <w:t xml:space="preserve">Detecting Influential Users and Opinion Leaders </w:t>
            </w:r>
          </w:p>
        </w:tc>
      </w:tr>
      <w:tr w:rsidR="00106E86" w:rsidRPr="00106E86" w14:paraId="44E0A0EF" w14:textId="77777777" w:rsidTr="00D4613A">
        <w:trPr>
          <w:trHeight w:val="278"/>
        </w:trPr>
        <w:tc>
          <w:tcPr>
            <w:tcW w:w="1999" w:type="dxa"/>
            <w:tcBorders>
              <w:top w:val="single" w:sz="4" w:space="0" w:color="000000"/>
              <w:left w:val="single" w:sz="4" w:space="0" w:color="000000"/>
              <w:bottom w:val="single" w:sz="4" w:space="0" w:color="000000"/>
              <w:right w:val="single" w:sz="4" w:space="0" w:color="000000"/>
            </w:tcBorders>
          </w:tcPr>
          <w:p w14:paraId="7F1D18D2" w14:textId="77777777" w:rsidR="00106E86" w:rsidRPr="00106E86" w:rsidRDefault="00106E86" w:rsidP="00106E86">
            <w:pPr>
              <w:spacing w:after="24" w:line="239" w:lineRule="auto"/>
              <w:ind w:left="720"/>
              <w:rPr>
                <w:sz w:val="24"/>
                <w:szCs w:val="24"/>
              </w:rPr>
            </w:pPr>
            <w:r w:rsidRPr="00106E86">
              <w:rPr>
                <w:b/>
                <w:sz w:val="24"/>
                <w:szCs w:val="24"/>
              </w:rPr>
              <w:t xml:space="preserve">Research Objective </w:t>
            </w:r>
          </w:p>
        </w:tc>
        <w:tc>
          <w:tcPr>
            <w:tcW w:w="7577" w:type="dxa"/>
            <w:tcBorders>
              <w:top w:val="single" w:sz="4" w:space="0" w:color="000000"/>
              <w:left w:val="single" w:sz="4" w:space="0" w:color="000000"/>
              <w:bottom w:val="single" w:sz="4" w:space="0" w:color="000000"/>
              <w:right w:val="single" w:sz="4" w:space="0" w:color="000000"/>
            </w:tcBorders>
          </w:tcPr>
          <w:p w14:paraId="1A4E31FE" w14:textId="77777777" w:rsidR="00106E86" w:rsidRPr="00106E86" w:rsidRDefault="00106E86" w:rsidP="00106E86">
            <w:pPr>
              <w:spacing w:after="24" w:line="239" w:lineRule="auto"/>
              <w:ind w:left="720"/>
              <w:rPr>
                <w:sz w:val="24"/>
                <w:szCs w:val="24"/>
              </w:rPr>
            </w:pPr>
            <w:r w:rsidRPr="00106E86">
              <w:rPr>
                <w:sz w:val="24"/>
                <w:szCs w:val="24"/>
              </w:rPr>
              <w:t xml:space="preserve">Determine the method for retrieving User Information </w:t>
            </w:r>
          </w:p>
        </w:tc>
      </w:tr>
      <w:tr w:rsidR="00106E86" w:rsidRPr="00106E86" w14:paraId="32A0B44F" w14:textId="77777777" w:rsidTr="00D4613A">
        <w:trPr>
          <w:trHeight w:val="816"/>
        </w:trPr>
        <w:tc>
          <w:tcPr>
            <w:tcW w:w="1999" w:type="dxa"/>
            <w:tcBorders>
              <w:top w:val="single" w:sz="4" w:space="0" w:color="000000"/>
              <w:left w:val="single" w:sz="4" w:space="0" w:color="000000"/>
              <w:bottom w:val="single" w:sz="4" w:space="0" w:color="000000"/>
              <w:right w:val="single" w:sz="4" w:space="0" w:color="000000"/>
            </w:tcBorders>
          </w:tcPr>
          <w:p w14:paraId="788ACB7C" w14:textId="77777777" w:rsidR="00106E86" w:rsidRPr="00106E86" w:rsidRDefault="00106E86" w:rsidP="00106E86">
            <w:pPr>
              <w:spacing w:after="24" w:line="239" w:lineRule="auto"/>
              <w:ind w:left="720"/>
              <w:rPr>
                <w:sz w:val="24"/>
                <w:szCs w:val="24"/>
              </w:rPr>
            </w:pPr>
            <w:r w:rsidRPr="00106E86">
              <w:rPr>
                <w:b/>
                <w:sz w:val="24"/>
                <w:szCs w:val="24"/>
              </w:rPr>
              <w:t xml:space="preserve">Description </w:t>
            </w:r>
          </w:p>
        </w:tc>
        <w:tc>
          <w:tcPr>
            <w:tcW w:w="7577" w:type="dxa"/>
            <w:tcBorders>
              <w:top w:val="single" w:sz="4" w:space="0" w:color="000000"/>
              <w:left w:val="single" w:sz="4" w:space="0" w:color="000000"/>
              <w:bottom w:val="single" w:sz="4" w:space="0" w:color="000000"/>
              <w:right w:val="single" w:sz="4" w:space="0" w:color="000000"/>
            </w:tcBorders>
          </w:tcPr>
          <w:p w14:paraId="7FAD4C01" w14:textId="77777777" w:rsidR="00106E86" w:rsidRPr="00106E86" w:rsidRDefault="00106E86" w:rsidP="00106E86">
            <w:pPr>
              <w:spacing w:after="24" w:line="239" w:lineRule="auto"/>
              <w:ind w:left="720"/>
              <w:rPr>
                <w:sz w:val="24"/>
                <w:szCs w:val="24"/>
              </w:rPr>
            </w:pPr>
            <w:r w:rsidRPr="00106E86">
              <w:rPr>
                <w:sz w:val="24"/>
                <w:szCs w:val="24"/>
              </w:rPr>
              <w:t xml:space="preserve">These two methods will be investigated: </w:t>
            </w:r>
          </w:p>
          <w:p w14:paraId="3649BB39" w14:textId="77777777" w:rsidR="00106E86" w:rsidRPr="00106E86" w:rsidRDefault="00106E86" w:rsidP="00106E86">
            <w:pPr>
              <w:spacing w:after="24" w:line="239" w:lineRule="auto"/>
              <w:ind w:left="720"/>
              <w:rPr>
                <w:sz w:val="24"/>
                <w:szCs w:val="24"/>
              </w:rPr>
            </w:pPr>
            <w:r w:rsidRPr="00106E86">
              <w:rPr>
                <w:sz w:val="24"/>
                <w:szCs w:val="24"/>
              </w:rPr>
              <w:t xml:space="preserve"> </w:t>
            </w:r>
          </w:p>
          <w:p w14:paraId="45A05319" w14:textId="77777777" w:rsidR="00106E86" w:rsidRPr="00106E86" w:rsidRDefault="00106E86" w:rsidP="00106E86">
            <w:pPr>
              <w:spacing w:after="24" w:line="239" w:lineRule="auto"/>
              <w:ind w:left="720"/>
              <w:rPr>
                <w:sz w:val="24"/>
                <w:szCs w:val="24"/>
              </w:rPr>
            </w:pPr>
            <w:r w:rsidRPr="00106E86">
              <w:rPr>
                <w:sz w:val="24"/>
                <w:szCs w:val="24"/>
              </w:rPr>
              <w:t xml:space="preserve">1.  Get the user information using the Twitter API </w:t>
            </w:r>
          </w:p>
        </w:tc>
      </w:tr>
      <w:tr w:rsidR="00106E86" w:rsidRPr="00106E86" w14:paraId="519C6FFD" w14:textId="77777777" w:rsidTr="001101AA">
        <w:trPr>
          <w:trHeight w:val="6706"/>
        </w:trPr>
        <w:tc>
          <w:tcPr>
            <w:tcW w:w="1999" w:type="dxa"/>
            <w:tcBorders>
              <w:top w:val="single" w:sz="4" w:space="0" w:color="000000"/>
              <w:left w:val="single" w:sz="4" w:space="0" w:color="000000"/>
              <w:bottom w:val="single" w:sz="4" w:space="0" w:color="000000"/>
              <w:right w:val="single" w:sz="4" w:space="0" w:color="000000"/>
            </w:tcBorders>
          </w:tcPr>
          <w:p w14:paraId="5A320673" w14:textId="77777777" w:rsidR="00106E86" w:rsidRPr="00106E86" w:rsidRDefault="00106E86" w:rsidP="00106E86">
            <w:pPr>
              <w:spacing w:after="24" w:line="239" w:lineRule="auto"/>
              <w:ind w:left="720"/>
              <w:rPr>
                <w:sz w:val="24"/>
                <w:szCs w:val="24"/>
              </w:rPr>
            </w:pPr>
          </w:p>
        </w:tc>
        <w:tc>
          <w:tcPr>
            <w:tcW w:w="7577" w:type="dxa"/>
            <w:tcBorders>
              <w:top w:val="single" w:sz="4" w:space="0" w:color="000000"/>
              <w:left w:val="single" w:sz="4" w:space="0" w:color="000000"/>
              <w:bottom w:val="single" w:sz="4" w:space="0" w:color="000000"/>
              <w:right w:val="single" w:sz="4" w:space="0" w:color="000000"/>
            </w:tcBorders>
          </w:tcPr>
          <w:p w14:paraId="5E2A26B8" w14:textId="77777777" w:rsidR="001101AA" w:rsidRDefault="00106E86" w:rsidP="00106E86">
            <w:pPr>
              <w:spacing w:after="24" w:line="239" w:lineRule="auto"/>
              <w:ind w:left="720"/>
              <w:rPr>
                <w:sz w:val="24"/>
                <w:szCs w:val="24"/>
              </w:rPr>
            </w:pPr>
            <w:r w:rsidRPr="00106E86">
              <w:rPr>
                <w:sz w:val="24"/>
                <w:szCs w:val="24"/>
              </w:rPr>
              <w:t xml:space="preserve">The Twitter REST API enables developers to access user information. </w:t>
            </w:r>
          </w:p>
          <w:p w14:paraId="5FA261A4" w14:textId="77777777" w:rsidR="001101AA" w:rsidRDefault="00106E86" w:rsidP="00106E86">
            <w:pPr>
              <w:spacing w:after="24" w:line="239" w:lineRule="auto"/>
              <w:ind w:left="720"/>
              <w:rPr>
                <w:sz w:val="24"/>
                <w:szCs w:val="24"/>
              </w:rPr>
            </w:pPr>
            <w:r w:rsidRPr="00106E86">
              <w:rPr>
                <w:sz w:val="24"/>
                <w:szCs w:val="24"/>
              </w:rPr>
              <w:t xml:space="preserve"> However, the API is rate limited; it only allows clients to make a limited number of calls in a given hour.</w:t>
            </w:r>
          </w:p>
          <w:p w14:paraId="60AD721F" w14:textId="1CB7E242" w:rsidR="001101AA" w:rsidRDefault="00106E86" w:rsidP="00106E86">
            <w:pPr>
              <w:spacing w:after="24" w:line="239" w:lineRule="auto"/>
              <w:ind w:left="720"/>
              <w:rPr>
                <w:sz w:val="24"/>
                <w:szCs w:val="24"/>
              </w:rPr>
            </w:pPr>
            <w:r w:rsidRPr="00106E86">
              <w:rPr>
                <w:sz w:val="24"/>
                <w:szCs w:val="24"/>
              </w:rPr>
              <w:t>Also, there are limitations to the information retrieved, for example, it does not return more than 5000 followers per users even though the number of followers may exceed that, and for information such as retweets and mentions, it only returns the 20 most recent retweets or mentions, which may also exceed that.</w:t>
            </w:r>
          </w:p>
          <w:p w14:paraId="4C2E5C1E" w14:textId="7900062B" w:rsidR="00106E86" w:rsidRPr="00106E86" w:rsidRDefault="00106E86" w:rsidP="00106E86">
            <w:pPr>
              <w:spacing w:after="24" w:line="239" w:lineRule="auto"/>
              <w:ind w:left="720"/>
              <w:rPr>
                <w:sz w:val="24"/>
                <w:szCs w:val="24"/>
              </w:rPr>
            </w:pPr>
            <w:r w:rsidRPr="00106E86">
              <w:rPr>
                <w:sz w:val="24"/>
                <w:szCs w:val="24"/>
              </w:rPr>
              <w:t xml:space="preserve">I find that such limitations may exclude information that could be of value to determine which users are influential. </w:t>
            </w:r>
          </w:p>
          <w:p w14:paraId="2990CBC8" w14:textId="77777777" w:rsidR="00106E86" w:rsidRPr="00106E86" w:rsidRDefault="00106E86" w:rsidP="00106E86">
            <w:pPr>
              <w:spacing w:after="24" w:line="239" w:lineRule="auto"/>
              <w:ind w:left="720"/>
              <w:rPr>
                <w:sz w:val="24"/>
                <w:szCs w:val="24"/>
              </w:rPr>
            </w:pPr>
            <w:r w:rsidRPr="00106E86">
              <w:rPr>
                <w:sz w:val="24"/>
                <w:szCs w:val="24"/>
              </w:rPr>
              <w:t xml:space="preserve">2. Get the user information from the user profile page </w:t>
            </w:r>
          </w:p>
          <w:p w14:paraId="54F94204" w14:textId="77777777" w:rsidR="001101AA" w:rsidRDefault="00106E86" w:rsidP="00106E86">
            <w:pPr>
              <w:spacing w:after="24" w:line="239" w:lineRule="auto"/>
              <w:ind w:left="720"/>
              <w:rPr>
                <w:sz w:val="24"/>
                <w:szCs w:val="24"/>
              </w:rPr>
            </w:pPr>
            <w:r w:rsidRPr="00106E86">
              <w:rPr>
                <w:sz w:val="24"/>
                <w:szCs w:val="24"/>
              </w:rPr>
              <w:t xml:space="preserve">Develop a crawler to access a user’s twitter profile page source code, and retrieve the user information available, such as the number of tweets posted by that user, the number of followers, friends and list, and other information available that may be useful. However, there are a couple of issues in regard to this approach. First, Twitter has recently changed the layout of its user profile pages more than once. </w:t>
            </w:r>
          </w:p>
          <w:p w14:paraId="689E51E0" w14:textId="77777777" w:rsidR="001101AA" w:rsidRDefault="00106E86" w:rsidP="00106E86">
            <w:pPr>
              <w:spacing w:after="24" w:line="239" w:lineRule="auto"/>
              <w:ind w:left="720"/>
              <w:rPr>
                <w:sz w:val="24"/>
                <w:szCs w:val="24"/>
              </w:rPr>
            </w:pPr>
            <w:r w:rsidRPr="00106E86">
              <w:rPr>
                <w:sz w:val="24"/>
                <w:szCs w:val="24"/>
              </w:rPr>
              <w:t xml:space="preserve">Such changes require adjustment to the crawler code that extracts the user information. </w:t>
            </w:r>
          </w:p>
          <w:p w14:paraId="32E68C2D" w14:textId="79666785" w:rsidR="00106E86" w:rsidRPr="00106E86" w:rsidRDefault="00106E86" w:rsidP="00106E86">
            <w:pPr>
              <w:spacing w:after="24" w:line="239" w:lineRule="auto"/>
              <w:ind w:left="720"/>
              <w:rPr>
                <w:sz w:val="24"/>
                <w:szCs w:val="24"/>
              </w:rPr>
            </w:pPr>
            <w:r w:rsidRPr="00106E86">
              <w:rPr>
                <w:sz w:val="24"/>
                <w:szCs w:val="24"/>
              </w:rPr>
              <w:t xml:space="preserve">Second, this approach limits the amount of information we may have access to what is only available on the page. </w:t>
            </w:r>
          </w:p>
        </w:tc>
      </w:tr>
      <w:tr w:rsidR="00106E86" w:rsidRPr="00106E86" w14:paraId="73DF7541" w14:textId="77777777" w:rsidTr="001101AA">
        <w:trPr>
          <w:trHeight w:val="807"/>
        </w:trPr>
        <w:tc>
          <w:tcPr>
            <w:tcW w:w="1999" w:type="dxa"/>
            <w:tcBorders>
              <w:top w:val="single" w:sz="4" w:space="0" w:color="000000"/>
              <w:left w:val="single" w:sz="4" w:space="0" w:color="000000"/>
              <w:bottom w:val="single" w:sz="4" w:space="0" w:color="000000"/>
              <w:right w:val="single" w:sz="4" w:space="0" w:color="000000"/>
            </w:tcBorders>
          </w:tcPr>
          <w:p w14:paraId="79812E59" w14:textId="77777777" w:rsidR="00106E86" w:rsidRPr="00106E86" w:rsidRDefault="00106E86" w:rsidP="00106E86">
            <w:pPr>
              <w:spacing w:after="24" w:line="239" w:lineRule="auto"/>
              <w:ind w:left="720"/>
              <w:rPr>
                <w:sz w:val="24"/>
                <w:szCs w:val="24"/>
              </w:rPr>
            </w:pPr>
            <w:r w:rsidRPr="00106E86">
              <w:rPr>
                <w:b/>
                <w:sz w:val="24"/>
                <w:szCs w:val="24"/>
              </w:rPr>
              <w:t>Expected Outcome</w:t>
            </w:r>
            <w:r w:rsidRPr="00106E86">
              <w:rPr>
                <w:sz w:val="24"/>
                <w:szCs w:val="24"/>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6BDC0CAF" w14:textId="77777777" w:rsidR="00106E86" w:rsidRPr="00106E86" w:rsidRDefault="00106E86" w:rsidP="00106E86">
            <w:pPr>
              <w:spacing w:after="24" w:line="239" w:lineRule="auto"/>
              <w:ind w:left="720"/>
              <w:rPr>
                <w:sz w:val="24"/>
                <w:szCs w:val="24"/>
              </w:rPr>
            </w:pPr>
            <w:r w:rsidRPr="00106E86">
              <w:rPr>
                <w:sz w:val="24"/>
                <w:szCs w:val="24"/>
              </w:rPr>
              <w:t xml:space="preserve">Users information retrieval tool  </w:t>
            </w:r>
          </w:p>
        </w:tc>
      </w:tr>
    </w:tbl>
    <w:p w14:paraId="4A57827E" w14:textId="6B899370" w:rsidR="00106E86" w:rsidRDefault="00106E86" w:rsidP="00CA071E">
      <w:pPr>
        <w:spacing w:after="24" w:line="239" w:lineRule="auto"/>
        <w:ind w:left="720"/>
        <w:rPr>
          <w:sz w:val="24"/>
          <w:szCs w:val="24"/>
        </w:rPr>
      </w:pPr>
    </w:p>
    <w:p w14:paraId="17EA1FC8" w14:textId="7D158C92" w:rsidR="00837AA2" w:rsidRDefault="00837AA2" w:rsidP="00CA071E">
      <w:pPr>
        <w:spacing w:after="24" w:line="239" w:lineRule="auto"/>
        <w:ind w:left="720"/>
        <w:rPr>
          <w:sz w:val="24"/>
          <w:szCs w:val="24"/>
        </w:rPr>
      </w:pPr>
    </w:p>
    <w:p w14:paraId="3EBEB154" w14:textId="34A5C54C" w:rsidR="001101AA" w:rsidRDefault="001101AA" w:rsidP="00CA071E">
      <w:pPr>
        <w:spacing w:after="24" w:line="239" w:lineRule="auto"/>
        <w:ind w:left="720"/>
        <w:rPr>
          <w:sz w:val="24"/>
          <w:szCs w:val="24"/>
        </w:rPr>
      </w:pPr>
    </w:p>
    <w:p w14:paraId="568ED005" w14:textId="3FCF40BC" w:rsidR="001101AA" w:rsidRDefault="001101AA" w:rsidP="00CA071E">
      <w:pPr>
        <w:spacing w:after="24" w:line="239" w:lineRule="auto"/>
        <w:ind w:left="720"/>
        <w:rPr>
          <w:sz w:val="24"/>
          <w:szCs w:val="24"/>
        </w:rPr>
      </w:pPr>
    </w:p>
    <w:p w14:paraId="0CF33BE0" w14:textId="6A4CB01A" w:rsidR="001101AA" w:rsidRDefault="001101AA" w:rsidP="00CA071E">
      <w:pPr>
        <w:spacing w:after="24" w:line="239" w:lineRule="auto"/>
        <w:ind w:left="720"/>
        <w:rPr>
          <w:sz w:val="24"/>
          <w:szCs w:val="24"/>
        </w:rPr>
      </w:pPr>
    </w:p>
    <w:p w14:paraId="1B0CCA56" w14:textId="54BB0681" w:rsidR="001101AA" w:rsidRDefault="001101AA" w:rsidP="00CA071E">
      <w:pPr>
        <w:spacing w:after="24" w:line="239" w:lineRule="auto"/>
        <w:ind w:left="720"/>
        <w:rPr>
          <w:sz w:val="24"/>
          <w:szCs w:val="24"/>
        </w:rPr>
      </w:pPr>
    </w:p>
    <w:p w14:paraId="25F564B9" w14:textId="5225C939" w:rsidR="001101AA" w:rsidRDefault="001101AA" w:rsidP="00CA071E">
      <w:pPr>
        <w:spacing w:after="24" w:line="239" w:lineRule="auto"/>
        <w:ind w:left="720"/>
        <w:rPr>
          <w:sz w:val="24"/>
          <w:szCs w:val="24"/>
        </w:rPr>
      </w:pPr>
    </w:p>
    <w:p w14:paraId="6FBE89CF" w14:textId="7A813FA7" w:rsidR="001101AA" w:rsidRDefault="001101AA" w:rsidP="00CA071E">
      <w:pPr>
        <w:spacing w:after="24" w:line="239" w:lineRule="auto"/>
        <w:ind w:left="720"/>
        <w:rPr>
          <w:sz w:val="24"/>
          <w:szCs w:val="24"/>
        </w:rPr>
      </w:pPr>
    </w:p>
    <w:p w14:paraId="222EFC3D" w14:textId="7F8F6F05" w:rsidR="001101AA" w:rsidRDefault="001101AA" w:rsidP="00CA071E">
      <w:pPr>
        <w:spacing w:after="24" w:line="239" w:lineRule="auto"/>
        <w:ind w:left="720"/>
        <w:rPr>
          <w:sz w:val="24"/>
          <w:szCs w:val="24"/>
        </w:rPr>
      </w:pPr>
    </w:p>
    <w:tbl>
      <w:tblPr>
        <w:tblW w:w="9576" w:type="dxa"/>
        <w:tblInd w:w="-107" w:type="dxa"/>
        <w:tblCellMar>
          <w:top w:w="43" w:type="dxa"/>
          <w:left w:w="105" w:type="dxa"/>
          <w:right w:w="72" w:type="dxa"/>
        </w:tblCellMar>
        <w:tblLook w:val="04A0" w:firstRow="1" w:lastRow="0" w:firstColumn="1" w:lastColumn="0" w:noHBand="0" w:noVBand="1"/>
      </w:tblPr>
      <w:tblGrid>
        <w:gridCol w:w="2084"/>
        <w:gridCol w:w="7492"/>
      </w:tblGrid>
      <w:tr w:rsidR="001101AA" w:rsidRPr="001101AA" w14:paraId="19B0620C" w14:textId="77777777" w:rsidTr="003D4031">
        <w:trPr>
          <w:trHeight w:val="278"/>
        </w:trPr>
        <w:tc>
          <w:tcPr>
            <w:tcW w:w="1999" w:type="dxa"/>
            <w:tcBorders>
              <w:top w:val="single" w:sz="4" w:space="0" w:color="000000"/>
              <w:left w:val="single" w:sz="4" w:space="0" w:color="000000"/>
              <w:bottom w:val="single" w:sz="4" w:space="0" w:color="000000"/>
              <w:right w:val="single" w:sz="4" w:space="0" w:color="000000"/>
            </w:tcBorders>
          </w:tcPr>
          <w:p w14:paraId="2C9DD445" w14:textId="77777777" w:rsidR="001101AA" w:rsidRPr="001101AA" w:rsidRDefault="001101AA" w:rsidP="001101AA">
            <w:pPr>
              <w:spacing w:after="24" w:line="239" w:lineRule="auto"/>
              <w:ind w:left="720"/>
              <w:rPr>
                <w:sz w:val="24"/>
                <w:szCs w:val="24"/>
              </w:rPr>
            </w:pPr>
            <w:r w:rsidRPr="001101AA">
              <w:rPr>
                <w:b/>
                <w:sz w:val="24"/>
                <w:szCs w:val="24"/>
              </w:rPr>
              <w:t xml:space="preserve">Module Name </w:t>
            </w:r>
          </w:p>
        </w:tc>
        <w:tc>
          <w:tcPr>
            <w:tcW w:w="7577" w:type="dxa"/>
            <w:tcBorders>
              <w:top w:val="single" w:sz="4" w:space="0" w:color="000000"/>
              <w:left w:val="single" w:sz="4" w:space="0" w:color="000000"/>
              <w:bottom w:val="single" w:sz="4" w:space="0" w:color="000000"/>
              <w:right w:val="single" w:sz="4" w:space="0" w:color="000000"/>
            </w:tcBorders>
          </w:tcPr>
          <w:p w14:paraId="3DE51DAE" w14:textId="77777777" w:rsidR="001101AA" w:rsidRPr="001101AA" w:rsidRDefault="001101AA" w:rsidP="001101AA">
            <w:pPr>
              <w:spacing w:after="24" w:line="239" w:lineRule="auto"/>
              <w:ind w:left="720"/>
              <w:rPr>
                <w:sz w:val="24"/>
                <w:szCs w:val="24"/>
              </w:rPr>
            </w:pPr>
            <w:r w:rsidRPr="001101AA">
              <w:rPr>
                <w:sz w:val="24"/>
                <w:szCs w:val="24"/>
              </w:rPr>
              <w:t xml:space="preserve"> Choosing the Machine Learning classification algorithm </w:t>
            </w:r>
          </w:p>
        </w:tc>
      </w:tr>
      <w:tr w:rsidR="001101AA" w:rsidRPr="001101AA" w14:paraId="2AF90BB8" w14:textId="77777777" w:rsidTr="003D4031">
        <w:trPr>
          <w:trHeight w:val="816"/>
        </w:trPr>
        <w:tc>
          <w:tcPr>
            <w:tcW w:w="1999" w:type="dxa"/>
            <w:tcBorders>
              <w:top w:val="single" w:sz="4" w:space="0" w:color="000000"/>
              <w:left w:val="single" w:sz="4" w:space="0" w:color="000000"/>
              <w:bottom w:val="single" w:sz="4" w:space="0" w:color="000000"/>
              <w:right w:val="single" w:sz="4" w:space="0" w:color="000000"/>
            </w:tcBorders>
          </w:tcPr>
          <w:p w14:paraId="1EAE24ED" w14:textId="77777777" w:rsidR="001101AA" w:rsidRPr="001101AA" w:rsidRDefault="001101AA" w:rsidP="001101AA">
            <w:pPr>
              <w:spacing w:after="24" w:line="239" w:lineRule="auto"/>
              <w:ind w:left="720"/>
              <w:rPr>
                <w:sz w:val="24"/>
                <w:szCs w:val="24"/>
              </w:rPr>
            </w:pPr>
            <w:r w:rsidRPr="001101AA">
              <w:rPr>
                <w:b/>
                <w:sz w:val="24"/>
                <w:szCs w:val="24"/>
              </w:rPr>
              <w:t xml:space="preserve">Research Objective </w:t>
            </w:r>
          </w:p>
        </w:tc>
        <w:tc>
          <w:tcPr>
            <w:tcW w:w="7577" w:type="dxa"/>
            <w:tcBorders>
              <w:top w:val="single" w:sz="4" w:space="0" w:color="000000"/>
              <w:left w:val="single" w:sz="4" w:space="0" w:color="000000"/>
              <w:bottom w:val="single" w:sz="4" w:space="0" w:color="000000"/>
              <w:right w:val="single" w:sz="4" w:space="0" w:color="000000"/>
            </w:tcBorders>
          </w:tcPr>
          <w:p w14:paraId="19CB6547" w14:textId="77777777" w:rsidR="001101AA" w:rsidRPr="001101AA" w:rsidRDefault="001101AA" w:rsidP="001101AA">
            <w:pPr>
              <w:spacing w:after="24" w:line="239" w:lineRule="auto"/>
              <w:ind w:left="720"/>
              <w:rPr>
                <w:sz w:val="24"/>
                <w:szCs w:val="24"/>
              </w:rPr>
            </w:pPr>
            <w:r w:rsidRPr="001101AA">
              <w:rPr>
                <w:sz w:val="24"/>
                <w:szCs w:val="24"/>
              </w:rPr>
              <w:t xml:space="preserve">Compare the performance of the Support Vector Machine and the Naïve Bayes algorithms when used in the machine learning methodology and choose the algorithm which produces the best result. </w:t>
            </w:r>
          </w:p>
        </w:tc>
      </w:tr>
      <w:tr w:rsidR="001101AA" w:rsidRPr="001101AA" w14:paraId="3BFE8501" w14:textId="77777777" w:rsidTr="003D4031">
        <w:trPr>
          <w:trHeight w:val="2695"/>
        </w:trPr>
        <w:tc>
          <w:tcPr>
            <w:tcW w:w="1999" w:type="dxa"/>
            <w:tcBorders>
              <w:top w:val="single" w:sz="4" w:space="0" w:color="000000"/>
              <w:left w:val="single" w:sz="4" w:space="0" w:color="000000"/>
              <w:bottom w:val="single" w:sz="4" w:space="0" w:color="000000"/>
              <w:right w:val="single" w:sz="4" w:space="0" w:color="000000"/>
            </w:tcBorders>
          </w:tcPr>
          <w:p w14:paraId="2F434ACA" w14:textId="77777777" w:rsidR="001101AA" w:rsidRPr="001101AA" w:rsidRDefault="001101AA" w:rsidP="001101AA">
            <w:pPr>
              <w:spacing w:after="24" w:line="239" w:lineRule="auto"/>
              <w:ind w:left="720"/>
              <w:rPr>
                <w:sz w:val="24"/>
                <w:szCs w:val="24"/>
              </w:rPr>
            </w:pPr>
            <w:r w:rsidRPr="001101AA">
              <w:rPr>
                <w:b/>
                <w:sz w:val="24"/>
                <w:szCs w:val="24"/>
              </w:rPr>
              <w:t xml:space="preserve">Description </w:t>
            </w:r>
          </w:p>
        </w:tc>
        <w:tc>
          <w:tcPr>
            <w:tcW w:w="7577" w:type="dxa"/>
            <w:tcBorders>
              <w:top w:val="single" w:sz="4" w:space="0" w:color="000000"/>
              <w:left w:val="single" w:sz="4" w:space="0" w:color="000000"/>
              <w:bottom w:val="single" w:sz="4" w:space="0" w:color="000000"/>
              <w:right w:val="single" w:sz="4" w:space="0" w:color="000000"/>
            </w:tcBorders>
          </w:tcPr>
          <w:p w14:paraId="43990305" w14:textId="77777777" w:rsidR="001101AA" w:rsidRPr="001101AA" w:rsidRDefault="001101AA" w:rsidP="001101AA">
            <w:pPr>
              <w:spacing w:after="24" w:line="239" w:lineRule="auto"/>
              <w:ind w:left="720"/>
              <w:rPr>
                <w:sz w:val="24"/>
                <w:szCs w:val="24"/>
              </w:rPr>
            </w:pPr>
            <w:r w:rsidRPr="001101AA">
              <w:rPr>
                <w:sz w:val="24"/>
                <w:szCs w:val="24"/>
              </w:rPr>
              <w:t xml:space="preserve"> Although it was observed in more than one study that the Support Vector </w:t>
            </w:r>
          </w:p>
          <w:p w14:paraId="6015B646" w14:textId="77777777" w:rsidR="001101AA" w:rsidRPr="001101AA" w:rsidRDefault="001101AA" w:rsidP="001101AA">
            <w:pPr>
              <w:spacing w:after="24" w:line="239" w:lineRule="auto"/>
              <w:ind w:left="720"/>
              <w:rPr>
                <w:sz w:val="24"/>
                <w:szCs w:val="24"/>
              </w:rPr>
            </w:pPr>
            <w:r w:rsidRPr="001101AA">
              <w:rPr>
                <w:sz w:val="24"/>
                <w:szCs w:val="24"/>
              </w:rPr>
              <w:t xml:space="preserve">Machine algorithm produce higher result than the Naïve Bayes algorithm, it is still important to test the performance of the Naïve Bayes classification algorithm. The Support Vector Machine algorithm is believed to have some principle advantages over the Naïve Bayes algorithm. Some of these advantages are robustness in high dimensional spaces, any feature is relevant, robustness when there is a sparse set of samples and, finally, most text categorization problems are linearly separable. On the other hand, Naïve Bayes algorithms are also most suitable for classification problems with high dimensionality. That is why we need to try both algorithms and choose the one which produces the highest accuracy. </w:t>
            </w:r>
          </w:p>
        </w:tc>
      </w:tr>
      <w:tr w:rsidR="001101AA" w:rsidRPr="001101AA" w14:paraId="663C3887" w14:textId="77777777" w:rsidTr="003D4031">
        <w:trPr>
          <w:trHeight w:val="278"/>
        </w:trPr>
        <w:tc>
          <w:tcPr>
            <w:tcW w:w="1999" w:type="dxa"/>
            <w:tcBorders>
              <w:top w:val="single" w:sz="4" w:space="0" w:color="000000"/>
              <w:left w:val="single" w:sz="4" w:space="0" w:color="000000"/>
              <w:bottom w:val="single" w:sz="4" w:space="0" w:color="000000"/>
              <w:right w:val="single" w:sz="4" w:space="0" w:color="000000"/>
            </w:tcBorders>
          </w:tcPr>
          <w:p w14:paraId="2E414E95" w14:textId="77777777" w:rsidR="001101AA" w:rsidRPr="001101AA" w:rsidRDefault="001101AA" w:rsidP="001101AA">
            <w:pPr>
              <w:spacing w:after="24" w:line="239" w:lineRule="auto"/>
              <w:ind w:left="720"/>
              <w:rPr>
                <w:sz w:val="24"/>
                <w:szCs w:val="24"/>
              </w:rPr>
            </w:pPr>
            <w:r w:rsidRPr="001101AA">
              <w:rPr>
                <w:b/>
                <w:sz w:val="24"/>
                <w:szCs w:val="24"/>
              </w:rPr>
              <w:t>Expected Outcome</w:t>
            </w:r>
            <w:r w:rsidRPr="001101AA">
              <w:rPr>
                <w:sz w:val="24"/>
                <w:szCs w:val="24"/>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1A706E17" w14:textId="77777777" w:rsidR="001101AA" w:rsidRPr="001101AA" w:rsidRDefault="001101AA" w:rsidP="001101AA">
            <w:pPr>
              <w:spacing w:after="24" w:line="239" w:lineRule="auto"/>
              <w:ind w:left="720"/>
              <w:rPr>
                <w:sz w:val="24"/>
                <w:szCs w:val="24"/>
              </w:rPr>
            </w:pPr>
            <w:r w:rsidRPr="001101AA">
              <w:rPr>
                <w:sz w:val="24"/>
                <w:szCs w:val="24"/>
              </w:rPr>
              <w:t xml:space="preserve">The classification algorithm which produces the highest accuracy.  </w:t>
            </w:r>
          </w:p>
        </w:tc>
      </w:tr>
    </w:tbl>
    <w:p w14:paraId="3CA3223B" w14:textId="77777777" w:rsidR="001101AA" w:rsidRDefault="001101AA" w:rsidP="00CA071E">
      <w:pPr>
        <w:spacing w:after="24" w:line="239" w:lineRule="auto"/>
        <w:ind w:left="720"/>
        <w:rPr>
          <w:sz w:val="24"/>
          <w:szCs w:val="24"/>
        </w:rPr>
      </w:pPr>
    </w:p>
    <w:p w14:paraId="1D354382" w14:textId="77777777" w:rsidR="00837AA2" w:rsidRPr="00CA071E" w:rsidRDefault="00837AA2" w:rsidP="00CA071E">
      <w:pPr>
        <w:spacing w:after="24" w:line="239" w:lineRule="auto"/>
        <w:ind w:left="720"/>
        <w:rPr>
          <w:sz w:val="24"/>
          <w:szCs w:val="24"/>
        </w:rPr>
      </w:pPr>
    </w:p>
    <w:p w14:paraId="766DB0A4" w14:textId="1FE917BA" w:rsidR="00106E86" w:rsidRPr="00BE14E7" w:rsidRDefault="00106E86" w:rsidP="00BE14E7">
      <w:pPr>
        <w:pStyle w:val="Heading2"/>
        <w:rPr>
          <w:sz w:val="24"/>
          <w:szCs w:val="24"/>
        </w:rPr>
      </w:pPr>
      <w:proofErr w:type="gramStart"/>
      <w:r w:rsidRPr="00BE14E7">
        <w:rPr>
          <w:sz w:val="24"/>
          <w:szCs w:val="24"/>
        </w:rPr>
        <w:t>Interfaces:-</w:t>
      </w:r>
      <w:proofErr w:type="gramEnd"/>
    </w:p>
    <w:p w14:paraId="19C655FD" w14:textId="68DD95C3" w:rsidR="00106E86" w:rsidRDefault="00106E86">
      <w:pPr>
        <w:pStyle w:val="BodyText"/>
        <w:jc w:val="both"/>
        <w:rPr>
          <w:b/>
          <w:bCs/>
          <w:sz w:val="24"/>
          <w:szCs w:val="24"/>
        </w:rPr>
      </w:pPr>
    </w:p>
    <w:p w14:paraId="1431147A" w14:textId="77777777" w:rsidR="00106E86" w:rsidRPr="00837AA2" w:rsidRDefault="00106E86" w:rsidP="00106E86">
      <w:pPr>
        <w:pStyle w:val="BodyText"/>
        <w:jc w:val="both"/>
        <w:rPr>
          <w:i/>
          <w:iCs/>
          <w:sz w:val="24"/>
          <w:szCs w:val="24"/>
          <w:u w:val="single"/>
        </w:rPr>
      </w:pPr>
      <w:r w:rsidRPr="00837AA2">
        <w:rPr>
          <w:i/>
          <w:iCs/>
          <w:sz w:val="24"/>
          <w:szCs w:val="24"/>
          <w:u w:val="single"/>
        </w:rPr>
        <w:t>User Interfaces</w:t>
      </w:r>
    </w:p>
    <w:p w14:paraId="3C7FA1F8" w14:textId="14657B1F" w:rsidR="00106E86" w:rsidRPr="00106E86" w:rsidRDefault="00106E86" w:rsidP="00106E86">
      <w:pPr>
        <w:pStyle w:val="BodyText"/>
        <w:jc w:val="both"/>
        <w:rPr>
          <w:sz w:val="24"/>
          <w:szCs w:val="24"/>
        </w:rPr>
      </w:pPr>
      <w:r w:rsidRPr="00106E86">
        <w:rPr>
          <w:sz w:val="24"/>
          <w:szCs w:val="24"/>
        </w:rPr>
        <w:t xml:space="preserve"> </w:t>
      </w:r>
    </w:p>
    <w:p w14:paraId="07756FB4" w14:textId="39EB5959" w:rsidR="00106E86" w:rsidRDefault="00106E86" w:rsidP="00106E86">
      <w:pPr>
        <w:pStyle w:val="BodyText"/>
        <w:jc w:val="both"/>
        <w:rPr>
          <w:sz w:val="24"/>
          <w:szCs w:val="24"/>
        </w:rPr>
      </w:pPr>
      <w:r w:rsidRPr="00106E86">
        <w:rPr>
          <w:sz w:val="24"/>
          <w:szCs w:val="24"/>
        </w:rPr>
        <w:t xml:space="preserve">User interface includes various forms and windows. The main window will consist of the main search bar and a main menu bar with file, edit, view, tools and help. The interface will visualize the features and functionalities listed in this document for this prototype as the included below not limited to: </w:t>
      </w:r>
    </w:p>
    <w:p w14:paraId="57E1D3D4" w14:textId="77777777" w:rsidR="00106E86" w:rsidRPr="00106E86" w:rsidRDefault="00106E86" w:rsidP="00106E86">
      <w:pPr>
        <w:pStyle w:val="BodyText"/>
        <w:jc w:val="both"/>
        <w:rPr>
          <w:sz w:val="24"/>
          <w:szCs w:val="24"/>
        </w:rPr>
      </w:pPr>
    </w:p>
    <w:p w14:paraId="3F4B003E"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Drop down menu for various option selection </w:t>
      </w:r>
    </w:p>
    <w:p w14:paraId="3B5518AD"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Selection list for filtering results  </w:t>
      </w:r>
    </w:p>
    <w:p w14:paraId="4AA069A2"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Push buttons for </w:t>
      </w:r>
      <w:proofErr w:type="gramStart"/>
      <w:r w:rsidRPr="00106E86">
        <w:rPr>
          <w:sz w:val="24"/>
          <w:szCs w:val="24"/>
        </w:rPr>
        <w:t>users</w:t>
      </w:r>
      <w:proofErr w:type="gramEnd"/>
      <w:r w:rsidRPr="00106E86">
        <w:rPr>
          <w:sz w:val="24"/>
          <w:szCs w:val="24"/>
        </w:rPr>
        <w:t xml:space="preserve"> feedback and reclassifying tweets </w:t>
      </w:r>
    </w:p>
    <w:p w14:paraId="07013BF4"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Visual graphs to show results </w:t>
      </w:r>
    </w:p>
    <w:p w14:paraId="5565B9C9" w14:textId="0D8861BB" w:rsidR="00106E86" w:rsidRDefault="00106E86" w:rsidP="00106E86">
      <w:pPr>
        <w:pStyle w:val="BodyText"/>
        <w:jc w:val="both"/>
        <w:rPr>
          <w:sz w:val="24"/>
          <w:szCs w:val="24"/>
        </w:rPr>
      </w:pPr>
      <w:r w:rsidRPr="00106E86">
        <w:rPr>
          <w:sz w:val="24"/>
          <w:szCs w:val="24"/>
        </w:rPr>
        <w:t>•</w:t>
      </w:r>
      <w:r w:rsidRPr="00106E86">
        <w:rPr>
          <w:sz w:val="24"/>
          <w:szCs w:val="24"/>
        </w:rPr>
        <w:tab/>
        <w:t xml:space="preserve">Help button </w:t>
      </w:r>
    </w:p>
    <w:p w14:paraId="441A041F" w14:textId="14BE501A" w:rsidR="00106E86" w:rsidRDefault="00106E86" w:rsidP="00106E86">
      <w:pPr>
        <w:pStyle w:val="BodyText"/>
        <w:jc w:val="both"/>
        <w:rPr>
          <w:sz w:val="24"/>
          <w:szCs w:val="24"/>
        </w:rPr>
      </w:pPr>
    </w:p>
    <w:p w14:paraId="7F9F1E12" w14:textId="77777777" w:rsidR="001101AA" w:rsidRPr="00106E86" w:rsidRDefault="001101AA" w:rsidP="00106E86">
      <w:pPr>
        <w:pStyle w:val="BodyText"/>
        <w:jc w:val="both"/>
        <w:rPr>
          <w:sz w:val="24"/>
          <w:szCs w:val="24"/>
        </w:rPr>
      </w:pPr>
    </w:p>
    <w:p w14:paraId="3A952C10" w14:textId="5FD20417" w:rsidR="00106E86" w:rsidRPr="00837AA2" w:rsidRDefault="00106E86" w:rsidP="00106E86">
      <w:pPr>
        <w:pStyle w:val="BodyText"/>
        <w:jc w:val="both"/>
        <w:rPr>
          <w:i/>
          <w:iCs/>
          <w:sz w:val="24"/>
          <w:szCs w:val="24"/>
          <w:u w:val="single"/>
        </w:rPr>
      </w:pPr>
      <w:r w:rsidRPr="00837AA2">
        <w:rPr>
          <w:i/>
          <w:iCs/>
          <w:sz w:val="24"/>
          <w:szCs w:val="24"/>
          <w:u w:val="single"/>
        </w:rPr>
        <w:t xml:space="preserve">Hardware Interfaces </w:t>
      </w:r>
    </w:p>
    <w:p w14:paraId="16F3C4C5" w14:textId="77777777" w:rsidR="00106E86" w:rsidRPr="00106E86" w:rsidRDefault="00106E86" w:rsidP="00106E86">
      <w:pPr>
        <w:pStyle w:val="BodyText"/>
        <w:jc w:val="both"/>
        <w:rPr>
          <w:sz w:val="24"/>
          <w:szCs w:val="24"/>
        </w:rPr>
      </w:pPr>
    </w:p>
    <w:p w14:paraId="07C825B4" w14:textId="20D067F3" w:rsidR="00106E86" w:rsidRDefault="00106E86" w:rsidP="00106E86">
      <w:pPr>
        <w:pStyle w:val="BodyText"/>
        <w:jc w:val="both"/>
        <w:rPr>
          <w:sz w:val="24"/>
          <w:szCs w:val="24"/>
        </w:rPr>
      </w:pPr>
      <w:r w:rsidRPr="00106E86">
        <w:rPr>
          <w:sz w:val="24"/>
          <w:szCs w:val="24"/>
        </w:rPr>
        <w:t xml:space="preserve">The solution makes extensive use of several hardware devices. These devices include; </w:t>
      </w:r>
    </w:p>
    <w:p w14:paraId="76309976" w14:textId="77777777" w:rsidR="00106E86" w:rsidRPr="00106E86" w:rsidRDefault="00106E86" w:rsidP="00106E86">
      <w:pPr>
        <w:pStyle w:val="BodyText"/>
        <w:jc w:val="both"/>
        <w:rPr>
          <w:sz w:val="24"/>
          <w:szCs w:val="24"/>
        </w:rPr>
      </w:pPr>
    </w:p>
    <w:p w14:paraId="245B0D3C"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MySQL database server with intensive use of memory space. </w:t>
      </w:r>
    </w:p>
    <w:p w14:paraId="54177C08"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PHP server with high performance and intensive use for CPU usage. </w:t>
      </w:r>
    </w:p>
    <w:p w14:paraId="23FE1274" w14:textId="77777777" w:rsidR="00106E86" w:rsidRPr="00106E86" w:rsidRDefault="00106E86" w:rsidP="00106E86">
      <w:pPr>
        <w:pStyle w:val="BodyText"/>
        <w:jc w:val="both"/>
        <w:rPr>
          <w:sz w:val="24"/>
          <w:szCs w:val="24"/>
        </w:rPr>
      </w:pPr>
      <w:r w:rsidRPr="00106E86">
        <w:rPr>
          <w:sz w:val="24"/>
          <w:szCs w:val="24"/>
        </w:rPr>
        <w:t>•</w:t>
      </w:r>
      <w:r w:rsidRPr="00106E86">
        <w:rPr>
          <w:sz w:val="24"/>
          <w:szCs w:val="24"/>
        </w:rPr>
        <w:tab/>
        <w:t xml:space="preserve">Windows and Linux users’ computers. </w:t>
      </w:r>
    </w:p>
    <w:p w14:paraId="6516B3EC" w14:textId="77777777" w:rsidR="00106E86" w:rsidRPr="00106E86" w:rsidRDefault="00106E86" w:rsidP="00106E86">
      <w:pPr>
        <w:pStyle w:val="BodyText"/>
        <w:jc w:val="both"/>
        <w:rPr>
          <w:sz w:val="24"/>
          <w:szCs w:val="24"/>
        </w:rPr>
      </w:pPr>
      <w:r w:rsidRPr="00106E86">
        <w:rPr>
          <w:sz w:val="24"/>
          <w:szCs w:val="24"/>
        </w:rPr>
        <w:t xml:space="preserve"> </w:t>
      </w:r>
    </w:p>
    <w:p w14:paraId="14DBE7BF" w14:textId="77777777" w:rsidR="00106E86" w:rsidRPr="00837AA2" w:rsidRDefault="00106E86" w:rsidP="00106E86">
      <w:pPr>
        <w:pStyle w:val="BodyText"/>
        <w:jc w:val="both"/>
        <w:rPr>
          <w:i/>
          <w:iCs/>
          <w:sz w:val="24"/>
          <w:szCs w:val="24"/>
          <w:u w:val="single"/>
        </w:rPr>
      </w:pPr>
      <w:r w:rsidRPr="00837AA2">
        <w:rPr>
          <w:i/>
          <w:iCs/>
          <w:sz w:val="24"/>
          <w:szCs w:val="24"/>
          <w:u w:val="single"/>
        </w:rPr>
        <w:t xml:space="preserve">Communications Interfaces </w:t>
      </w:r>
    </w:p>
    <w:p w14:paraId="31C913D7" w14:textId="77777777" w:rsidR="00106E86" w:rsidRDefault="00106E86" w:rsidP="00106E86">
      <w:pPr>
        <w:pStyle w:val="BodyText"/>
        <w:jc w:val="both"/>
        <w:rPr>
          <w:sz w:val="24"/>
          <w:szCs w:val="24"/>
        </w:rPr>
      </w:pPr>
    </w:p>
    <w:p w14:paraId="51DB9E4C" w14:textId="0A0AFF04" w:rsidR="00106E86" w:rsidRDefault="00106E86" w:rsidP="00106E86">
      <w:pPr>
        <w:pStyle w:val="BodyText"/>
        <w:jc w:val="both"/>
        <w:rPr>
          <w:sz w:val="24"/>
          <w:szCs w:val="24"/>
        </w:rPr>
      </w:pPr>
      <w:r w:rsidRPr="00106E86">
        <w:rPr>
          <w:sz w:val="24"/>
          <w:szCs w:val="24"/>
        </w:rPr>
        <w:t xml:space="preserve">Internet connection and a web browser are required in order to make use of several functions and to be executed such as searching, viewing and downloading. </w:t>
      </w:r>
    </w:p>
    <w:p w14:paraId="62E6031C" w14:textId="77777777" w:rsidR="00106E86" w:rsidRPr="00106E86" w:rsidRDefault="00106E86" w:rsidP="00106E86">
      <w:pPr>
        <w:pStyle w:val="BodyText"/>
        <w:jc w:val="both"/>
        <w:rPr>
          <w:sz w:val="24"/>
          <w:szCs w:val="24"/>
        </w:rPr>
      </w:pPr>
    </w:p>
    <w:p w14:paraId="7154B0A2" w14:textId="3074C464" w:rsidR="00106E86" w:rsidRPr="00837AA2" w:rsidRDefault="00106E86" w:rsidP="00106E86">
      <w:pPr>
        <w:pStyle w:val="BodyText"/>
        <w:jc w:val="both"/>
        <w:rPr>
          <w:i/>
          <w:iCs/>
          <w:sz w:val="24"/>
          <w:szCs w:val="24"/>
          <w:u w:val="single"/>
        </w:rPr>
      </w:pPr>
      <w:r w:rsidRPr="00837AA2">
        <w:rPr>
          <w:i/>
          <w:iCs/>
          <w:sz w:val="24"/>
          <w:szCs w:val="24"/>
          <w:u w:val="single"/>
        </w:rPr>
        <w:t xml:space="preserve">Software Interfaces </w:t>
      </w:r>
    </w:p>
    <w:p w14:paraId="0A9EFE08" w14:textId="77777777" w:rsidR="00106E86" w:rsidRPr="00106E86" w:rsidRDefault="00106E86" w:rsidP="00106E86">
      <w:pPr>
        <w:pStyle w:val="BodyText"/>
        <w:jc w:val="both"/>
        <w:rPr>
          <w:sz w:val="24"/>
          <w:szCs w:val="24"/>
        </w:rPr>
      </w:pPr>
    </w:p>
    <w:p w14:paraId="3BBB4559" w14:textId="77777777" w:rsidR="00106E86" w:rsidRDefault="00106E86" w:rsidP="00106E86">
      <w:pPr>
        <w:pStyle w:val="BodyText"/>
        <w:jc w:val="both"/>
        <w:rPr>
          <w:sz w:val="24"/>
          <w:szCs w:val="24"/>
        </w:rPr>
      </w:pPr>
      <w:r w:rsidRPr="00106E86">
        <w:rPr>
          <w:sz w:val="24"/>
          <w:szCs w:val="24"/>
        </w:rPr>
        <w:t>For the prototype we will launch the portal over the internet and other than the hardware specified in the hardware interface section, the software requirements are to support windows operating system with support to MySQL, apache and PHP servers.</w:t>
      </w:r>
    </w:p>
    <w:p w14:paraId="59092DB0" w14:textId="10843A3F" w:rsidR="00106E86" w:rsidRPr="00106E86" w:rsidRDefault="00106E86" w:rsidP="00106E86">
      <w:pPr>
        <w:pStyle w:val="BodyText"/>
        <w:jc w:val="both"/>
        <w:rPr>
          <w:sz w:val="24"/>
          <w:szCs w:val="24"/>
        </w:rPr>
      </w:pPr>
      <w:r w:rsidRPr="00106E86">
        <w:rPr>
          <w:sz w:val="24"/>
          <w:szCs w:val="24"/>
        </w:rPr>
        <w:t xml:space="preserve"> </w:t>
      </w:r>
    </w:p>
    <w:p w14:paraId="17C7454A" w14:textId="502A9613" w:rsidR="00106E86" w:rsidRPr="00106E86" w:rsidRDefault="00106E86" w:rsidP="00106E86">
      <w:pPr>
        <w:pStyle w:val="BodyText"/>
        <w:jc w:val="both"/>
        <w:rPr>
          <w:sz w:val="24"/>
          <w:szCs w:val="24"/>
        </w:rPr>
      </w:pPr>
      <w:r w:rsidRPr="00106E86">
        <w:rPr>
          <w:sz w:val="24"/>
          <w:szCs w:val="24"/>
        </w:rPr>
        <w:t>For the data gathering twitter is the only source and using Streaming API that offers high throughput. Using this API is perfect because we can retrieve real time information and also this continuous stream will be retrieved with no end and capturing all the messages in the stream without missing any information. The information retrieved in JSON format.</w:t>
      </w:r>
    </w:p>
    <w:sectPr w:rsidR="00106E86" w:rsidRPr="00106E8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C8655" w14:textId="77777777" w:rsidR="00B87629" w:rsidRDefault="00B87629">
      <w:pPr>
        <w:spacing w:line="240" w:lineRule="auto"/>
      </w:pPr>
      <w:r>
        <w:separator/>
      </w:r>
    </w:p>
  </w:endnote>
  <w:endnote w:type="continuationSeparator" w:id="0">
    <w:p w14:paraId="02C724EF" w14:textId="77777777" w:rsidR="00B87629" w:rsidRDefault="00B87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3011" w14:textId="77777777" w:rsidR="00370CDF" w:rsidRDefault="00370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162"/>
      <w:gridCol w:w="3162"/>
      <w:gridCol w:w="3162"/>
    </w:tblGrid>
    <w:tr w:rsidR="005A6AEF" w14:paraId="3AA440D4" w14:textId="77777777">
      <w:tc>
        <w:tcPr>
          <w:tcW w:w="3162" w:type="dxa"/>
        </w:tcPr>
        <w:p w14:paraId="2CBCC893" w14:textId="77777777" w:rsidR="005A6AEF" w:rsidRDefault="005A6AEF">
          <w:pPr>
            <w:snapToGrid w:val="0"/>
            <w:ind w:right="360"/>
          </w:pPr>
        </w:p>
      </w:tc>
      <w:tc>
        <w:tcPr>
          <w:tcW w:w="3162" w:type="dxa"/>
        </w:tcPr>
        <w:p w14:paraId="6167789B" w14:textId="77777777" w:rsidR="005A6AEF" w:rsidRDefault="005A6AEF">
          <w:pPr>
            <w:snapToGrid w:val="0"/>
            <w:jc w:val="center"/>
          </w:pPr>
        </w:p>
      </w:tc>
      <w:tc>
        <w:tcPr>
          <w:tcW w:w="3162" w:type="dxa"/>
        </w:tcPr>
        <w:p w14:paraId="598ABDE8" w14:textId="77777777" w:rsidR="005A6AEF" w:rsidRDefault="00D75CD6">
          <w:pPr>
            <w:snapToGrid w:val="0"/>
            <w:jc w:val="right"/>
          </w:pPr>
          <w:r>
            <w:t xml:space="preserve">Page </w:t>
          </w:r>
          <w:r>
            <w:fldChar w:fldCharType="begin"/>
          </w:r>
          <w:r>
            <w:rPr>
              <w:rStyle w:val="PageNumber"/>
            </w:rPr>
            <w:instrText xml:space="preserve"> PAGE </w:instrText>
          </w:r>
          <w:r>
            <w:fldChar w:fldCharType="separate"/>
          </w:r>
          <w:r>
            <w:rPr>
              <w:rStyle w:val="PageNumber"/>
              <w:lang w:val="en-IN" w:eastAsia="en-IN"/>
            </w:rPr>
            <w:t>1</w:t>
          </w:r>
          <w:r>
            <w:fldChar w:fldCharType="end"/>
          </w:r>
        </w:p>
      </w:tc>
    </w:tr>
  </w:tbl>
  <w:p w14:paraId="4A57CCCC" w14:textId="77777777" w:rsidR="005A6AEF" w:rsidRDefault="005A6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BBD70" w14:textId="77777777" w:rsidR="00370CDF" w:rsidRDefault="0037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FFB9F" w14:textId="77777777" w:rsidR="00B87629" w:rsidRDefault="00B87629">
      <w:pPr>
        <w:spacing w:line="240" w:lineRule="auto"/>
      </w:pPr>
      <w:r>
        <w:separator/>
      </w:r>
    </w:p>
  </w:footnote>
  <w:footnote w:type="continuationSeparator" w:id="0">
    <w:p w14:paraId="19A05E8D" w14:textId="77777777" w:rsidR="00B87629" w:rsidRDefault="00B87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32F17" w14:textId="77777777" w:rsidR="00370CDF" w:rsidRDefault="00370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 w:type="dxa"/>
      <w:tblLayout w:type="fixed"/>
      <w:tblLook w:val="0000" w:firstRow="0" w:lastRow="0" w:firstColumn="0" w:lastColumn="0" w:noHBand="0" w:noVBand="0"/>
    </w:tblPr>
    <w:tblGrid>
      <w:gridCol w:w="6379"/>
      <w:gridCol w:w="3194"/>
    </w:tblGrid>
    <w:tr w:rsidR="005A6AEF" w14:paraId="75BF85D1" w14:textId="77777777">
      <w:tc>
        <w:tcPr>
          <w:tcW w:w="6379" w:type="dxa"/>
          <w:tcBorders>
            <w:top w:val="single" w:sz="4" w:space="0" w:color="000000"/>
            <w:left w:val="single" w:sz="4" w:space="0" w:color="000000"/>
            <w:bottom w:val="single" w:sz="4" w:space="0" w:color="000000"/>
          </w:tcBorders>
        </w:tcPr>
        <w:p w14:paraId="77A33C3E" w14:textId="7796B1D0" w:rsidR="005A6AEF" w:rsidRDefault="007F79AF">
          <w:pPr>
            <w:snapToGrid w:val="0"/>
          </w:pPr>
          <w:r>
            <w:t>Sentiment Analysis</w:t>
          </w:r>
        </w:p>
      </w:tc>
      <w:tc>
        <w:tcPr>
          <w:tcW w:w="3194" w:type="dxa"/>
          <w:tcBorders>
            <w:top w:val="single" w:sz="4" w:space="0" w:color="000000"/>
            <w:left w:val="single" w:sz="4" w:space="0" w:color="000000"/>
            <w:bottom w:val="single" w:sz="4" w:space="0" w:color="000000"/>
            <w:right w:val="single" w:sz="4" w:space="0" w:color="000000"/>
          </w:tcBorders>
        </w:tcPr>
        <w:p w14:paraId="4C4B09B0" w14:textId="3CD4BE37" w:rsidR="005A6AEF" w:rsidRDefault="00D75CD6">
          <w:pPr>
            <w:tabs>
              <w:tab w:val="left" w:pos="1135"/>
            </w:tabs>
            <w:snapToGrid w:val="0"/>
            <w:spacing w:before="40"/>
            <w:ind w:right="68"/>
          </w:pPr>
          <w:r>
            <w:t xml:space="preserve">  Version:</w:t>
          </w:r>
          <w:r w:rsidR="007F79AF">
            <w:t xml:space="preserve"> </w:t>
          </w:r>
          <w:r>
            <w:t>1.0</w:t>
          </w:r>
        </w:p>
      </w:tc>
    </w:tr>
    <w:tr w:rsidR="005A6AEF" w14:paraId="4600A08C" w14:textId="77777777">
      <w:tc>
        <w:tcPr>
          <w:tcW w:w="6379" w:type="dxa"/>
          <w:tcBorders>
            <w:top w:val="single" w:sz="4" w:space="0" w:color="000000"/>
            <w:left w:val="single" w:sz="4" w:space="0" w:color="000000"/>
            <w:bottom w:val="single" w:sz="4" w:space="0" w:color="000000"/>
          </w:tcBorders>
        </w:tcPr>
        <w:p w14:paraId="4F7D9DCF" w14:textId="2CC125D2" w:rsidR="005A6AEF" w:rsidRDefault="00370CDF">
          <w:pPr>
            <w:snapToGrid w:val="0"/>
          </w:pPr>
          <w:r>
            <w:t xml:space="preserve">Team ID: 99626 </w:t>
          </w:r>
          <w:proofErr w:type="gramStart"/>
          <w:r>
            <w:t xml:space="preserve">   (</w:t>
          </w:r>
          <w:proofErr w:type="gramEnd"/>
          <w:r>
            <w:t>Software Requirement Specification)</w:t>
          </w:r>
        </w:p>
      </w:tc>
      <w:tc>
        <w:tcPr>
          <w:tcW w:w="3194" w:type="dxa"/>
          <w:tcBorders>
            <w:top w:val="single" w:sz="4" w:space="0" w:color="000000"/>
            <w:left w:val="single" w:sz="4" w:space="0" w:color="000000"/>
            <w:bottom w:val="single" w:sz="4" w:space="0" w:color="000000"/>
            <w:right w:val="single" w:sz="4" w:space="0" w:color="000000"/>
          </w:tcBorders>
        </w:tcPr>
        <w:p w14:paraId="211BE3D8" w14:textId="6A61A920" w:rsidR="005A6AEF" w:rsidRDefault="00D75CD6">
          <w:pPr>
            <w:snapToGrid w:val="0"/>
          </w:pPr>
          <w:r>
            <w:t xml:space="preserve">  Date: </w:t>
          </w:r>
          <w:r w:rsidR="007F79AF">
            <w:t>22/09/2020</w:t>
          </w:r>
          <w:r>
            <w:t xml:space="preserve"> </w:t>
          </w:r>
        </w:p>
      </w:tc>
    </w:tr>
  </w:tbl>
  <w:p w14:paraId="211BF4DA" w14:textId="77777777" w:rsidR="005A6AEF" w:rsidRDefault="005A6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F59C0" w14:textId="77777777" w:rsidR="00370CDF" w:rsidRDefault="00370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multilevel"/>
    <w:tmpl w:val="00000002"/>
    <w:lvl w:ilvl="0">
      <w:start w:val="1"/>
      <w:numFmt w:val="none"/>
      <w:pStyle w:val="Bullet1"/>
      <w:suff w:val="nothing"/>
      <w:lvlText w:val=""/>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pStyle w:val="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E162089"/>
    <w:multiLevelType w:val="hybridMultilevel"/>
    <w:tmpl w:val="98EC0F60"/>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224C06A9"/>
    <w:multiLevelType w:val="hybridMultilevel"/>
    <w:tmpl w:val="F056B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5E742E"/>
    <w:multiLevelType w:val="hybridMultilevel"/>
    <w:tmpl w:val="CC8E1FAA"/>
    <w:lvl w:ilvl="0" w:tplc="F900FD52">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B01254"/>
    <w:multiLevelType w:val="hybridMultilevel"/>
    <w:tmpl w:val="C7E06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9E4482"/>
    <w:multiLevelType w:val="hybridMultilevel"/>
    <w:tmpl w:val="FEFE1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58A2E3E"/>
    <w:multiLevelType w:val="hybridMultilevel"/>
    <w:tmpl w:val="96CED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CE0C43"/>
    <w:multiLevelType w:val="hybridMultilevel"/>
    <w:tmpl w:val="4240F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655293"/>
    <w:multiLevelType w:val="hybridMultilevel"/>
    <w:tmpl w:val="1F4C1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7573AF5"/>
    <w:multiLevelType w:val="hybridMultilevel"/>
    <w:tmpl w:val="FFFFFFFF"/>
    <w:lvl w:ilvl="0" w:tplc="F06855E2">
      <w:start w:val="1"/>
      <w:numFmt w:val="decimal"/>
      <w:lvlText w:val="%1."/>
      <w:lvlJc w:val="left"/>
      <w:pPr>
        <w:ind w:left="1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C29092">
      <w:start w:val="1"/>
      <w:numFmt w:val="lowerLetter"/>
      <w:lvlText w:val="%2"/>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385EA2">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389AA4">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F86E26">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50516E">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18827A">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0A3A4C">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D28586">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5E0195"/>
    <w:multiLevelType w:val="hybridMultilevel"/>
    <w:tmpl w:val="9F10C324"/>
    <w:lvl w:ilvl="0" w:tplc="0F14F938">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12"/>
  </w:num>
  <w:num w:numId="6">
    <w:abstractNumId w:val="3"/>
  </w:num>
  <w:num w:numId="7">
    <w:abstractNumId w:val="9"/>
  </w:num>
  <w:num w:numId="8">
    <w:abstractNumId w:val="6"/>
  </w:num>
  <w:num w:numId="9">
    <w:abstractNumId w:val="10"/>
  </w:num>
  <w:num w:numId="10">
    <w:abstractNumId w:val="8"/>
  </w:num>
  <w:num w:numId="11">
    <w:abstractNumId w:val="7"/>
  </w:num>
  <w:num w:numId="12">
    <w:abstractNumId w:val="4"/>
  </w:num>
  <w:num w:numId="13">
    <w:abstractNumId w:val="0"/>
    <w:lvlOverride w:ilvl="0">
      <w:startOverride w:val="1"/>
    </w:lvlOverride>
    <w:lvlOverride w:ilvl="1">
      <w:startOverride w:val="5"/>
    </w:lvlOverride>
  </w:num>
  <w:num w:numId="14">
    <w:abstractNumId w:val="0"/>
    <w:lvlOverride w:ilvl="0">
      <w:startOverride w:val="1"/>
    </w:lvlOverride>
    <w:lvlOverride w:ilvl="1">
      <w:startOverride w:val="4"/>
    </w:lvlOverride>
  </w:num>
  <w:num w:numId="15">
    <w:abstractNumId w:val="0"/>
    <w:lvlOverride w:ilvl="0">
      <w:startOverride w:val="1"/>
    </w:lvlOverride>
    <w:lvlOverride w:ilvl="1">
      <w:startOverride w:val="3"/>
    </w:lvlOverride>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95"/>
    <w:rsid w:val="BAFB6742"/>
    <w:rsid w:val="DDC99B46"/>
    <w:rsid w:val="FFDF83F1"/>
    <w:rsid w:val="00106E86"/>
    <w:rsid w:val="001101AA"/>
    <w:rsid w:val="001262E5"/>
    <w:rsid w:val="00142295"/>
    <w:rsid w:val="001D32E3"/>
    <w:rsid w:val="00227EEA"/>
    <w:rsid w:val="00314C7A"/>
    <w:rsid w:val="00370CDF"/>
    <w:rsid w:val="00426935"/>
    <w:rsid w:val="00432294"/>
    <w:rsid w:val="00454430"/>
    <w:rsid w:val="005360A1"/>
    <w:rsid w:val="005425B8"/>
    <w:rsid w:val="00587468"/>
    <w:rsid w:val="005A6AEF"/>
    <w:rsid w:val="005A7FDB"/>
    <w:rsid w:val="005B5D9B"/>
    <w:rsid w:val="005F03F3"/>
    <w:rsid w:val="00796E23"/>
    <w:rsid w:val="007F79AF"/>
    <w:rsid w:val="00837AA2"/>
    <w:rsid w:val="00A4322C"/>
    <w:rsid w:val="00B87629"/>
    <w:rsid w:val="00B92FA2"/>
    <w:rsid w:val="00BC3B89"/>
    <w:rsid w:val="00BE14E7"/>
    <w:rsid w:val="00CA071E"/>
    <w:rsid w:val="00D75CD6"/>
    <w:rsid w:val="00D80652"/>
    <w:rsid w:val="00E05EC2"/>
    <w:rsid w:val="00F617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055EE0"/>
  <w15:chartTrackingRefBased/>
  <w15:docId w15:val="{2B31D2A0-3B3C-42B7-8B73-90EA5522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0"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652"/>
    <w:pPr>
      <w:widowControl w:val="0"/>
      <w:suppressAutoHyphens/>
      <w:spacing w:line="240" w:lineRule="atLeast"/>
    </w:pPr>
    <w:rPr>
      <w:lang w:val="en-US" w:eastAsia="ar-SA" w:bidi="ar-SA"/>
    </w:rPr>
  </w:style>
  <w:style w:type="paragraph" w:styleId="Heading1">
    <w:name w:val="heading 1"/>
    <w:basedOn w:val="Normal"/>
    <w:next w:val="Normal"/>
    <w:qFormat/>
    <w:pPr>
      <w:keepNext/>
      <w:numPr>
        <w:numId w:val="3"/>
      </w:numPr>
      <w:tabs>
        <w:tab w:val="left" w:pos="0"/>
      </w:tabs>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tabs>
        <w:tab w:val="left" w:pos="0"/>
      </w:tabs>
      <w:outlineLvl w:val="1"/>
    </w:pPr>
    <w:rPr>
      <w:sz w:val="20"/>
    </w:rPr>
  </w:style>
  <w:style w:type="paragraph" w:styleId="Heading3">
    <w:name w:val="heading 3"/>
    <w:basedOn w:val="Heading1"/>
    <w:next w:val="Normal"/>
    <w:qFormat/>
    <w:pPr>
      <w:numPr>
        <w:ilvl w:val="2"/>
      </w:numPr>
      <w:tabs>
        <w:tab w:val="left" w:pos="0"/>
      </w:tabs>
      <w:outlineLvl w:val="2"/>
    </w:pPr>
    <w:rPr>
      <w:b w:val="0"/>
      <w:i/>
      <w:sz w:val="20"/>
    </w:rPr>
  </w:style>
  <w:style w:type="paragraph" w:styleId="Heading4">
    <w:name w:val="heading 4"/>
    <w:basedOn w:val="Heading1"/>
    <w:next w:val="Normal"/>
    <w:qFormat/>
    <w:pPr>
      <w:numPr>
        <w:ilvl w:val="3"/>
      </w:numPr>
      <w:tabs>
        <w:tab w:val="left" w:pos="0"/>
      </w:tabs>
      <w:outlineLvl w:val="3"/>
    </w:pPr>
    <w:rPr>
      <w:b w:val="0"/>
      <w:sz w:val="20"/>
    </w:rPr>
  </w:style>
  <w:style w:type="paragraph" w:styleId="Heading5">
    <w:name w:val="heading 5"/>
    <w:basedOn w:val="Normal"/>
    <w:next w:val="Normal"/>
    <w:qFormat/>
    <w:pPr>
      <w:numPr>
        <w:ilvl w:val="4"/>
        <w:numId w:val="3"/>
      </w:numPr>
      <w:tabs>
        <w:tab w:val="left" w:pos="0"/>
      </w:tabs>
      <w:spacing w:before="240" w:after="60"/>
      <w:ind w:left="2880"/>
      <w:outlineLvl w:val="4"/>
    </w:pPr>
    <w:rPr>
      <w:sz w:val="22"/>
    </w:rPr>
  </w:style>
  <w:style w:type="paragraph" w:styleId="Heading6">
    <w:name w:val="heading 6"/>
    <w:basedOn w:val="Normal"/>
    <w:next w:val="Normal"/>
    <w:qFormat/>
    <w:pPr>
      <w:numPr>
        <w:ilvl w:val="5"/>
        <w:numId w:val="3"/>
      </w:numPr>
      <w:tabs>
        <w:tab w:val="left" w:pos="0"/>
      </w:tabs>
      <w:spacing w:before="240" w:after="60"/>
      <w:ind w:left="2880"/>
      <w:outlineLvl w:val="5"/>
    </w:pPr>
    <w:rPr>
      <w:i/>
      <w:sz w:val="22"/>
    </w:rPr>
  </w:style>
  <w:style w:type="paragraph" w:styleId="Heading7">
    <w:name w:val="heading 7"/>
    <w:basedOn w:val="Normal"/>
    <w:next w:val="Normal"/>
    <w:qFormat/>
    <w:pPr>
      <w:numPr>
        <w:ilvl w:val="6"/>
        <w:numId w:val="3"/>
      </w:numPr>
      <w:tabs>
        <w:tab w:val="left" w:pos="0"/>
      </w:tabs>
      <w:spacing w:before="240" w:after="60"/>
      <w:ind w:left="2880"/>
      <w:outlineLvl w:val="6"/>
    </w:pPr>
  </w:style>
  <w:style w:type="paragraph" w:styleId="Heading8">
    <w:name w:val="heading 8"/>
    <w:basedOn w:val="Normal"/>
    <w:next w:val="Normal"/>
    <w:qFormat/>
    <w:pPr>
      <w:numPr>
        <w:ilvl w:val="7"/>
        <w:numId w:val="3"/>
      </w:numPr>
      <w:tabs>
        <w:tab w:val="left" w:pos="0"/>
      </w:tabs>
      <w:spacing w:before="240" w:after="60"/>
      <w:ind w:left="2880"/>
      <w:outlineLvl w:val="7"/>
    </w:pPr>
    <w:rPr>
      <w:i/>
    </w:rPr>
  </w:style>
  <w:style w:type="paragraph" w:styleId="Heading9">
    <w:name w:val="heading 9"/>
    <w:basedOn w:val="Normal"/>
    <w:next w:val="Normal"/>
    <w:qFormat/>
    <w:pPr>
      <w:numPr>
        <w:ilvl w:val="8"/>
        <w:numId w:val="3"/>
      </w:numPr>
      <w:tabs>
        <w:tab w:val="left" w:pos="0"/>
      </w:tabs>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St19z0">
    <w:name w:val="WW8NumSt19z0"/>
    <w:rPr>
      <w:rFonts w:ascii="Symbol" w:hAnsi="Symbol"/>
    </w:rPr>
  </w:style>
  <w:style w:type="character" w:customStyle="1" w:styleId="WW8NumSt6z0">
    <w:name w:val="WW8NumSt6z0"/>
    <w:rPr>
      <w:rFonts w:ascii="Symbol" w:hAnsi="Symbol"/>
    </w:rPr>
  </w:style>
  <w:style w:type="character" w:customStyle="1" w:styleId="WW8Num22z0">
    <w:name w:val="WW8Num22z0"/>
    <w:rPr>
      <w:rFonts w:ascii="Symbol" w:hAnsi="Symbol"/>
    </w:rPr>
  </w:style>
  <w:style w:type="character" w:customStyle="1" w:styleId="WW8Num21z0">
    <w:name w:val="WW8Num21z0"/>
    <w:rPr>
      <w:rFonts w:ascii="Symbol" w:hAnsi="Symbol"/>
    </w:rPr>
  </w:style>
  <w:style w:type="character" w:customStyle="1" w:styleId="WW8Num20z0">
    <w:name w:val="WW8Num20z0"/>
    <w:rPr>
      <w:rFonts w:ascii="Symbol" w:hAnsi="Symbol"/>
    </w:rPr>
  </w:style>
  <w:style w:type="character" w:customStyle="1" w:styleId="WW8Num17z1">
    <w:name w:val="WW8Num17z1"/>
    <w:rPr>
      <w:rFonts w:ascii="Courier New" w:hAnsi="Courier New"/>
    </w:rPr>
  </w:style>
  <w:style w:type="character" w:customStyle="1" w:styleId="WW8Num17z0">
    <w:name w:val="WW8Num17z0"/>
    <w:rPr>
      <w:rFonts w:ascii="Symbol" w:hAnsi="Symbol"/>
    </w:rPr>
  </w:style>
  <w:style w:type="character" w:customStyle="1" w:styleId="WW8Num19z1">
    <w:name w:val="WW8Num19z1"/>
    <w:rPr>
      <w:rFonts w:ascii="Courier New" w:hAnsi="Courier New"/>
    </w:rPr>
  </w:style>
  <w:style w:type="character" w:customStyle="1" w:styleId="WW8Num16z0">
    <w:name w:val="WW8Num16z0"/>
    <w:rPr>
      <w:rFonts w:ascii="Symbol" w:hAnsi="Symbol"/>
    </w:rPr>
  </w:style>
  <w:style w:type="character" w:customStyle="1" w:styleId="WW8Num14z0">
    <w:name w:val="WW8Num14z0"/>
    <w:rPr>
      <w:rFonts w:ascii="Symbol" w:hAnsi="Symbol"/>
    </w:rPr>
  </w:style>
  <w:style w:type="character" w:customStyle="1" w:styleId="WW8Num12z0">
    <w:name w:val="WW8Num12z0"/>
    <w:rPr>
      <w:rFonts w:ascii="Symbol" w:hAnsi="Symbol"/>
    </w:rPr>
  </w:style>
  <w:style w:type="character" w:customStyle="1" w:styleId="WW8Num9z0">
    <w:name w:val="WW8Num9z0"/>
    <w:rPr>
      <w:rFonts w:ascii="Symbol" w:hAnsi="Symbol"/>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WW8Num13z0">
    <w:name w:val="WW8Num13z0"/>
    <w:rPr>
      <w:rFonts w:ascii="Symbol" w:hAnsi="Symbol"/>
    </w:rPr>
  </w:style>
  <w:style w:type="character" w:styleId="Strong">
    <w:name w:val="Strong"/>
    <w:basedOn w:val="DefaultParagraphFont1"/>
    <w:qFormat/>
    <w:rPr>
      <w:b/>
      <w:bCs/>
    </w:rPr>
  </w:style>
  <w:style w:type="character" w:customStyle="1" w:styleId="WW8Num18z0">
    <w:name w:val="WW8Num18z0"/>
    <w:rPr>
      <w:rFonts w:ascii="Symbol" w:hAnsi="Symbol"/>
    </w:rPr>
  </w:style>
  <w:style w:type="character" w:styleId="PageNumber">
    <w:name w:val="page number"/>
    <w:basedOn w:val="DefaultParagraphFont1"/>
  </w:style>
  <w:style w:type="character" w:customStyle="1" w:styleId="WW8Num4z0">
    <w:name w:val="WW8Num4z0"/>
    <w:rPr>
      <w:rFonts w:ascii="Symbol" w:hAnsi="Symbol"/>
    </w:rPr>
  </w:style>
  <w:style w:type="character" w:customStyle="1" w:styleId="WW8Num23z0">
    <w:name w:val="WW8Num23z0"/>
    <w:rPr>
      <w:rFonts w:ascii="Symbol" w:hAnsi="Symbol"/>
    </w:rPr>
  </w:style>
  <w:style w:type="character" w:styleId="FollowedHyperlink">
    <w:name w:val="FollowedHyperlink"/>
    <w:basedOn w:val="DefaultParagraphFont1"/>
    <w:rPr>
      <w:color w:val="800080"/>
      <w:u w:val="single"/>
    </w:rPr>
  </w:style>
  <w:style w:type="character" w:customStyle="1" w:styleId="WW8Num15z0">
    <w:name w:val="WW8Num15z0"/>
    <w:rPr>
      <w:rFonts w:ascii="Symbol" w:hAnsi="Symbol"/>
    </w:rPr>
  </w:style>
  <w:style w:type="character" w:customStyle="1" w:styleId="WW8Num7z0">
    <w:name w:val="WW8Num7z0"/>
    <w:rPr>
      <w:rFonts w:ascii="Symbol" w:hAnsi="Symbol"/>
    </w:rPr>
  </w:style>
  <w:style w:type="character" w:styleId="Hyperlink">
    <w:name w:val="Hyperlink"/>
    <w:basedOn w:val="DefaultParagraphFont1"/>
    <w:rPr>
      <w:color w:val="0000FF"/>
      <w:u w:val="single"/>
    </w:rPr>
  </w:style>
  <w:style w:type="character" w:customStyle="1" w:styleId="WW8Num8z0">
    <w:name w:val="WW8Num8z0"/>
    <w:rPr>
      <w:rFonts w:ascii="Symbol" w:hAnsi="Symbol"/>
    </w:rPr>
  </w:style>
  <w:style w:type="character" w:customStyle="1" w:styleId="WW8Num19z0">
    <w:name w:val="WW8Num19z0"/>
    <w:rPr>
      <w:rFonts w:ascii="Symbol" w:hAnsi="Symbol"/>
    </w:rPr>
  </w:style>
  <w:style w:type="character" w:customStyle="1" w:styleId="WW8Num11z0">
    <w:name w:val="WW8Num11z0"/>
    <w:rPr>
      <w:rFonts w:ascii="Symbol" w:hAnsi="Symbol"/>
    </w:rPr>
  </w:style>
  <w:style w:type="character" w:customStyle="1" w:styleId="WW8Num19z2">
    <w:name w:val="WW8Num19z2"/>
    <w:rPr>
      <w:rFonts w:ascii="Wingdings" w:hAnsi="Wingdings"/>
    </w:rPr>
  </w:style>
  <w:style w:type="character" w:customStyle="1" w:styleId="FootnoteCharacters">
    <w:name w:val="Footnote Characters"/>
    <w:basedOn w:val="DefaultParagraphFont1"/>
    <w:rPr>
      <w:sz w:val="20"/>
      <w:vertAlign w:val="superscript"/>
    </w:rPr>
  </w:style>
  <w:style w:type="character" w:customStyle="1" w:styleId="WW8Num17z2">
    <w:name w:val="WW8Num17z2"/>
    <w:rPr>
      <w:rFonts w:ascii="Wingdings" w:hAnsi="Wingdings"/>
    </w:rPr>
  </w:style>
  <w:style w:type="character" w:customStyle="1" w:styleId="DefaultParagraphFont1">
    <w:name w:val="Default Paragraph Font1"/>
  </w:style>
  <w:style w:type="character" w:customStyle="1" w:styleId="WW8Num10z0">
    <w:name w:val="WW8Num10z0"/>
    <w:rPr>
      <w:rFonts w:ascii="Symbol" w:hAnsi="Symbol"/>
    </w:rPr>
  </w:style>
  <w:style w:type="paragraph" w:customStyle="1" w:styleId="TableContents">
    <w:name w:val="Table Contents"/>
    <w:basedOn w:val="Normal"/>
    <w:pPr>
      <w:suppressLineNumbers/>
    </w:pPr>
  </w:style>
  <w:style w:type="paragraph" w:customStyle="1" w:styleId="Contents10">
    <w:name w:val="Contents 10"/>
    <w:basedOn w:val="Index"/>
    <w:pPr>
      <w:tabs>
        <w:tab w:val="right" w:leader="dot" w:pos="7425"/>
      </w:tabs>
      <w:ind w:left="2547"/>
    </w:p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Paragraph4">
    <w:name w:val="Paragraph4"/>
    <w:basedOn w:val="Normal"/>
    <w:pPr>
      <w:spacing w:before="80" w:line="240" w:lineRule="auto"/>
      <w:ind w:left="2250"/>
      <w:jc w:val="both"/>
    </w:pPr>
  </w:style>
  <w:style w:type="paragraph" w:customStyle="1" w:styleId="Paragraph1">
    <w:name w:val="Paragraph1"/>
    <w:basedOn w:val="Normal"/>
    <w:pPr>
      <w:spacing w:before="80" w:line="240" w:lineRule="auto"/>
      <w:jc w:val="both"/>
    </w:p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Tabletext">
    <w:name w:val="Tabletext"/>
    <w:basedOn w:val="Normal"/>
    <w:pPr>
      <w:keepLines/>
      <w:spacing w:after="120"/>
    </w:pPr>
  </w:style>
  <w:style w:type="paragraph" w:customStyle="1" w:styleId="Bullet2">
    <w:name w:val="Bullet2"/>
    <w:basedOn w:val="Normal"/>
    <w:pPr>
      <w:numPr>
        <w:numId w:val="1"/>
      </w:numPr>
      <w:tabs>
        <w:tab w:val="left" w:pos="360"/>
      </w:tabs>
      <w:ind w:left="1440"/>
    </w:pPr>
    <w:rPr>
      <w:color w:val="000080"/>
    </w:rPr>
  </w:style>
  <w:style w:type="paragraph" w:customStyle="1" w:styleId="Bullet1">
    <w:name w:val="Bullet1"/>
    <w:basedOn w:val="Normal"/>
    <w:pPr>
      <w:numPr>
        <w:numId w:val="2"/>
      </w:numPr>
      <w:tabs>
        <w:tab w:val="left" w:pos="432"/>
      </w:tabs>
      <w:ind w:left="720"/>
    </w:pPr>
  </w:style>
  <w:style w:type="paragraph" w:customStyle="1" w:styleId="Paragraph2">
    <w:name w:val="Paragraph2"/>
    <w:basedOn w:val="Normal"/>
    <w:pPr>
      <w:spacing w:before="80"/>
      <w:ind w:left="720"/>
      <w:jc w:val="both"/>
    </w:pPr>
    <w:rPr>
      <w:color w:val="000000"/>
      <w:lang w:val="en-AU"/>
    </w:rPr>
  </w:style>
  <w:style w:type="paragraph" w:customStyle="1" w:styleId="Index">
    <w:name w:val="Index"/>
    <w:basedOn w:val="Normal"/>
    <w:pPr>
      <w:suppressLineNumbers/>
    </w:pPr>
    <w:rPr>
      <w:rFonts w:cs="Mangal"/>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customStyle="1" w:styleId="Body">
    <w:name w:val="Body"/>
    <w:basedOn w:val="Normal"/>
    <w:pPr>
      <w:widowControl/>
      <w:spacing w:before="120" w:line="240" w:lineRule="auto"/>
      <w:jc w:val="both"/>
    </w:pPr>
    <w:rPr>
      <w:rFonts w:ascii="Book Antiqua" w:hAnsi="Book Antiqua"/>
    </w:rPr>
  </w:style>
  <w:style w:type="paragraph" w:styleId="TOC9">
    <w:name w:val="toc 9"/>
    <w:basedOn w:val="Normal"/>
    <w:next w:val="Normal"/>
    <w:pPr>
      <w:ind w:left="1600"/>
    </w:pPr>
  </w:style>
  <w:style w:type="paragraph" w:styleId="TOC8">
    <w:name w:val="toc 8"/>
    <w:basedOn w:val="Normal"/>
    <w:next w:val="Normal"/>
    <w:pPr>
      <w:ind w:left="1400"/>
    </w:pPr>
  </w:style>
  <w:style w:type="paragraph" w:styleId="TOC7">
    <w:name w:val="toc 7"/>
    <w:basedOn w:val="Normal"/>
    <w:next w:val="Normal"/>
    <w:pPr>
      <w:ind w:left="1200"/>
    </w:pPr>
  </w:style>
  <w:style w:type="paragraph" w:styleId="TOC6">
    <w:name w:val="toc 6"/>
    <w:basedOn w:val="Normal"/>
    <w:next w:val="Normal"/>
    <w:pPr>
      <w:ind w:left="1000"/>
    </w:pPr>
  </w:style>
  <w:style w:type="paragraph" w:styleId="TOC5">
    <w:name w:val="toc 5"/>
    <w:basedOn w:val="Normal"/>
    <w:next w:val="Normal"/>
    <w:pPr>
      <w:ind w:left="800"/>
    </w:pPr>
  </w:style>
  <w:style w:type="paragraph" w:styleId="TOC3">
    <w:name w:val="toc 3"/>
    <w:basedOn w:val="Normal"/>
    <w:next w:val="Normal"/>
    <w:pPr>
      <w:tabs>
        <w:tab w:val="left" w:pos="1440"/>
        <w:tab w:val="right" w:pos="9360"/>
      </w:tabs>
      <w:ind w:left="864"/>
    </w:pPr>
  </w:style>
  <w:style w:type="paragraph" w:customStyle="1" w:styleId="InfoBlue">
    <w:name w:val="InfoBlue"/>
    <w:basedOn w:val="Normal"/>
    <w:next w:val="BodyText"/>
    <w:pPr>
      <w:spacing w:before="240" w:after="120"/>
      <w:ind w:left="765"/>
    </w:pPr>
    <w:rPr>
      <w:i/>
      <w:color w:val="0000FF"/>
    </w:rPr>
  </w:style>
  <w:style w:type="paragraph" w:styleId="TOC2">
    <w:name w:val="toc 2"/>
    <w:basedOn w:val="Normal"/>
    <w:next w:val="Normal"/>
    <w:pPr>
      <w:tabs>
        <w:tab w:val="right" w:pos="9360"/>
      </w:tabs>
      <w:ind w:left="432" w:right="720"/>
    </w:pPr>
  </w:style>
  <w:style w:type="paragraph" w:styleId="TOC1">
    <w:name w:val="toc 1"/>
    <w:basedOn w:val="Normal"/>
    <w:next w:val="Normal"/>
    <w:pPr>
      <w:tabs>
        <w:tab w:val="right" w:pos="9360"/>
      </w:tabs>
      <w:spacing w:before="240" w:after="60"/>
      <w:ind w:right="72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next w:val="BodyText"/>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DocumentMap">
    <w:name w:val="Document Map"/>
    <w:basedOn w:val="Normal"/>
    <w:pPr>
      <w:shd w:val="clear" w:color="auto" w:fill="000080"/>
    </w:pPr>
    <w:rPr>
      <w:rFonts w:ascii="Tahoma" w:hAnsi="Tahoma"/>
    </w:rPr>
  </w:style>
  <w:style w:type="paragraph" w:styleId="Caption">
    <w:name w:val="caption"/>
    <w:basedOn w:val="Normal"/>
    <w:qFormat/>
    <w:pPr>
      <w:suppressLineNumbers/>
      <w:spacing w:before="120" w:after="120"/>
    </w:pPr>
    <w:rPr>
      <w:rFonts w:cs="Mangal"/>
      <w:i/>
      <w:iCs/>
      <w:sz w:val="24"/>
      <w:szCs w:val="24"/>
    </w:rPr>
  </w:style>
  <w:style w:type="paragraph" w:styleId="BodyTextIndent">
    <w:name w:val="Body Text Indent"/>
    <w:basedOn w:val="Normal"/>
    <w:pPr>
      <w:ind w:left="720"/>
    </w:pPr>
    <w:rPr>
      <w:i/>
      <w:color w:val="0000FF"/>
      <w:u w:val="single"/>
    </w:rPr>
  </w:style>
  <w:style w:type="paragraph" w:styleId="BodyText2">
    <w:name w:val="Body Text 2"/>
    <w:basedOn w:val="Normal"/>
    <w:rPr>
      <w:i/>
      <w:color w:val="0000FF"/>
    </w:r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Footer">
    <w:name w:val="footer"/>
    <w:basedOn w:val="Normal"/>
    <w:pPr>
      <w:tabs>
        <w:tab w:val="center" w:pos="4320"/>
        <w:tab w:val="right" w:pos="8640"/>
      </w:tabs>
    </w:pPr>
  </w:style>
  <w:style w:type="paragraph" w:customStyle="1" w:styleId="TableHeading">
    <w:name w:val="Table Heading"/>
    <w:basedOn w:val="TableContents"/>
    <w:pPr>
      <w:jc w:val="center"/>
    </w:pPr>
    <w:rPr>
      <w:b/>
      <w:bCs/>
    </w:rPr>
  </w:style>
  <w:style w:type="paragraph" w:styleId="TOC4">
    <w:name w:val="toc 4"/>
    <w:basedOn w:val="Normal"/>
    <w:next w:val="Normal"/>
    <w:pPr>
      <w:ind w:left="600"/>
    </w:pPr>
  </w:style>
  <w:style w:type="paragraph" w:styleId="List">
    <w:name w:val="List"/>
    <w:basedOn w:val="BodyText"/>
    <w:rPr>
      <w:rFonts w:cs="Mangal"/>
    </w:rPr>
  </w:style>
  <w:style w:type="paragraph" w:styleId="FootnoteText">
    <w:name w:val="footnote text"/>
    <w:basedOn w:val="Normal"/>
    <w:pPr>
      <w:keepNext/>
      <w:keepLines/>
      <w:pBdr>
        <w:bottom w:val="single" w:sz="4" w:space="0" w:color="000000"/>
      </w:pBdr>
      <w:spacing w:before="40" w:after="40"/>
      <w:ind w:left="360" w:hanging="360"/>
    </w:pPr>
    <w:rPr>
      <w:rFonts w:ascii="Helvetica" w:hAnsi="Helvetica"/>
      <w:sz w:val="16"/>
    </w:rPr>
  </w:style>
  <w:style w:type="paragraph" w:styleId="Header">
    <w:name w:val="header"/>
    <w:basedOn w:val="Normal"/>
    <w:pPr>
      <w:tabs>
        <w:tab w:val="center" w:pos="4320"/>
        <w:tab w:val="right" w:pos="8640"/>
      </w:tabs>
    </w:pPr>
  </w:style>
  <w:style w:type="paragraph" w:styleId="ListParagraph">
    <w:name w:val="List Paragraph"/>
    <w:basedOn w:val="Normal"/>
    <w:uiPriority w:val="99"/>
    <w:qFormat/>
    <w:rsid w:val="0031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Training%202008\SRS\doc\ajay\SW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1DFBA-A759-425D-96FB-A3DFD912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SW_REQ_SPEC.dot</Template>
  <TotalTime>174</TotalTime>
  <Pages>17</Pages>
  <Words>3712</Words>
  <Characters>20639</Characters>
  <Application>Microsoft Office Word</Application>
  <DocSecurity>0</DocSecurity>
  <PresentationFormat/>
  <Lines>793</Lines>
  <Paragraphs>304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SCM</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nit</dc:creator>
  <cp:keywords/>
  <dc:description/>
  <cp:lastModifiedBy>Tirth Patel</cp:lastModifiedBy>
  <cp:revision>6</cp:revision>
  <dcterms:created xsi:type="dcterms:W3CDTF">2020-09-22T17:27:00Z</dcterms:created>
  <dcterms:modified xsi:type="dcterms:W3CDTF">2020-09-23T04:24:00Z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